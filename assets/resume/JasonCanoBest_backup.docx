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10800"/>
      </w:tblGrid>
      <w:tr w:rsidR="00DD3C25" w14:paraId="6CEE5CF1" w14:textId="77777777">
        <w:tc>
          <w:tcPr>
            <w:tcW w:w="0" w:type="auto"/>
            <w:tcMar>
              <w:top w:w="0" w:type="dxa"/>
              <w:left w:w="0" w:type="dxa"/>
              <w:bottom w:w="0" w:type="dxa"/>
              <w:right w:w="0" w:type="dxa"/>
            </w:tcMar>
          </w:tcPr>
          <w:tbl>
            <w:tblPr>
              <w:tblW w:w="5000" w:type="pct"/>
              <w:tblLook w:val="04A0" w:firstRow="1" w:lastRow="0" w:firstColumn="1" w:lastColumn="0" w:noHBand="0" w:noVBand="1"/>
            </w:tblPr>
            <w:tblGrid>
              <w:gridCol w:w="3473"/>
              <w:gridCol w:w="7327"/>
            </w:tblGrid>
            <w:tr w:rsidR="00DD3C25" w14:paraId="6A577C2B" w14:textId="77777777">
              <w:tc>
                <w:tcPr>
                  <w:tcW w:w="3360" w:type="dxa"/>
                  <w:tcMar>
                    <w:top w:w="0" w:type="dxa"/>
                    <w:left w:w="0" w:type="dxa"/>
                    <w:bottom w:w="0" w:type="dxa"/>
                    <w:right w:w="260" w:type="dxa"/>
                  </w:tcMar>
                </w:tcPr>
                <w:p w14:paraId="153DC949" w14:textId="77777777" w:rsidR="00A77B3E" w:rsidRDefault="00000000">
                  <w:pPr>
                    <w:rPr>
                      <w:color w:val="FFFFFF"/>
                      <w:sz w:val="68"/>
                    </w:rPr>
                  </w:pPr>
                  <w:r>
                    <w:rPr>
                      <w:color w:val="FFFFFF"/>
                      <w:sz w:val="68"/>
                    </w:rPr>
                    <w:t xml:space="preserve"> </w:t>
                  </w:r>
                </w:p>
                <w:p w14:paraId="7E5FAE76" w14:textId="77777777" w:rsidR="00A77B3E" w:rsidRDefault="00000000">
                  <w:pPr>
                    <w:pStyle w:val="RbHeading2Side"/>
                    <w:rPr>
                      <w:rFonts w:ascii="Arial" w:eastAsia="Arial" w:hAnsi="Arial" w:cs="Arial"/>
                      <w:color w:val="FFFFFF"/>
                    </w:rPr>
                  </w:pPr>
                  <w:r>
                    <w:rPr>
                      <w:rFonts w:ascii="Arial" w:eastAsia="Arial" w:hAnsi="Arial" w:cs="Arial"/>
                      <w:color w:val="FFFFFF"/>
                    </w:rPr>
                    <w:t>Contact</w:t>
                  </w:r>
                </w:p>
                <w:p w14:paraId="37B4E6DE" w14:textId="77777777" w:rsidR="00A77B3E" w:rsidRDefault="00000000">
                  <w:pPr>
                    <w:pStyle w:val="RbNormal"/>
                    <w:rPr>
                      <w:rFonts w:ascii="Arial" w:eastAsia="Arial" w:hAnsi="Arial" w:cs="Arial"/>
                      <w:color w:val="FFFFFF"/>
                    </w:rPr>
                  </w:pPr>
                  <w:r>
                    <w:rPr>
                      <w:rFonts w:ascii="Arial" w:eastAsia="Arial" w:hAnsi="Arial" w:cs="Arial"/>
                      <w:color w:val="FFFFFF"/>
                    </w:rPr>
                    <w:t>15101 Verela Drive</w:t>
                  </w:r>
                </w:p>
                <w:p w14:paraId="3209B22F" w14:textId="77777777" w:rsidR="00A77B3E" w:rsidRDefault="00000000">
                  <w:pPr>
                    <w:pStyle w:val="RbNormal"/>
                    <w:rPr>
                      <w:rFonts w:ascii="Arial" w:eastAsia="Arial" w:hAnsi="Arial" w:cs="Arial"/>
                      <w:color w:val="FFFFFF"/>
                    </w:rPr>
                  </w:pPr>
                  <w:r>
                    <w:rPr>
                      <w:rFonts w:ascii="Arial" w:eastAsia="Arial" w:hAnsi="Arial" w:cs="Arial"/>
                      <w:color w:val="FFFFFF"/>
                    </w:rPr>
                    <w:t>Austin, TX United States 78725</w:t>
                  </w:r>
                </w:p>
                <w:p w14:paraId="39057F41" w14:textId="77777777" w:rsidR="00A77B3E" w:rsidRDefault="00000000">
                  <w:pPr>
                    <w:pStyle w:val="RbNormal"/>
                    <w:rPr>
                      <w:rFonts w:ascii="Arial" w:eastAsia="Arial" w:hAnsi="Arial" w:cs="Arial"/>
                      <w:color w:val="FFFFFF"/>
                    </w:rPr>
                  </w:pPr>
                  <w:r>
                    <w:rPr>
                      <w:rFonts w:ascii="Arial" w:eastAsia="Arial" w:hAnsi="Arial" w:cs="Arial"/>
                      <w:color w:val="FFFFFF"/>
                    </w:rPr>
                    <w:t>972-567-6116</w:t>
                  </w:r>
                </w:p>
                <w:p w14:paraId="22EFB3B6" w14:textId="77777777" w:rsidR="00A77B3E" w:rsidRDefault="00000000">
                  <w:pPr>
                    <w:pStyle w:val="RbNormal"/>
                    <w:rPr>
                      <w:rFonts w:ascii="Arial" w:eastAsia="Arial" w:hAnsi="Arial" w:cs="Arial"/>
                      <w:color w:val="FFFFFF"/>
                    </w:rPr>
                  </w:pPr>
                  <w:r>
                    <w:rPr>
                      <w:rFonts w:ascii="Arial" w:eastAsia="Arial" w:hAnsi="Arial" w:cs="Arial"/>
                      <w:color w:val="FFFFFF"/>
                    </w:rPr>
                    <w:t>jasoncano0509@gmail.com</w:t>
                  </w:r>
                </w:p>
                <w:p w14:paraId="60CE1173" w14:textId="77777777" w:rsidR="00A77B3E" w:rsidRDefault="00A77B3E">
                  <w:pPr>
                    <w:pStyle w:val="RbNormal"/>
                    <w:rPr>
                      <w:rFonts w:ascii="Arial" w:eastAsia="Arial" w:hAnsi="Arial" w:cs="Arial"/>
                      <w:color w:val="FFFFFF"/>
                    </w:rPr>
                  </w:pPr>
                </w:p>
              </w:tc>
              <w:tc>
                <w:tcPr>
                  <w:tcW w:w="7440" w:type="dxa"/>
                  <w:tcMar>
                    <w:top w:w="0" w:type="dxa"/>
                    <w:left w:w="520" w:type="dxa"/>
                    <w:bottom w:w="0" w:type="dxa"/>
                    <w:right w:w="0" w:type="dxa"/>
                  </w:tcMar>
                </w:tcPr>
                <w:p w14:paraId="5C805BCA" w14:textId="77777777" w:rsidR="00A77B3E" w:rsidRDefault="00000000">
                  <w:pPr>
                    <w:rPr>
                      <w:caps/>
                      <w:color w:val="000000"/>
                      <w:sz w:val="68"/>
                    </w:rPr>
                  </w:pPr>
                  <w:r>
                    <w:rPr>
                      <w:caps/>
                      <w:color w:val="000000"/>
                      <w:sz w:val="68"/>
                    </w:rPr>
                    <w:t>Jason C Cano</w:t>
                  </w:r>
                </w:p>
                <w:p w14:paraId="434E4D9E" w14:textId="77777777" w:rsidR="00A77B3E" w:rsidRDefault="00000000">
                  <w:pPr>
                    <w:pStyle w:val="RbHeading2Main"/>
                    <w:rPr>
                      <w:rFonts w:ascii="Arial" w:eastAsia="Arial" w:hAnsi="Arial" w:cs="Arial"/>
                      <w:color w:val="000000"/>
                    </w:rPr>
                  </w:pPr>
                  <w:r>
                    <w:rPr>
                      <w:rFonts w:ascii="Arial" w:eastAsia="Arial" w:hAnsi="Arial" w:cs="Arial"/>
                      <w:color w:val="000000"/>
                    </w:rPr>
                    <w:t>Objective</w:t>
                  </w:r>
                </w:p>
                <w:p w14:paraId="2E047C31" w14:textId="77777777" w:rsidR="00A77B3E" w:rsidRDefault="00000000">
                  <w:pPr>
                    <w:pStyle w:val="RbNormal"/>
                    <w:rPr>
                      <w:rFonts w:ascii="Arial" w:eastAsia="Arial" w:hAnsi="Arial" w:cs="Arial"/>
                      <w:color w:val="000000"/>
                    </w:rPr>
                  </w:pPr>
                  <w:r>
                    <w:rPr>
                      <w:rFonts w:ascii="Arial" w:eastAsia="Arial" w:hAnsi="Arial" w:cs="Arial"/>
                      <w:color w:val="000000"/>
                    </w:rPr>
                    <w:br/>
                    <w:t>     I desire to contribute to a company whose mission it is to provide excellent customer service and wishes to stay on the leading edge of the ever-changing demands of a competitive marketplace.  I am curious, driven to go above and beyond the “standard” by taking ownership, pride, and responsibility for any and all tasks that further the goals of your company.  I am a builder of systems and processes, when necessary, to minimize and make doing it correctly repeatable.  I work well with others and am willing to collaborate.</w:t>
                  </w:r>
                  <w:r>
                    <w:rPr>
                      <w:rFonts w:ascii="Arial" w:eastAsia="Arial" w:hAnsi="Arial" w:cs="Arial"/>
                      <w:color w:val="000000"/>
                    </w:rPr>
                    <w:br/>
                  </w:r>
                  <w:r>
                    <w:rPr>
                      <w:rFonts w:ascii="Arial" w:eastAsia="Arial" w:hAnsi="Arial" w:cs="Arial"/>
                      <w:color w:val="000000"/>
                    </w:rPr>
                    <w:br/>
                    <w:t xml:space="preserve">     Having developed valuable skill sets at the following companies, these are just some of the job skill sets I will be bringing with me to your company.  Material Handler (Intersect ENT ), Material Coordinator (Applied Materials, Adecco Staffing) / Field Technician (Bird Scooter Rides) / Lead Service Coordinator (Kerring Group) / Purchasing Agent, Logistics Coordinator, Warehouse Manager, Inventory Control, Diabetic Shoe Program Coordinator (Mobility Health Care) / Assistant Purchasing Agent, Outside Sales (Mobility Healthcare) / Lab Assistant, Diabetic Shoe Program Coordinator, Scheduler, Diabetic Shoe Fitter (American Physician </w:t>
                  </w:r>
                  <w:proofErr w:type="spellStart"/>
                  <w:r>
                    <w:rPr>
                      <w:rFonts w:ascii="Arial" w:eastAsia="Arial" w:hAnsi="Arial" w:cs="Arial"/>
                      <w:color w:val="000000"/>
                    </w:rPr>
                    <w:t>Housecalls</w:t>
                  </w:r>
                  <w:proofErr w:type="spellEnd"/>
                  <w:r>
                    <w:rPr>
                      <w:rFonts w:ascii="Arial" w:eastAsia="Arial" w:hAnsi="Arial" w:cs="Arial"/>
                      <w:color w:val="000000"/>
                    </w:rPr>
                    <w:t xml:space="preserve">) / Demolition, Welding, General Contractor Duties (KC Commercial) / Vehicle Alarms, Remote Starts, In Vehicle Entertainment System Installations, Vehicle Custom Sound Systems (JCH Automotive - My Company). Along with a variety of other life experiences that may be directly or indirectly applicable to a given position, have helped prepare me to give to your company and your customers my infectious attitude of gratitude plus an unquenchable desire for living a whole, fulfilling, and humble life. </w:t>
                  </w:r>
                  <w:r>
                    <w:rPr>
                      <w:rFonts w:ascii="Arial" w:eastAsia="Arial" w:hAnsi="Arial" w:cs="Arial"/>
                      <w:color w:val="000000"/>
                    </w:rPr>
                    <w:br/>
                  </w:r>
                  <w:r>
                    <w:rPr>
                      <w:rFonts w:ascii="Arial" w:eastAsia="Arial" w:hAnsi="Arial" w:cs="Arial"/>
                      <w:color w:val="000000"/>
                    </w:rPr>
                    <w:br/>
                    <w:t>*Trained * Experienced * Motivated = ready for your company’s challenges.</w:t>
                  </w:r>
                  <w:r>
                    <w:rPr>
                      <w:rFonts w:ascii="Arial" w:eastAsia="Arial" w:hAnsi="Arial" w:cs="Arial"/>
                      <w:color w:val="000000"/>
                    </w:rPr>
                    <w:br/>
                  </w:r>
                  <w:r>
                    <w:rPr>
                      <w:rFonts w:ascii="Arial" w:eastAsia="Arial" w:hAnsi="Arial" w:cs="Arial"/>
                      <w:color w:val="000000"/>
                    </w:rPr>
                    <w:br/>
                  </w:r>
                  <w:r>
                    <w:rPr>
                      <w:rFonts w:ascii="Arial" w:eastAsia="Arial" w:hAnsi="Arial" w:cs="Arial"/>
                      <w:color w:val="000000"/>
                    </w:rPr>
                    <w:br/>
                  </w:r>
                  <w:r>
                    <w:rPr>
                      <w:rFonts w:ascii="Arial" w:eastAsia="Arial" w:hAnsi="Arial" w:cs="Arial"/>
                      <w:color w:val="000000"/>
                    </w:rPr>
                    <w:br/>
                  </w:r>
                  <w:r>
                    <w:rPr>
                      <w:rFonts w:ascii="Arial" w:eastAsia="Arial" w:hAnsi="Arial" w:cs="Arial"/>
                      <w:color w:val="000000"/>
                    </w:rPr>
                    <w:br/>
                  </w:r>
                  <w:r>
                    <w:rPr>
                      <w:rFonts w:ascii="Arial" w:eastAsia="Arial" w:hAnsi="Arial" w:cs="Arial"/>
                      <w:color w:val="000000"/>
                    </w:rPr>
                    <w:br/>
                  </w:r>
                </w:p>
                <w:p w14:paraId="7D1D3CD0" w14:textId="77777777" w:rsidR="00A77B3E" w:rsidRDefault="00000000">
                  <w:pPr>
                    <w:pStyle w:val="RbHeading2Main"/>
                    <w:rPr>
                      <w:rFonts w:ascii="Arial" w:eastAsia="Arial" w:hAnsi="Arial" w:cs="Arial"/>
                      <w:color w:val="000000"/>
                    </w:rPr>
                  </w:pPr>
                  <w:r>
                    <w:rPr>
                      <w:rFonts w:ascii="Arial" w:eastAsia="Arial" w:hAnsi="Arial" w:cs="Arial"/>
                      <w:color w:val="000000"/>
                    </w:rPr>
                    <w:t>Work Experience</w:t>
                  </w:r>
                </w:p>
                <w:p w14:paraId="65B2EFAC" w14:textId="77777777" w:rsidR="00A77B3E" w:rsidRDefault="00000000">
                  <w:pPr>
                    <w:pStyle w:val="RbNormal"/>
                    <w:rPr>
                      <w:rFonts w:ascii="Arial" w:eastAsia="Arial" w:hAnsi="Arial" w:cs="Arial"/>
                      <w:b/>
                      <w:color w:val="000000"/>
                    </w:rPr>
                  </w:pPr>
                  <w:r>
                    <w:rPr>
                      <w:rFonts w:ascii="Arial" w:eastAsia="Arial" w:hAnsi="Arial" w:cs="Arial"/>
                      <w:b/>
                      <w:color w:val="000000"/>
                    </w:rPr>
                    <w:t xml:space="preserve">Manufacturing Technician </w:t>
                  </w:r>
                </w:p>
                <w:p w14:paraId="1CA179EB" w14:textId="77777777" w:rsidR="00A77B3E" w:rsidRDefault="00000000">
                  <w:pPr>
                    <w:pStyle w:val="RbNormal"/>
                    <w:rPr>
                      <w:rFonts w:ascii="Arial" w:eastAsia="Arial" w:hAnsi="Arial" w:cs="Arial"/>
                      <w:color w:val="000000"/>
                    </w:rPr>
                  </w:pPr>
                  <w:r>
                    <w:rPr>
                      <w:rFonts w:ascii="Arial" w:eastAsia="Arial" w:hAnsi="Arial" w:cs="Arial"/>
                      <w:color w:val="000000"/>
                    </w:rPr>
                    <w:t xml:space="preserve">Applied Materials/ </w:t>
                  </w:r>
                  <w:proofErr w:type="spellStart"/>
                  <w:r>
                    <w:rPr>
                      <w:rFonts w:ascii="Arial" w:eastAsia="Arial" w:hAnsi="Arial" w:cs="Arial"/>
                      <w:color w:val="000000"/>
                    </w:rPr>
                    <w:t>Iconma</w:t>
                  </w:r>
                  <w:proofErr w:type="spellEnd"/>
                  <w:r>
                    <w:rPr>
                      <w:rFonts w:ascii="Arial" w:eastAsia="Arial" w:hAnsi="Arial" w:cs="Arial"/>
                      <w:color w:val="000000"/>
                    </w:rPr>
                    <w:t xml:space="preserve"> Staffing | Austin, Texas United States</w:t>
                  </w:r>
                </w:p>
                <w:p w14:paraId="79CEFD71" w14:textId="77777777" w:rsidR="00A77B3E" w:rsidRDefault="00000000">
                  <w:pPr>
                    <w:pStyle w:val="RbNormal"/>
                    <w:rPr>
                      <w:rFonts w:ascii="Arial" w:eastAsia="Arial" w:hAnsi="Arial" w:cs="Arial"/>
                      <w:color w:val="000000"/>
                    </w:rPr>
                  </w:pPr>
                  <w:r>
                    <w:rPr>
                      <w:rFonts w:ascii="Arial" w:eastAsia="Arial" w:hAnsi="Arial" w:cs="Arial"/>
                      <w:color w:val="000000"/>
                    </w:rPr>
                    <w:t>01/2022 - 07/2022</w:t>
                  </w:r>
                </w:p>
                <w:p w14:paraId="14DDC66C" w14:textId="77777777" w:rsidR="00A77B3E" w:rsidRDefault="00000000">
                  <w:pPr>
                    <w:pStyle w:val="RbNormal"/>
                    <w:rPr>
                      <w:rFonts w:ascii="Arial" w:eastAsia="Arial" w:hAnsi="Arial" w:cs="Arial"/>
                      <w:color w:val="000000"/>
                    </w:rPr>
                  </w:pPr>
                  <w:r>
                    <w:rPr>
                      <w:rFonts w:ascii="Arial" w:eastAsia="Arial" w:hAnsi="Arial" w:cs="Arial"/>
                      <w:color w:val="000000"/>
                    </w:rPr>
                    <w:t>In this role, my title was manufacturing technician building PIBs which are power supplies for semiconductor chamber heaters that convert silicon wafers into the chips we all use every day. I did not  complete the 18 month contract due to health issues that have since been resolved.</w:t>
                  </w:r>
                </w:p>
                <w:p w14:paraId="1B11E624" w14:textId="77777777" w:rsidR="00A77B3E" w:rsidRDefault="00A77B3E">
                  <w:pPr>
                    <w:pStyle w:val="RbNormal"/>
                    <w:rPr>
                      <w:rFonts w:ascii="Arial" w:eastAsia="Arial" w:hAnsi="Arial" w:cs="Arial"/>
                      <w:color w:val="000000"/>
                    </w:rPr>
                  </w:pPr>
                </w:p>
                <w:p w14:paraId="18B6C2CE" w14:textId="77777777" w:rsidR="00A77B3E" w:rsidRDefault="00000000">
                  <w:pPr>
                    <w:pStyle w:val="RbNormal"/>
                    <w:rPr>
                      <w:rFonts w:ascii="Arial" w:eastAsia="Arial" w:hAnsi="Arial" w:cs="Arial"/>
                      <w:b/>
                      <w:color w:val="000000"/>
                    </w:rPr>
                  </w:pPr>
                  <w:r>
                    <w:rPr>
                      <w:rFonts w:ascii="Arial" w:eastAsia="Arial" w:hAnsi="Arial" w:cs="Arial"/>
                      <w:b/>
                      <w:color w:val="000000"/>
                    </w:rPr>
                    <w:t>Material Handler</w:t>
                  </w:r>
                </w:p>
                <w:p w14:paraId="365C1681" w14:textId="77777777" w:rsidR="00A77B3E" w:rsidRDefault="00000000">
                  <w:pPr>
                    <w:pStyle w:val="RbNormal"/>
                    <w:rPr>
                      <w:rFonts w:ascii="Arial" w:eastAsia="Arial" w:hAnsi="Arial" w:cs="Arial"/>
                      <w:color w:val="000000"/>
                    </w:rPr>
                  </w:pPr>
                  <w:r>
                    <w:rPr>
                      <w:rFonts w:ascii="Arial" w:eastAsia="Arial" w:hAnsi="Arial" w:cs="Arial"/>
                      <w:color w:val="000000"/>
                    </w:rPr>
                    <w:t>Intersect ENT/ Ascent Staffing | Austin, TX United States</w:t>
                  </w:r>
                </w:p>
                <w:p w14:paraId="05D81926" w14:textId="77777777" w:rsidR="00A77B3E" w:rsidRDefault="00000000">
                  <w:pPr>
                    <w:pStyle w:val="RbNormal"/>
                    <w:rPr>
                      <w:rFonts w:ascii="Arial" w:eastAsia="Arial" w:hAnsi="Arial" w:cs="Arial"/>
                      <w:color w:val="000000"/>
                    </w:rPr>
                  </w:pPr>
                  <w:r>
                    <w:rPr>
                      <w:rFonts w:ascii="Arial" w:eastAsia="Arial" w:hAnsi="Arial" w:cs="Arial"/>
                      <w:color w:val="000000"/>
                    </w:rPr>
                    <w:t>07/2021 - 10/2021</w:t>
                  </w:r>
                </w:p>
                <w:p w14:paraId="4E4988D1" w14:textId="77777777" w:rsidR="00A77B3E" w:rsidRDefault="00000000">
                  <w:pPr>
                    <w:pStyle w:val="RbNormal"/>
                    <w:rPr>
                      <w:rFonts w:ascii="Arial" w:eastAsia="Arial" w:hAnsi="Arial" w:cs="Arial"/>
                      <w:color w:val="000000"/>
                    </w:rPr>
                  </w:pPr>
                  <w:r>
                    <w:rPr>
                      <w:rFonts w:ascii="Arial" w:eastAsia="Arial" w:hAnsi="Arial" w:cs="Arial"/>
                      <w:color w:val="000000"/>
                    </w:rPr>
                    <w:t>I was contracted to help solve some deficiencies in the supply chain at </w:t>
                  </w:r>
                  <w:proofErr w:type="spellStart"/>
                  <w:r>
                    <w:rPr>
                      <w:rFonts w:ascii="Arial" w:eastAsia="Arial" w:hAnsi="Arial" w:cs="Arial"/>
                      <w:color w:val="000000"/>
                    </w:rPr>
                    <w:t>Intersect's</w:t>
                  </w:r>
                  <w:proofErr w:type="spellEnd"/>
                  <w:r>
                    <w:rPr>
                      <w:rFonts w:ascii="Arial" w:eastAsia="Arial" w:hAnsi="Arial" w:cs="Arial"/>
                      <w:color w:val="000000"/>
                    </w:rPr>
                    <w:t> Austin office.  Being headquartered in Menlo Park California, they did not have the hands on approach that they needed.  I was taught QAD to work with the inventory and fulfill sales orders, receive purchase orders, do cycle counting, and inventory adjustments.  I used QAD to research the transaction history of specific  medical devices, LOT numbers, and serial numbers that were shipped out in order to resolve questions about these items.  </w:t>
                  </w:r>
                  <w:r>
                    <w:rPr>
                      <w:rFonts w:ascii="Arial" w:eastAsia="Arial" w:hAnsi="Arial" w:cs="Arial"/>
                      <w:color w:val="000000"/>
                    </w:rPr>
                    <w:br/>
                    <w:t>     I was recognized by Management in Menlo Park for my excellence and integrity while getting the Austin Inventory under control, and was given a Spot Bonus because of my work.  The Austin site was involved in a CAPA (Corrective and Preventive Action) which I helped resolve.</w:t>
                  </w:r>
                  <w:r>
                    <w:rPr>
                      <w:rFonts w:ascii="Arial" w:eastAsia="Arial" w:hAnsi="Arial" w:cs="Arial"/>
                      <w:color w:val="000000"/>
                    </w:rPr>
                    <w:br/>
                    <w:t xml:space="preserve">  These were my daily core functions: </w:t>
                  </w:r>
                </w:p>
                <w:p w14:paraId="761294BC"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Received, sorted, and inspected incoming shipments to verify quantity and condition of products.</w:t>
                  </w:r>
                </w:p>
                <w:p w14:paraId="41E0F632"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Maintained records of all store inventories ensuring sales records and product inventory match.</w:t>
                  </w:r>
                </w:p>
                <w:p w14:paraId="6E51A66A"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Project manager for developing, implementing, and maintaining an inventory control system that Managed inventory control comparing physical inventory with database inventory while correcting and reporting any discrepancies.</w:t>
                  </w:r>
                </w:p>
                <w:p w14:paraId="4D6A30EF"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Accurately documented the sale of items for inventory purposes.</w:t>
                  </w:r>
                </w:p>
                <w:p w14:paraId="7DE4278C"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 xml:space="preserve">Packaged medical instruments and shipped to </w:t>
                  </w:r>
                  <w:r>
                    <w:rPr>
                      <w:rFonts w:ascii="Arial" w:eastAsia="Arial" w:hAnsi="Arial" w:cs="Arial"/>
                      <w:color w:val="000000"/>
                    </w:rPr>
                    <w:lastRenderedPageBreak/>
                    <w:t>hospitals and doctor's offices throughout the country.</w:t>
                  </w:r>
                </w:p>
                <w:p w14:paraId="34CE2730"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Implemented systems and recommended process improvements that will increase inventory accuracy levels.</w:t>
                  </w:r>
                </w:p>
                <w:p w14:paraId="63C223B1"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Used Microsoft Teams to work remotely with my colleagues in Menlo Park. </w:t>
                  </w:r>
                </w:p>
                <w:p w14:paraId="29E0338A" w14:textId="77777777" w:rsidR="00A77B3E" w:rsidRDefault="00A77B3E">
                  <w:pPr>
                    <w:pStyle w:val="RbNormal"/>
                    <w:rPr>
                      <w:rFonts w:ascii="Arial" w:eastAsia="Arial" w:hAnsi="Arial" w:cs="Arial"/>
                      <w:color w:val="000000"/>
                    </w:rPr>
                  </w:pPr>
                </w:p>
                <w:p w14:paraId="192600BD" w14:textId="77777777" w:rsidR="00A77B3E" w:rsidRDefault="00000000">
                  <w:pPr>
                    <w:pStyle w:val="RbNormal"/>
                    <w:rPr>
                      <w:rFonts w:ascii="Arial" w:eastAsia="Arial" w:hAnsi="Arial" w:cs="Arial"/>
                      <w:b/>
                      <w:color w:val="000000"/>
                    </w:rPr>
                  </w:pPr>
                  <w:r>
                    <w:rPr>
                      <w:rFonts w:ascii="Arial" w:eastAsia="Arial" w:hAnsi="Arial" w:cs="Arial"/>
                      <w:b/>
                      <w:color w:val="000000"/>
                    </w:rPr>
                    <w:t>Material Coordinator</w:t>
                  </w:r>
                </w:p>
                <w:p w14:paraId="61F710B3" w14:textId="77777777" w:rsidR="00A77B3E" w:rsidRDefault="00000000">
                  <w:pPr>
                    <w:pStyle w:val="RbNormal"/>
                    <w:rPr>
                      <w:rFonts w:ascii="Arial" w:eastAsia="Arial" w:hAnsi="Arial" w:cs="Arial"/>
                      <w:color w:val="000000"/>
                    </w:rPr>
                  </w:pPr>
                  <w:r>
                    <w:rPr>
                      <w:rFonts w:ascii="Arial" w:eastAsia="Arial" w:hAnsi="Arial" w:cs="Arial"/>
                      <w:color w:val="000000"/>
                    </w:rPr>
                    <w:t>Applied Materials / Adecco Staffing | Austin, Texas</w:t>
                  </w:r>
                </w:p>
                <w:p w14:paraId="5E488C26" w14:textId="77777777" w:rsidR="00A77B3E" w:rsidRDefault="00000000">
                  <w:pPr>
                    <w:pStyle w:val="RbNormal"/>
                    <w:rPr>
                      <w:rFonts w:ascii="Arial" w:eastAsia="Arial" w:hAnsi="Arial" w:cs="Arial"/>
                      <w:color w:val="000000"/>
                    </w:rPr>
                  </w:pPr>
                  <w:r>
                    <w:rPr>
                      <w:rFonts w:ascii="Arial" w:eastAsia="Arial" w:hAnsi="Arial" w:cs="Arial"/>
                      <w:color w:val="000000"/>
                    </w:rPr>
                    <w:t>04/2020 - 06/2021</w:t>
                  </w:r>
                </w:p>
                <w:p w14:paraId="203587F1"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 xml:space="preserve">As a Material Coordinator at one of </w:t>
                  </w:r>
                  <w:proofErr w:type="gramStart"/>
                  <w:r>
                    <w:rPr>
                      <w:rFonts w:ascii="Arial" w:eastAsia="Arial" w:hAnsi="Arial" w:cs="Arial"/>
                      <w:color w:val="000000"/>
                    </w:rPr>
                    <w:t>Applied</w:t>
                  </w:r>
                  <w:proofErr w:type="gramEnd"/>
                  <w:r>
                    <w:rPr>
                      <w:rFonts w:ascii="Arial" w:eastAsia="Arial" w:hAnsi="Arial" w:cs="Arial"/>
                      <w:color w:val="000000"/>
                    </w:rPr>
                    <w:t xml:space="preserve"> Materials satellite warehouses, I work in the Kitting Department helping prepare "kits" to go to manufacturing.</w:t>
                  </w:r>
                </w:p>
                <w:p w14:paraId="40ACDEE0"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Auditing - entails verifying that requested part is the part provided along with correct quantities requested.</w:t>
                  </w:r>
                </w:p>
                <w:p w14:paraId="42EF054D"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Inspecting parts for quality and damage.</w:t>
                  </w:r>
                </w:p>
                <w:p w14:paraId="66AB3137"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 xml:space="preserve">De-trashing, removing boxes, outer </w:t>
                  </w:r>
                  <w:proofErr w:type="gramStart"/>
                  <w:r>
                    <w:rPr>
                      <w:rFonts w:ascii="Arial" w:eastAsia="Arial" w:hAnsi="Arial" w:cs="Arial"/>
                      <w:color w:val="000000"/>
                    </w:rPr>
                    <w:t>bags</w:t>
                  </w:r>
                  <w:proofErr w:type="gramEnd"/>
                  <w:r>
                    <w:rPr>
                      <w:rFonts w:ascii="Arial" w:eastAsia="Arial" w:hAnsi="Arial" w:cs="Arial"/>
                      <w:color w:val="000000"/>
                    </w:rPr>
                    <w:t xml:space="preserve"> and seals, removing all coverings to the RED STOP SIGN. </w:t>
                  </w:r>
                </w:p>
                <w:p w14:paraId="508BE771"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Using logistics software (LTS &amp; SAP) to move these products logically through the system.</w:t>
                  </w:r>
                </w:p>
                <w:p w14:paraId="223AB970"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 xml:space="preserve">I am responsible for moving </w:t>
                  </w:r>
                  <w:proofErr w:type="gramStart"/>
                  <w:r>
                    <w:rPr>
                      <w:rFonts w:ascii="Arial" w:eastAsia="Arial" w:hAnsi="Arial" w:cs="Arial"/>
                      <w:color w:val="000000"/>
                    </w:rPr>
                    <w:t>back order</w:t>
                  </w:r>
                  <w:proofErr w:type="gramEnd"/>
                  <w:r>
                    <w:rPr>
                      <w:rFonts w:ascii="Arial" w:eastAsia="Arial" w:hAnsi="Arial" w:cs="Arial"/>
                      <w:color w:val="000000"/>
                    </w:rPr>
                    <w:t xml:space="preserve"> items physically and logically through the system. I create BOL's and take them to shipping so they can be taken </w:t>
                  </w:r>
                  <w:proofErr w:type="gramStart"/>
                  <w:r>
                    <w:rPr>
                      <w:rFonts w:ascii="Arial" w:eastAsia="Arial" w:hAnsi="Arial" w:cs="Arial"/>
                      <w:color w:val="000000"/>
                    </w:rPr>
                    <w:t>to  manufacturing</w:t>
                  </w:r>
                  <w:proofErr w:type="gramEnd"/>
                  <w:r>
                    <w:rPr>
                      <w:rFonts w:ascii="Arial" w:eastAsia="Arial" w:hAnsi="Arial" w:cs="Arial"/>
                      <w:color w:val="000000"/>
                    </w:rPr>
                    <w:t>.</w:t>
                  </w:r>
                </w:p>
                <w:p w14:paraId="41E8B9EE"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 xml:space="preserve">I often use a pallet jack and an automated shrink wrapper to prepare and bring </w:t>
                  </w:r>
                  <w:proofErr w:type="gramStart"/>
                  <w:r>
                    <w:rPr>
                      <w:rFonts w:ascii="Arial" w:eastAsia="Arial" w:hAnsi="Arial" w:cs="Arial"/>
                      <w:color w:val="000000"/>
                    </w:rPr>
                    <w:t>product</w:t>
                  </w:r>
                  <w:proofErr w:type="gramEnd"/>
                  <w:r>
                    <w:rPr>
                      <w:rFonts w:ascii="Arial" w:eastAsia="Arial" w:hAnsi="Arial" w:cs="Arial"/>
                      <w:color w:val="000000"/>
                    </w:rPr>
                    <w:t xml:space="preserve"> to shipping.</w:t>
                  </w:r>
                </w:p>
                <w:p w14:paraId="1831BACD"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Other skills I have had to do irregularly are receiving products into the warehouse, RTS (Return to Stock) after orders are cancelled, and Blind Cycle Counting for Inventory Control.</w:t>
                  </w:r>
                </w:p>
                <w:p w14:paraId="46D80E0F" w14:textId="77777777" w:rsidR="00A77B3E" w:rsidRDefault="00A77B3E">
                  <w:pPr>
                    <w:pStyle w:val="RbNormal"/>
                    <w:rPr>
                      <w:rFonts w:ascii="Arial" w:eastAsia="Arial" w:hAnsi="Arial" w:cs="Arial"/>
                      <w:color w:val="000000"/>
                    </w:rPr>
                  </w:pPr>
                </w:p>
                <w:p w14:paraId="69A02924" w14:textId="77777777" w:rsidR="00A77B3E" w:rsidRDefault="00000000">
                  <w:pPr>
                    <w:pStyle w:val="RbNormal"/>
                    <w:rPr>
                      <w:rFonts w:ascii="Arial" w:eastAsia="Arial" w:hAnsi="Arial" w:cs="Arial"/>
                      <w:b/>
                      <w:color w:val="000000"/>
                    </w:rPr>
                  </w:pPr>
                  <w:r>
                    <w:rPr>
                      <w:rFonts w:ascii="Arial" w:eastAsia="Arial" w:hAnsi="Arial" w:cs="Arial"/>
                      <w:b/>
                      <w:color w:val="000000"/>
                    </w:rPr>
                    <w:t>Field Technician</w:t>
                  </w:r>
                </w:p>
                <w:p w14:paraId="40574629" w14:textId="77777777" w:rsidR="00A77B3E" w:rsidRDefault="00000000">
                  <w:pPr>
                    <w:pStyle w:val="RbNormal"/>
                    <w:rPr>
                      <w:rFonts w:ascii="Arial" w:eastAsia="Arial" w:hAnsi="Arial" w:cs="Arial"/>
                      <w:color w:val="000000"/>
                    </w:rPr>
                  </w:pPr>
                  <w:r>
                    <w:rPr>
                      <w:rFonts w:ascii="Arial" w:eastAsia="Arial" w:hAnsi="Arial" w:cs="Arial"/>
                      <w:color w:val="000000"/>
                    </w:rPr>
                    <w:t>Bird Ride Scooter / Target CW | Austin, Texas</w:t>
                  </w:r>
                </w:p>
                <w:p w14:paraId="6F2B64F0" w14:textId="77777777" w:rsidR="00A77B3E" w:rsidRDefault="00000000">
                  <w:pPr>
                    <w:pStyle w:val="RbNormal"/>
                    <w:rPr>
                      <w:rFonts w:ascii="Arial" w:eastAsia="Arial" w:hAnsi="Arial" w:cs="Arial"/>
                      <w:color w:val="000000"/>
                    </w:rPr>
                  </w:pPr>
                  <w:r>
                    <w:rPr>
                      <w:rFonts w:ascii="Arial" w:eastAsia="Arial" w:hAnsi="Arial" w:cs="Arial"/>
                      <w:color w:val="000000"/>
                    </w:rPr>
                    <w:t>10/2018 - 03/2020</w:t>
                  </w:r>
                </w:p>
                <w:p w14:paraId="6ECC476B"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 xml:space="preserve">Was counted on to diagnose, make a plan, pull the parts from the appropriate bins in the warehouse, and repair as many scooters as possible each day to a high level of safety and functionality with no </w:t>
                  </w:r>
                  <w:proofErr w:type="gramStart"/>
                  <w:r>
                    <w:rPr>
                      <w:rFonts w:ascii="Arial" w:eastAsia="Arial" w:hAnsi="Arial" w:cs="Arial"/>
                      <w:color w:val="000000"/>
                    </w:rPr>
                    <w:t>supervision</w:t>
                  </w:r>
                  <w:proofErr w:type="gramEnd"/>
                </w:p>
                <w:p w14:paraId="2DDCB401"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 xml:space="preserve">Rebuilt damaged and malfunctioning scooters, 36volt &amp; 48volt </w:t>
                  </w:r>
                  <w:proofErr w:type="gramStart"/>
                  <w:r>
                    <w:rPr>
                      <w:rFonts w:ascii="Arial" w:eastAsia="Arial" w:hAnsi="Arial" w:cs="Arial"/>
                      <w:color w:val="000000"/>
                    </w:rPr>
                    <w:t>systems</w:t>
                  </w:r>
                  <w:proofErr w:type="gramEnd"/>
                </w:p>
                <w:p w14:paraId="06F26601"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Troubleshooting of motor control circuits</w:t>
                  </w:r>
                </w:p>
                <w:p w14:paraId="1C3FED76"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 xml:space="preserve">Replaced "Brain" units on damaged </w:t>
                  </w:r>
                  <w:proofErr w:type="gramStart"/>
                  <w:r>
                    <w:rPr>
                      <w:rFonts w:ascii="Arial" w:eastAsia="Arial" w:hAnsi="Arial" w:cs="Arial"/>
                      <w:color w:val="000000"/>
                    </w:rPr>
                    <w:t>scooters</w:t>
                  </w:r>
                  <w:proofErr w:type="gramEnd"/>
                </w:p>
                <w:p w14:paraId="5B858B14"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 xml:space="preserve">Positioned, installed, diagnosed, repaired and calibrated scooter electrical </w:t>
                  </w:r>
                  <w:proofErr w:type="gramStart"/>
                  <w:r>
                    <w:rPr>
                      <w:rFonts w:ascii="Arial" w:eastAsia="Arial" w:hAnsi="Arial" w:cs="Arial"/>
                      <w:color w:val="000000"/>
                    </w:rPr>
                    <w:t>systems</w:t>
                  </w:r>
                  <w:proofErr w:type="gramEnd"/>
                </w:p>
                <w:p w14:paraId="2D35557C"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lastRenderedPageBreak/>
                    <w:t xml:space="preserve">Used all types of hand tools and power tools to complete the </w:t>
                  </w:r>
                  <w:proofErr w:type="gramStart"/>
                  <w:r>
                    <w:rPr>
                      <w:rFonts w:ascii="Arial" w:eastAsia="Arial" w:hAnsi="Arial" w:cs="Arial"/>
                      <w:color w:val="000000"/>
                    </w:rPr>
                    <w:t>repairs</w:t>
                  </w:r>
                  <w:proofErr w:type="gramEnd"/>
                </w:p>
                <w:p w14:paraId="721D3A01"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 xml:space="preserve">Used digital </w:t>
                  </w:r>
                  <w:proofErr w:type="gramStart"/>
                  <w:r>
                    <w:rPr>
                      <w:rFonts w:ascii="Arial" w:eastAsia="Arial" w:hAnsi="Arial" w:cs="Arial"/>
                      <w:color w:val="000000"/>
                    </w:rPr>
                    <w:t>volt meter</w:t>
                  </w:r>
                  <w:proofErr w:type="gramEnd"/>
                  <w:r>
                    <w:rPr>
                      <w:rFonts w:ascii="Arial" w:eastAsia="Arial" w:hAnsi="Arial" w:cs="Arial"/>
                      <w:color w:val="000000"/>
                    </w:rPr>
                    <w:t xml:space="preserve"> to read voltage, resistance, and continuity of circuits and wires</w:t>
                  </w:r>
                </w:p>
                <w:p w14:paraId="66472EE6"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 xml:space="preserve">Soldered wire and connectors to maintain current </w:t>
                  </w:r>
                  <w:proofErr w:type="spellStart"/>
                  <w:r>
                    <w:rPr>
                      <w:rFonts w:ascii="Arial" w:eastAsia="Arial" w:hAnsi="Arial" w:cs="Arial"/>
                      <w:color w:val="000000"/>
                    </w:rPr>
                    <w:t>a long</w:t>
                  </w:r>
                  <w:proofErr w:type="spellEnd"/>
                  <w:r>
                    <w:rPr>
                      <w:rFonts w:ascii="Arial" w:eastAsia="Arial" w:hAnsi="Arial" w:cs="Arial"/>
                      <w:color w:val="000000"/>
                    </w:rPr>
                    <w:t xml:space="preserve"> a distinct </w:t>
                  </w:r>
                  <w:proofErr w:type="gramStart"/>
                  <w:r>
                    <w:rPr>
                      <w:rFonts w:ascii="Arial" w:eastAsia="Arial" w:hAnsi="Arial" w:cs="Arial"/>
                      <w:color w:val="000000"/>
                    </w:rPr>
                    <w:t>path</w:t>
                  </w:r>
                  <w:proofErr w:type="gramEnd"/>
                </w:p>
                <w:p w14:paraId="53DF152E"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 xml:space="preserve">Immediately dismantled scooters that had water damage due to EXTREME danger of the lithium battery shorting and starting fire - we had 5 Scooters that caught fire after water damage in our </w:t>
                  </w:r>
                  <w:proofErr w:type="gramStart"/>
                  <w:r>
                    <w:rPr>
                      <w:rFonts w:ascii="Arial" w:eastAsia="Arial" w:hAnsi="Arial" w:cs="Arial"/>
                      <w:color w:val="000000"/>
                    </w:rPr>
                    <w:t>facility</w:t>
                  </w:r>
                  <w:proofErr w:type="gramEnd"/>
                </w:p>
                <w:p w14:paraId="303C6792" w14:textId="77777777" w:rsidR="00A77B3E" w:rsidRDefault="00A77B3E">
                  <w:pPr>
                    <w:pStyle w:val="RbNormal"/>
                    <w:rPr>
                      <w:rFonts w:ascii="Arial" w:eastAsia="Arial" w:hAnsi="Arial" w:cs="Arial"/>
                      <w:color w:val="000000"/>
                    </w:rPr>
                  </w:pPr>
                </w:p>
                <w:p w14:paraId="185E080F" w14:textId="77777777" w:rsidR="00A77B3E" w:rsidRDefault="00000000">
                  <w:pPr>
                    <w:pStyle w:val="RbNormal"/>
                    <w:rPr>
                      <w:rFonts w:ascii="Arial" w:eastAsia="Arial" w:hAnsi="Arial" w:cs="Arial"/>
                      <w:b/>
                      <w:color w:val="000000"/>
                    </w:rPr>
                  </w:pPr>
                  <w:r>
                    <w:rPr>
                      <w:rFonts w:ascii="Arial" w:eastAsia="Arial" w:hAnsi="Arial" w:cs="Arial"/>
                      <w:b/>
                      <w:color w:val="000000"/>
                    </w:rPr>
                    <w:t>Internet Sales</w:t>
                  </w:r>
                </w:p>
                <w:p w14:paraId="6A67EDE1" w14:textId="77777777" w:rsidR="00A77B3E" w:rsidRDefault="00000000">
                  <w:pPr>
                    <w:pStyle w:val="RbNormal"/>
                    <w:rPr>
                      <w:rFonts w:ascii="Arial" w:eastAsia="Arial" w:hAnsi="Arial" w:cs="Arial"/>
                      <w:color w:val="000000"/>
                    </w:rPr>
                  </w:pPr>
                  <w:r>
                    <w:rPr>
                      <w:rFonts w:ascii="Arial" w:eastAsia="Arial" w:hAnsi="Arial" w:cs="Arial"/>
                      <w:color w:val="000000"/>
                    </w:rPr>
                    <w:t>Self Employed - Internet Sales | Austin, Texas</w:t>
                  </w:r>
                </w:p>
                <w:p w14:paraId="301DC70D" w14:textId="77777777" w:rsidR="00A77B3E" w:rsidRDefault="00000000">
                  <w:pPr>
                    <w:pStyle w:val="RbNormal"/>
                    <w:rPr>
                      <w:rFonts w:ascii="Arial" w:eastAsia="Arial" w:hAnsi="Arial" w:cs="Arial"/>
                      <w:color w:val="000000"/>
                    </w:rPr>
                  </w:pPr>
                  <w:r>
                    <w:rPr>
                      <w:rFonts w:ascii="Arial" w:eastAsia="Arial" w:hAnsi="Arial" w:cs="Arial"/>
                      <w:color w:val="000000"/>
                    </w:rPr>
                    <w:t>06/2014 - 10/2018</w:t>
                  </w:r>
                </w:p>
                <w:p w14:paraId="016A104C" w14:textId="77777777" w:rsidR="00A77B3E" w:rsidRDefault="00000000">
                  <w:pPr>
                    <w:pStyle w:val="RbNormal"/>
                    <w:rPr>
                      <w:rFonts w:ascii="Arial" w:eastAsia="Arial" w:hAnsi="Arial" w:cs="Arial"/>
                      <w:color w:val="000000"/>
                    </w:rPr>
                  </w:pPr>
                  <w:r>
                    <w:rPr>
                      <w:rFonts w:ascii="Arial" w:eastAsia="Arial" w:hAnsi="Arial" w:cs="Arial"/>
                      <w:color w:val="000000"/>
                    </w:rPr>
                    <w:t xml:space="preserve">I spent these years selling online on </w:t>
                  </w:r>
                  <w:proofErr w:type="spellStart"/>
                  <w:r>
                    <w:rPr>
                      <w:rFonts w:ascii="Arial" w:eastAsia="Arial" w:hAnsi="Arial" w:cs="Arial"/>
                      <w:color w:val="000000"/>
                    </w:rPr>
                    <w:t>EBay</w:t>
                  </w:r>
                  <w:proofErr w:type="spellEnd"/>
                  <w:r>
                    <w:rPr>
                      <w:rFonts w:ascii="Arial" w:eastAsia="Arial" w:hAnsi="Arial" w:cs="Arial"/>
                      <w:color w:val="000000"/>
                    </w:rPr>
                    <w:t>, Craigslist, 5 Mile, and </w:t>
                  </w:r>
                  <w:proofErr w:type="spellStart"/>
                  <w:r>
                    <w:rPr>
                      <w:rFonts w:ascii="Arial" w:eastAsia="Arial" w:hAnsi="Arial" w:cs="Arial"/>
                      <w:color w:val="000000"/>
                    </w:rPr>
                    <w:t>OfferUp</w:t>
                  </w:r>
                  <w:proofErr w:type="spellEnd"/>
                  <w:r>
                    <w:rPr>
                      <w:rFonts w:ascii="Arial" w:eastAsia="Arial" w:hAnsi="Arial" w:cs="Arial"/>
                      <w:color w:val="000000"/>
                    </w:rPr>
                    <w:t>.  Doing this provided me the most freedom to pursue my hobbies</w:t>
                  </w:r>
                  <w:r>
                    <w:rPr>
                      <w:rFonts w:ascii="Arial" w:eastAsia="Arial" w:hAnsi="Arial" w:cs="Arial"/>
                      <w:color w:val="000000"/>
                    </w:rPr>
                    <w:br/>
                    <w:t xml:space="preserve">: Welding, Electronics, Flying Drones, and taking care of my Wife and Dog. </w:t>
                  </w:r>
                </w:p>
                <w:p w14:paraId="5CFFED87"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Sourced thrift stores, garage sales, auction sites.</w:t>
                  </w:r>
                </w:p>
                <w:p w14:paraId="61483D8B"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Evaluated and researched items based on how often and for how much items were sold for.</w:t>
                  </w:r>
                </w:p>
                <w:p w14:paraId="2B6DD936"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 xml:space="preserve">When needed, </w:t>
                  </w:r>
                  <w:proofErr w:type="gramStart"/>
                  <w:r>
                    <w:rPr>
                      <w:rFonts w:ascii="Arial" w:eastAsia="Arial" w:hAnsi="Arial" w:cs="Arial"/>
                      <w:color w:val="000000"/>
                    </w:rPr>
                    <w:t>negotiated</w:t>
                  </w:r>
                  <w:proofErr w:type="gramEnd"/>
                  <w:r>
                    <w:rPr>
                      <w:rFonts w:ascii="Arial" w:eastAsia="Arial" w:hAnsi="Arial" w:cs="Arial"/>
                      <w:color w:val="000000"/>
                    </w:rPr>
                    <w:t xml:space="preserve"> and haggled with customers to come to an agreeable outcome and earn money.  </w:t>
                  </w:r>
                </w:p>
                <w:p w14:paraId="3032ACAF"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Extremely capable of identifying items that would sell.</w:t>
                  </w:r>
                </w:p>
                <w:p w14:paraId="231774AA"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Excellent at pricing items that would make me the most money and that would sell quickly.</w:t>
                  </w:r>
                </w:p>
                <w:p w14:paraId="55E37559" w14:textId="77777777" w:rsidR="00A77B3E" w:rsidRDefault="00A77B3E">
                  <w:pPr>
                    <w:pStyle w:val="RbNormal"/>
                    <w:rPr>
                      <w:rFonts w:ascii="Arial" w:eastAsia="Arial" w:hAnsi="Arial" w:cs="Arial"/>
                      <w:color w:val="000000"/>
                    </w:rPr>
                  </w:pPr>
                </w:p>
                <w:p w14:paraId="1219BE23" w14:textId="77777777" w:rsidR="00A77B3E" w:rsidRDefault="00000000">
                  <w:pPr>
                    <w:pStyle w:val="RbNormal"/>
                    <w:rPr>
                      <w:rFonts w:ascii="Arial" w:eastAsia="Arial" w:hAnsi="Arial" w:cs="Arial"/>
                      <w:b/>
                      <w:color w:val="000000"/>
                    </w:rPr>
                  </w:pPr>
                  <w:r>
                    <w:rPr>
                      <w:rFonts w:ascii="Arial" w:eastAsia="Arial" w:hAnsi="Arial" w:cs="Arial"/>
                      <w:b/>
                      <w:color w:val="000000"/>
                    </w:rPr>
                    <w:t xml:space="preserve">Service Technician Lead </w:t>
                  </w:r>
                </w:p>
                <w:p w14:paraId="00A00049" w14:textId="77777777" w:rsidR="00A77B3E" w:rsidRDefault="00000000">
                  <w:pPr>
                    <w:pStyle w:val="RbNormal"/>
                    <w:rPr>
                      <w:rFonts w:ascii="Arial" w:eastAsia="Arial" w:hAnsi="Arial" w:cs="Arial"/>
                      <w:color w:val="000000"/>
                    </w:rPr>
                  </w:pPr>
                  <w:r>
                    <w:rPr>
                      <w:rFonts w:ascii="Arial" w:eastAsia="Arial" w:hAnsi="Arial" w:cs="Arial"/>
                      <w:color w:val="000000"/>
                    </w:rPr>
                    <w:t>Kerring Group | Austin , Texas United States</w:t>
                  </w:r>
                </w:p>
                <w:p w14:paraId="1537B382" w14:textId="77777777" w:rsidR="00A77B3E" w:rsidRDefault="00000000">
                  <w:pPr>
                    <w:pStyle w:val="RbNormal"/>
                    <w:rPr>
                      <w:rFonts w:ascii="Arial" w:eastAsia="Arial" w:hAnsi="Arial" w:cs="Arial"/>
                      <w:color w:val="000000"/>
                    </w:rPr>
                  </w:pPr>
                  <w:r>
                    <w:rPr>
                      <w:rFonts w:ascii="Arial" w:eastAsia="Arial" w:hAnsi="Arial" w:cs="Arial"/>
                      <w:color w:val="000000"/>
                    </w:rPr>
                    <w:t>01/2014 - 07/2014</w:t>
                  </w:r>
                </w:p>
                <w:p w14:paraId="14EE448B" w14:textId="77777777" w:rsidR="00A77B3E" w:rsidRDefault="00000000">
                  <w:pPr>
                    <w:pStyle w:val="RbNormal"/>
                    <w:rPr>
                      <w:rFonts w:ascii="Arial" w:eastAsia="Arial" w:hAnsi="Arial" w:cs="Arial"/>
                      <w:color w:val="000000"/>
                    </w:rPr>
                  </w:pPr>
                  <w:r>
                    <w:rPr>
                      <w:rFonts w:ascii="Arial" w:eastAsia="Arial" w:hAnsi="Arial" w:cs="Arial"/>
                      <w:color w:val="000000"/>
                    </w:rPr>
                    <w:t>Kerring Group is a small family owned DME (Durable Medical Equipment) company that provides wheelchairs, power wheelchairs, scooters, motorized adjustable beds, walkers, etc. Anything that could make someone's life a little easier and more comfortable.</w:t>
                  </w:r>
                  <w:r>
                    <w:rPr>
                      <w:rFonts w:ascii="Arial" w:eastAsia="Arial" w:hAnsi="Arial" w:cs="Arial"/>
                      <w:color w:val="000000"/>
                    </w:rPr>
                    <w:br/>
                    <w:t xml:space="preserve">  Although my time there was short I did a lot.  I left because of a fall down 15 large wooden stairs that I had in December 2013.  I didn't know it for 6 months but I had herniated C5 &amp; C6.  I had further complications and infection at the surgery site.  Because of the size of Kerring Group they needed to fill my position which I totally understood.  They offered me another position at the front desk helping, however I decided to go on a different path. We parted ways on good terms.   </w:t>
                  </w:r>
                </w:p>
                <w:p w14:paraId="13C83DF6"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lastRenderedPageBreak/>
                    <w:t>Motor replacement. </w:t>
                  </w:r>
                </w:p>
                <w:p w14:paraId="03FDBDB5"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 xml:space="preserve">Tracked </w:t>
                  </w:r>
                  <w:proofErr w:type="gramStart"/>
                  <w:r>
                    <w:rPr>
                      <w:rFonts w:ascii="Arial" w:eastAsia="Arial" w:hAnsi="Arial" w:cs="Arial"/>
                      <w:color w:val="000000"/>
                    </w:rPr>
                    <w:t>all of</w:t>
                  </w:r>
                  <w:proofErr w:type="gramEnd"/>
                  <w:r>
                    <w:rPr>
                      <w:rFonts w:ascii="Arial" w:eastAsia="Arial" w:hAnsi="Arial" w:cs="Arial"/>
                      <w:color w:val="000000"/>
                    </w:rPr>
                    <w:t xml:space="preserve"> the outstanding work orders so nothing fell through the cracks and clients had a good idea when they </w:t>
                  </w:r>
                  <w:proofErr w:type="gramStart"/>
                  <w:r>
                    <w:rPr>
                      <w:rFonts w:ascii="Arial" w:eastAsia="Arial" w:hAnsi="Arial" w:cs="Arial"/>
                      <w:color w:val="000000"/>
                    </w:rPr>
                    <w:t>receive</w:t>
                  </w:r>
                  <w:proofErr w:type="gramEnd"/>
                  <w:r>
                    <w:rPr>
                      <w:rFonts w:ascii="Arial" w:eastAsia="Arial" w:hAnsi="Arial" w:cs="Arial"/>
                      <w:color w:val="000000"/>
                    </w:rPr>
                    <w:t xml:space="preserve"> their repaired equipment. </w:t>
                  </w:r>
                </w:p>
                <w:p w14:paraId="38636E7B"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 xml:space="preserve">Once billing got the </w:t>
                  </w:r>
                  <w:proofErr w:type="gramStart"/>
                  <w:r>
                    <w:rPr>
                      <w:rFonts w:ascii="Arial" w:eastAsia="Arial" w:hAnsi="Arial" w:cs="Arial"/>
                      <w:color w:val="000000"/>
                    </w:rPr>
                    <w:t>approval</w:t>
                  </w:r>
                  <w:proofErr w:type="gramEnd"/>
                  <w:r>
                    <w:rPr>
                      <w:rFonts w:ascii="Arial" w:eastAsia="Arial" w:hAnsi="Arial" w:cs="Arial"/>
                      <w:color w:val="000000"/>
                    </w:rPr>
                    <w:t xml:space="preserve"> I would order all of the parts ordered from various vendors. </w:t>
                  </w:r>
                </w:p>
                <w:p w14:paraId="59923CD6"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 xml:space="preserve">I would submit the work orders to billing with </w:t>
                  </w:r>
                  <w:proofErr w:type="gramStart"/>
                  <w:r>
                    <w:rPr>
                      <w:rFonts w:ascii="Arial" w:eastAsia="Arial" w:hAnsi="Arial" w:cs="Arial"/>
                      <w:color w:val="000000"/>
                    </w:rPr>
                    <w:t>all of</w:t>
                  </w:r>
                  <w:proofErr w:type="gramEnd"/>
                  <w:r>
                    <w:rPr>
                      <w:rFonts w:ascii="Arial" w:eastAsia="Arial" w:hAnsi="Arial" w:cs="Arial"/>
                      <w:color w:val="000000"/>
                    </w:rPr>
                    <w:t xml:space="preserve"> the required parts to complete the repairs. Billing would then coordinate payment with insurance. </w:t>
                  </w:r>
                </w:p>
                <w:p w14:paraId="5A34BF4C"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Once I received a work order I would start diagnosing both the stated problem and looking for anything that was going to become a problem or a safety concern. </w:t>
                  </w:r>
                </w:p>
                <w:p w14:paraId="349BB37B"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 xml:space="preserve">In charge of all service for the </w:t>
                  </w:r>
                  <w:proofErr w:type="gramStart"/>
                  <w:r>
                    <w:rPr>
                      <w:rFonts w:ascii="Arial" w:eastAsia="Arial" w:hAnsi="Arial" w:cs="Arial"/>
                      <w:color w:val="000000"/>
                    </w:rPr>
                    <w:t>above mentioned</w:t>
                  </w:r>
                  <w:proofErr w:type="gramEnd"/>
                  <w:r>
                    <w:rPr>
                      <w:rFonts w:ascii="Arial" w:eastAsia="Arial" w:hAnsi="Arial" w:cs="Arial"/>
                      <w:color w:val="000000"/>
                    </w:rPr>
                    <w:t xml:space="preserve"> items. </w:t>
                  </w:r>
                </w:p>
                <w:p w14:paraId="54414C99"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Gear box replacement. </w:t>
                  </w:r>
                </w:p>
                <w:p w14:paraId="68247E65"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Some Mig welding to repair cracks in frames of power wheelchairs. </w:t>
                  </w:r>
                </w:p>
                <w:p w14:paraId="5B11C959"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Testing heavy duty batteries 35,55,75, &amp; 100amp gel cell batteries with an exceptional battery load tester. </w:t>
                  </w:r>
                </w:p>
                <w:p w14:paraId="5466414F"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Replacing bad power wheelchair joysticks. </w:t>
                  </w:r>
                </w:p>
                <w:p w14:paraId="71E455B4"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Soldering of broken connections. </w:t>
                  </w:r>
                </w:p>
                <w:p w14:paraId="5FB8CAB5"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Mounting/ and repairing power lifts for vehicle mounted carriers. Wiring and fusing these systems into the vehicles power system. </w:t>
                  </w:r>
                </w:p>
                <w:p w14:paraId="4F456662" w14:textId="1AFDEA27" w:rsidR="00A77B3E" w:rsidRDefault="00000000">
                  <w:pPr>
                    <w:pStyle w:val="RbNormal"/>
                    <w:rPr>
                      <w:rFonts w:ascii="Arial" w:eastAsia="Arial" w:hAnsi="Arial" w:cs="Arial"/>
                      <w:color w:val="000000"/>
                    </w:rPr>
                  </w:pPr>
                  <w:r>
                    <w:rPr>
                      <w:rFonts w:ascii="Arial" w:eastAsia="Arial" w:hAnsi="Arial" w:cs="Arial"/>
                      <w:color w:val="000000"/>
                    </w:rPr>
                    <w:br/>
                  </w:r>
                </w:p>
                <w:p w14:paraId="30469C50" w14:textId="77777777" w:rsidR="00A77B3E" w:rsidRDefault="00000000">
                  <w:pPr>
                    <w:pStyle w:val="RbHeading2Main"/>
                    <w:rPr>
                      <w:rFonts w:ascii="Arial" w:eastAsia="Arial" w:hAnsi="Arial" w:cs="Arial"/>
                      <w:color w:val="000000"/>
                    </w:rPr>
                  </w:pPr>
                  <w:r>
                    <w:rPr>
                      <w:rFonts w:ascii="Arial" w:eastAsia="Arial" w:hAnsi="Arial" w:cs="Arial"/>
                      <w:color w:val="000000"/>
                    </w:rPr>
                    <w:t>Education</w:t>
                  </w:r>
                </w:p>
                <w:p w14:paraId="1FE76C93" w14:textId="77777777" w:rsidR="00A77B3E" w:rsidRDefault="00000000">
                  <w:pPr>
                    <w:pStyle w:val="RbNormal"/>
                    <w:rPr>
                      <w:rFonts w:ascii="Arial" w:eastAsia="Arial" w:hAnsi="Arial" w:cs="Arial"/>
                      <w:b/>
                      <w:color w:val="000000"/>
                    </w:rPr>
                  </w:pPr>
                  <w:r>
                    <w:rPr>
                      <w:rFonts w:ascii="Arial" w:eastAsia="Arial" w:hAnsi="Arial" w:cs="Arial"/>
                      <w:b/>
                      <w:color w:val="000000"/>
                    </w:rPr>
                    <w:t>Certificate in Basic Electronics in General Studies  GPA: 3.0</w:t>
                  </w:r>
                </w:p>
                <w:p w14:paraId="0C3D1022" w14:textId="77777777" w:rsidR="00A77B3E" w:rsidRDefault="00000000">
                  <w:pPr>
                    <w:pStyle w:val="RbNormal"/>
                    <w:rPr>
                      <w:rFonts w:ascii="Arial" w:eastAsia="Arial" w:hAnsi="Arial" w:cs="Arial"/>
                      <w:color w:val="000000"/>
                    </w:rPr>
                  </w:pPr>
                  <w:r>
                    <w:rPr>
                      <w:rFonts w:ascii="Arial" w:eastAsia="Arial" w:hAnsi="Arial" w:cs="Arial"/>
                      <w:color w:val="000000"/>
                    </w:rPr>
                    <w:t>Collin County Community College | Plano, Texas</w:t>
                  </w:r>
                </w:p>
                <w:p w14:paraId="1DA09BD4" w14:textId="77777777" w:rsidR="00A77B3E" w:rsidRDefault="00000000">
                  <w:pPr>
                    <w:pStyle w:val="RbNormal"/>
                    <w:rPr>
                      <w:rFonts w:ascii="Arial" w:eastAsia="Arial" w:hAnsi="Arial" w:cs="Arial"/>
                      <w:color w:val="000000"/>
                    </w:rPr>
                  </w:pPr>
                  <w:r>
                    <w:rPr>
                      <w:rFonts w:ascii="Arial" w:eastAsia="Arial" w:hAnsi="Arial" w:cs="Arial"/>
                      <w:color w:val="000000"/>
                    </w:rPr>
                    <w:t>1995 - 1996</w:t>
                  </w:r>
                </w:p>
                <w:p w14:paraId="3586E5B0"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 Took all courses available to me involving electronics. </w:t>
                  </w:r>
                </w:p>
                <w:p w14:paraId="13266A54"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All other courses of general study were working towards getting my A.A. </w:t>
                  </w:r>
                </w:p>
                <w:p w14:paraId="43C9E6BE" w14:textId="77777777" w:rsidR="00A77B3E" w:rsidRDefault="00A77B3E">
                  <w:pPr>
                    <w:pStyle w:val="RbNormal"/>
                    <w:rPr>
                      <w:rFonts w:ascii="Arial" w:eastAsia="Arial" w:hAnsi="Arial" w:cs="Arial"/>
                      <w:color w:val="000000"/>
                    </w:rPr>
                  </w:pPr>
                </w:p>
                <w:p w14:paraId="33A5D2C7" w14:textId="77777777" w:rsidR="00A77B3E" w:rsidRDefault="00000000">
                  <w:pPr>
                    <w:pStyle w:val="RbNormal"/>
                    <w:rPr>
                      <w:rFonts w:ascii="Arial" w:eastAsia="Arial" w:hAnsi="Arial" w:cs="Arial"/>
                      <w:b/>
                      <w:color w:val="000000"/>
                    </w:rPr>
                  </w:pPr>
                  <w:proofErr w:type="spellStart"/>
                  <w:r>
                    <w:rPr>
                      <w:rFonts w:ascii="Arial" w:eastAsia="Arial" w:hAnsi="Arial" w:cs="Arial"/>
                      <w:b/>
                      <w:color w:val="000000"/>
                    </w:rPr>
                    <w:t>Fullstack</w:t>
                  </w:r>
                  <w:proofErr w:type="spellEnd"/>
                  <w:r>
                    <w:rPr>
                      <w:rFonts w:ascii="Arial" w:eastAsia="Arial" w:hAnsi="Arial" w:cs="Arial"/>
                      <w:b/>
                      <w:color w:val="000000"/>
                    </w:rPr>
                    <w:t xml:space="preserve"> Flex Web Development (Coding)</w:t>
                  </w:r>
                </w:p>
                <w:p w14:paraId="7B93E844" w14:textId="77777777" w:rsidR="00A77B3E" w:rsidRDefault="00000000">
                  <w:pPr>
                    <w:pStyle w:val="RbNormal"/>
                    <w:rPr>
                      <w:rFonts w:ascii="Arial" w:eastAsia="Arial" w:hAnsi="Arial" w:cs="Arial"/>
                      <w:color w:val="000000"/>
                    </w:rPr>
                  </w:pPr>
                  <w:r>
                    <w:rPr>
                      <w:rFonts w:ascii="Arial" w:eastAsia="Arial" w:hAnsi="Arial" w:cs="Arial"/>
                      <w:color w:val="000000"/>
                    </w:rPr>
                    <w:t>University of Texas at Austin | Austin, Texas United States</w:t>
                  </w:r>
                </w:p>
                <w:p w14:paraId="74427FF2" w14:textId="165F52FB" w:rsidR="00A77B3E" w:rsidRDefault="00000000">
                  <w:pPr>
                    <w:pStyle w:val="RbNormal"/>
                    <w:rPr>
                      <w:rFonts w:ascii="Arial" w:eastAsia="Arial" w:hAnsi="Arial" w:cs="Arial"/>
                      <w:color w:val="000000"/>
                    </w:rPr>
                  </w:pPr>
                  <w:r>
                    <w:rPr>
                      <w:rFonts w:ascii="Arial" w:eastAsia="Arial" w:hAnsi="Arial" w:cs="Arial"/>
                      <w:color w:val="000000"/>
                    </w:rPr>
                    <w:t xml:space="preserve">2023 - </w:t>
                  </w:r>
                  <w:r w:rsidR="00E4046F">
                    <w:rPr>
                      <w:rFonts w:ascii="Arial" w:eastAsia="Arial" w:hAnsi="Arial" w:cs="Arial"/>
                      <w:color w:val="000000"/>
                    </w:rPr>
                    <w:t>2023</w:t>
                  </w:r>
                </w:p>
                <w:p w14:paraId="363361DF" w14:textId="33EEAAF1" w:rsidR="00A77B3E" w:rsidRDefault="00E4046F">
                  <w:pPr>
                    <w:pStyle w:val="RbNormal"/>
                    <w:rPr>
                      <w:rFonts w:ascii="Arial" w:eastAsia="Arial" w:hAnsi="Arial" w:cs="Arial"/>
                      <w:color w:val="000000"/>
                    </w:rPr>
                  </w:pPr>
                  <w:r>
                    <w:rPr>
                      <w:rFonts w:ascii="Arial" w:eastAsia="Arial" w:hAnsi="Arial" w:cs="Arial"/>
                      <w:color w:val="000000"/>
                    </w:rPr>
                    <w:t>Obtained a</w:t>
                  </w:r>
                  <w:r w:rsidR="00000000">
                    <w:rPr>
                      <w:rFonts w:ascii="Arial" w:eastAsia="Arial" w:hAnsi="Arial" w:cs="Arial"/>
                      <w:color w:val="000000"/>
                    </w:rPr>
                    <w:t xml:space="preserve"> certification as a </w:t>
                  </w:r>
                  <w:proofErr w:type="spellStart"/>
                  <w:r w:rsidR="00000000">
                    <w:rPr>
                      <w:rFonts w:ascii="Arial" w:eastAsia="Arial" w:hAnsi="Arial" w:cs="Arial"/>
                      <w:color w:val="000000"/>
                    </w:rPr>
                    <w:t>Fullstack</w:t>
                  </w:r>
                  <w:proofErr w:type="spellEnd"/>
                  <w:r w:rsidR="00000000">
                    <w:rPr>
                      <w:rFonts w:ascii="Arial" w:eastAsia="Arial" w:hAnsi="Arial" w:cs="Arial"/>
                      <w:color w:val="000000"/>
                    </w:rPr>
                    <w:t xml:space="preserve"> Web Developer. This </w:t>
                  </w:r>
                  <w:r>
                    <w:rPr>
                      <w:rFonts w:ascii="Arial" w:eastAsia="Arial" w:hAnsi="Arial" w:cs="Arial"/>
                      <w:color w:val="000000"/>
                    </w:rPr>
                    <w:t>was</w:t>
                  </w:r>
                  <w:r w:rsidR="00000000">
                    <w:rPr>
                      <w:rFonts w:ascii="Arial" w:eastAsia="Arial" w:hAnsi="Arial" w:cs="Arial"/>
                      <w:color w:val="000000"/>
                    </w:rPr>
                    <w:t xml:space="preserve"> a </w:t>
                  </w:r>
                  <w:proofErr w:type="gramStart"/>
                  <w:r w:rsidR="00000000">
                    <w:rPr>
                      <w:rFonts w:ascii="Arial" w:eastAsia="Arial" w:hAnsi="Arial" w:cs="Arial"/>
                      <w:color w:val="000000"/>
                    </w:rPr>
                    <w:t>6 month</w:t>
                  </w:r>
                  <w:proofErr w:type="gramEnd"/>
                  <w:r w:rsidR="00000000">
                    <w:rPr>
                      <w:rFonts w:ascii="Arial" w:eastAsia="Arial" w:hAnsi="Arial" w:cs="Arial"/>
                      <w:color w:val="000000"/>
                    </w:rPr>
                    <w:t xml:space="preserve"> bootcamp</w:t>
                  </w:r>
                  <w:r>
                    <w:rPr>
                      <w:rFonts w:ascii="Arial" w:eastAsia="Arial" w:hAnsi="Arial" w:cs="Arial"/>
                      <w:color w:val="000000"/>
                    </w:rPr>
                    <w:t>.</w:t>
                  </w:r>
                </w:p>
                <w:p w14:paraId="6C3E84B2" w14:textId="77777777" w:rsidR="00A77B3E" w:rsidRDefault="00A77B3E">
                  <w:pPr>
                    <w:pStyle w:val="RbNormal"/>
                    <w:rPr>
                      <w:rFonts w:ascii="Arial" w:eastAsia="Arial" w:hAnsi="Arial" w:cs="Arial"/>
                      <w:color w:val="000000"/>
                    </w:rPr>
                  </w:pPr>
                </w:p>
                <w:p w14:paraId="357594F4" w14:textId="77777777" w:rsidR="00A77B3E" w:rsidRDefault="00000000">
                  <w:pPr>
                    <w:pStyle w:val="RbNormal"/>
                    <w:rPr>
                      <w:rFonts w:ascii="Arial" w:eastAsia="Arial" w:hAnsi="Arial" w:cs="Arial"/>
                      <w:b/>
                      <w:color w:val="000000"/>
                    </w:rPr>
                  </w:pPr>
                  <w:r>
                    <w:rPr>
                      <w:rFonts w:ascii="Arial" w:eastAsia="Arial" w:hAnsi="Arial" w:cs="Arial"/>
                      <w:b/>
                      <w:color w:val="000000"/>
                    </w:rPr>
                    <w:t>General Studies  GPA: 3.8</w:t>
                  </w:r>
                </w:p>
                <w:p w14:paraId="7AE02AE1" w14:textId="77777777" w:rsidR="00A77B3E" w:rsidRDefault="00000000">
                  <w:pPr>
                    <w:pStyle w:val="RbNormal"/>
                    <w:rPr>
                      <w:rFonts w:ascii="Arial" w:eastAsia="Arial" w:hAnsi="Arial" w:cs="Arial"/>
                      <w:color w:val="000000"/>
                    </w:rPr>
                  </w:pPr>
                  <w:r>
                    <w:rPr>
                      <w:rFonts w:ascii="Arial" w:eastAsia="Arial" w:hAnsi="Arial" w:cs="Arial"/>
                      <w:color w:val="000000"/>
                    </w:rPr>
                    <w:t>Ventura Community College  | Ventura, California</w:t>
                  </w:r>
                </w:p>
                <w:p w14:paraId="04D9FC91" w14:textId="77777777" w:rsidR="00A77B3E" w:rsidRDefault="00000000">
                  <w:pPr>
                    <w:pStyle w:val="RbNormal"/>
                    <w:rPr>
                      <w:rFonts w:ascii="Arial" w:eastAsia="Arial" w:hAnsi="Arial" w:cs="Arial"/>
                      <w:color w:val="000000"/>
                    </w:rPr>
                  </w:pPr>
                  <w:r>
                    <w:rPr>
                      <w:rFonts w:ascii="Arial" w:eastAsia="Arial" w:hAnsi="Arial" w:cs="Arial"/>
                      <w:color w:val="000000"/>
                    </w:rPr>
                    <w:t>1994 - 1995</w:t>
                  </w:r>
                </w:p>
                <w:p w14:paraId="39BAFFD9"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Took courses necessary to achieve my Associate of Arts Degree.</w:t>
                  </w:r>
                </w:p>
                <w:p w14:paraId="55F5F203"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Had great teachers in several of these courses: History, Speech, and Philosophy.</w:t>
                  </w:r>
                </w:p>
                <w:p w14:paraId="5752302F" w14:textId="77777777" w:rsidR="00A77B3E" w:rsidRDefault="00000000">
                  <w:pPr>
                    <w:pStyle w:val="RbHeading2Main"/>
                    <w:rPr>
                      <w:rFonts w:ascii="Arial" w:eastAsia="Arial" w:hAnsi="Arial" w:cs="Arial"/>
                      <w:color w:val="000000"/>
                    </w:rPr>
                  </w:pPr>
                  <w:r>
                    <w:rPr>
                      <w:rFonts w:ascii="Arial" w:eastAsia="Arial" w:hAnsi="Arial" w:cs="Arial"/>
                      <w:color w:val="000000"/>
                    </w:rPr>
                    <w:t>Skills</w:t>
                  </w:r>
                </w:p>
                <w:p w14:paraId="070F65C7" w14:textId="77777777" w:rsidR="00A77B3E" w:rsidRDefault="00000000">
                  <w:pPr>
                    <w:pStyle w:val="RbNormal"/>
                    <w:rPr>
                      <w:rFonts w:ascii="Arial" w:eastAsia="Arial" w:hAnsi="Arial" w:cs="Arial"/>
                      <w:color w:val="000000"/>
                    </w:rPr>
                  </w:pPr>
                  <w:r>
                    <w:rPr>
                      <w:rFonts w:ascii="Arial" w:eastAsia="Arial" w:hAnsi="Arial" w:cs="Arial"/>
                      <w:b/>
                      <w:bCs/>
                      <w:color w:val="000000"/>
                      <w:u w:val="single"/>
                    </w:rPr>
                    <w:t>ELECTRONIC SKILLS:</w:t>
                  </w:r>
                  <w:r>
                    <w:rPr>
                      <w:rFonts w:ascii="Arial" w:eastAsia="Arial" w:hAnsi="Arial" w:cs="Arial"/>
                      <w:color w:val="000000"/>
                    </w:rPr>
                    <w:t xml:space="preserve"> </w:t>
                  </w:r>
                </w:p>
                <w:p w14:paraId="4932C223" w14:textId="395ECB65" w:rsidR="00DA09D7" w:rsidRPr="00DA09D7" w:rsidRDefault="00DA09D7" w:rsidP="00DA09D7">
                  <w:pPr>
                    <w:pStyle w:val="RbNormal"/>
                    <w:rPr>
                      <w:rFonts w:ascii="Arial" w:eastAsia="Arial" w:hAnsi="Arial" w:cs="Arial"/>
                      <w:color w:val="000000"/>
                    </w:rPr>
                  </w:pPr>
                  <w:r>
                    <w:rPr>
                      <w:rFonts w:ascii="Arial" w:eastAsia="Arial" w:hAnsi="Arial" w:cs="Arial"/>
                      <w:color w:val="000000"/>
                    </w:rPr>
                    <w:t>followed written instructions, plan schematics, &amp; parts lists to build many Arduino projects.  Used i</w:t>
                  </w:r>
                  <w:r>
                    <w:rPr>
                      <w:rFonts w:ascii="Arial" w:eastAsia="Arial" w:hAnsi="Arial" w:cs="Arial"/>
                      <w:color w:val="000000"/>
                    </w:rPr>
                    <w:t>P</w:t>
                  </w:r>
                  <w:r>
                    <w:rPr>
                      <w:rFonts w:ascii="Arial" w:eastAsia="Arial" w:hAnsi="Arial" w:cs="Arial"/>
                      <w:color w:val="000000"/>
                    </w:rPr>
                    <w:t>ad and laptop to program Arduino for many fun and useful kits.  Robots, sonar, triggering devices, alarm systems, Bluetooth control of remote devices, etc.  </w:t>
                  </w:r>
                </w:p>
                <w:p w14:paraId="74C02994" w14:textId="219E1906"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Digital &amp; Analog Volt Meters </w:t>
                  </w:r>
                </w:p>
                <w:p w14:paraId="276159F3" w14:textId="13161D2D" w:rsidR="00DA09D7" w:rsidRDefault="00DA09D7" w:rsidP="00DA09D7">
                  <w:pPr>
                    <w:pStyle w:val="RbNormal"/>
                    <w:numPr>
                      <w:ilvl w:val="0"/>
                      <w:numId w:val="101"/>
                    </w:numPr>
                    <w:rPr>
                      <w:rFonts w:ascii="Arial" w:eastAsia="Arial" w:hAnsi="Arial" w:cs="Arial"/>
                      <w:color w:val="000000"/>
                    </w:rPr>
                  </w:pPr>
                  <w:r w:rsidRPr="00E4046F">
                    <w:rPr>
                      <w:rFonts w:ascii="Arial" w:eastAsia="Arial" w:hAnsi="Arial" w:cs="Arial"/>
                      <w:color w:val="000000"/>
                    </w:rPr>
                    <w:t>micro controller</w:t>
                  </w:r>
                </w:p>
                <w:p w14:paraId="4EC131F1" w14:textId="35B17E2D"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Basic use of an Oscilloscope</w:t>
                  </w:r>
                </w:p>
                <w:p w14:paraId="3B5EE04D" w14:textId="77777777" w:rsidR="00E4046F" w:rsidRDefault="00000000" w:rsidP="00DA09D7">
                  <w:pPr>
                    <w:pStyle w:val="RbNormal"/>
                    <w:numPr>
                      <w:ilvl w:val="0"/>
                      <w:numId w:val="101"/>
                    </w:numPr>
                    <w:rPr>
                      <w:rFonts w:ascii="Arial" w:eastAsia="Arial" w:hAnsi="Arial" w:cs="Arial"/>
                      <w:color w:val="000000"/>
                    </w:rPr>
                  </w:pPr>
                  <w:r w:rsidRPr="00E4046F">
                    <w:rPr>
                      <w:rFonts w:ascii="Arial" w:eastAsia="Arial" w:hAnsi="Arial" w:cs="Arial"/>
                      <w:color w:val="000000"/>
                    </w:rPr>
                    <w:t>Reading of Electronic Schematics</w:t>
                  </w:r>
                </w:p>
                <w:p w14:paraId="460D5A95" w14:textId="774202D4" w:rsidR="00E4046F" w:rsidRDefault="00000000" w:rsidP="00DA09D7">
                  <w:pPr>
                    <w:pStyle w:val="RbNormal"/>
                    <w:numPr>
                      <w:ilvl w:val="0"/>
                      <w:numId w:val="101"/>
                    </w:numPr>
                    <w:rPr>
                      <w:rFonts w:ascii="Arial" w:eastAsia="Arial" w:hAnsi="Arial" w:cs="Arial"/>
                      <w:color w:val="000000"/>
                    </w:rPr>
                  </w:pPr>
                  <w:r w:rsidRPr="00E4046F">
                    <w:rPr>
                      <w:rFonts w:ascii="Arial" w:eastAsia="Arial" w:hAnsi="Arial" w:cs="Arial"/>
                      <w:color w:val="000000"/>
                    </w:rPr>
                    <w:t>Troubleshooting</w:t>
                  </w:r>
                </w:p>
                <w:p w14:paraId="2936E0E7" w14:textId="77777777" w:rsidR="00DA09D7" w:rsidRPr="00E4046F" w:rsidRDefault="00DA09D7" w:rsidP="00DA09D7">
                  <w:pPr>
                    <w:pStyle w:val="RbNormal"/>
                    <w:rPr>
                      <w:rFonts w:ascii="Arial" w:eastAsia="Arial" w:hAnsi="Arial" w:cs="Arial"/>
                      <w:color w:val="000000"/>
                    </w:rPr>
                  </w:pPr>
                </w:p>
                <w:p w14:paraId="242119EA" w14:textId="5E8F0C0B" w:rsidR="00A77B3E" w:rsidRDefault="00000000">
                  <w:pPr>
                    <w:pStyle w:val="RbNormal"/>
                    <w:rPr>
                      <w:rFonts w:ascii="Arial" w:eastAsia="Arial" w:hAnsi="Arial" w:cs="Arial"/>
                      <w:b/>
                      <w:bCs/>
                      <w:color w:val="000000"/>
                      <w:u w:val="single"/>
                    </w:rPr>
                  </w:pPr>
                  <w:r>
                    <w:rPr>
                      <w:rFonts w:ascii="Arial" w:eastAsia="Arial" w:hAnsi="Arial" w:cs="Arial"/>
                      <w:b/>
                      <w:bCs/>
                      <w:color w:val="000000"/>
                      <w:u w:val="single"/>
                    </w:rPr>
                    <w:t>HAND &amp; POWER</w:t>
                  </w:r>
                  <w:r w:rsidR="00DA09D7">
                    <w:rPr>
                      <w:rFonts w:ascii="Arial" w:eastAsia="Arial" w:hAnsi="Arial" w:cs="Arial"/>
                      <w:b/>
                      <w:bCs/>
                      <w:color w:val="000000"/>
                      <w:u w:val="single"/>
                    </w:rPr>
                    <w:t xml:space="preserve"> </w:t>
                  </w:r>
                  <w:r w:rsidR="00DA09D7">
                    <w:rPr>
                      <w:rFonts w:ascii="Arial" w:eastAsia="Arial" w:hAnsi="Arial" w:cs="Arial"/>
                      <w:b/>
                      <w:bCs/>
                      <w:color w:val="000000"/>
                      <w:u w:val="single"/>
                    </w:rPr>
                    <w:t>TOOLS</w:t>
                  </w:r>
                  <w:r>
                    <w:rPr>
                      <w:rFonts w:ascii="Arial" w:eastAsia="Arial" w:hAnsi="Arial" w:cs="Arial"/>
                      <w:b/>
                      <w:bCs/>
                      <w:color w:val="000000"/>
                      <w:u w:val="single"/>
                    </w:rPr>
                    <w:t>:</w:t>
                  </w:r>
                  <w:r>
                    <w:rPr>
                      <w:rFonts w:ascii="Arial" w:eastAsia="Arial" w:hAnsi="Arial" w:cs="Arial"/>
                      <w:color w:val="000000"/>
                    </w:rPr>
                    <w:t xml:space="preserve"> </w:t>
                  </w:r>
                </w:p>
                <w:p w14:paraId="24EBF236"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Competent in all basic hand tools. Specialty tools such as torque wrenches, micrometers digital and analog, reading a tape measure, stud finder, levels, triangles, vise, rivet gun.</w:t>
                  </w:r>
                </w:p>
                <w:p w14:paraId="0AB7D10B" w14:textId="3E1360C9"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Competent in power and pneumatic tools.  Hand drills, drill press, screw guns, impact driver, air compressor, air scaler, pneumatic impact, miter saw, table saw, skill saw, planar, router, trim router, angle grinders for metal &amp; concrete/</w:t>
                  </w:r>
                  <w:r w:rsidR="00DA09D7">
                    <w:rPr>
                      <w:rFonts w:ascii="Arial" w:eastAsia="Arial" w:hAnsi="Arial" w:cs="Arial"/>
                      <w:color w:val="000000"/>
                    </w:rPr>
                    <w:t>masonry</w:t>
                  </w:r>
                  <w:r>
                    <w:rPr>
                      <w:rFonts w:ascii="Arial" w:eastAsia="Arial" w:hAnsi="Arial" w:cs="Arial"/>
                      <w:color w:val="000000"/>
                    </w:rPr>
                    <w:t>, etc.</w:t>
                  </w:r>
                </w:p>
                <w:p w14:paraId="48DB5B27" w14:textId="77777777" w:rsidR="00A77B3E" w:rsidRDefault="00000000">
                  <w:pPr>
                    <w:pStyle w:val="RbNormal"/>
                    <w:rPr>
                      <w:rFonts w:ascii="Arial" w:eastAsia="Arial" w:hAnsi="Arial" w:cs="Arial"/>
                      <w:b/>
                      <w:bCs/>
                      <w:color w:val="000000"/>
                      <w:u w:val="single"/>
                    </w:rPr>
                  </w:pPr>
                  <w:r>
                    <w:rPr>
                      <w:rFonts w:ascii="Arial" w:eastAsia="Arial" w:hAnsi="Arial" w:cs="Arial"/>
                      <w:b/>
                      <w:bCs/>
                      <w:color w:val="000000"/>
                      <w:u w:val="single"/>
                    </w:rPr>
                    <w:t>WELDING:</w:t>
                  </w:r>
                  <w:r>
                    <w:rPr>
                      <w:rFonts w:ascii="Arial" w:eastAsia="Arial" w:hAnsi="Arial" w:cs="Arial"/>
                      <w:color w:val="000000"/>
                    </w:rPr>
                    <w:t xml:space="preserve"> </w:t>
                  </w:r>
                </w:p>
                <w:p w14:paraId="2244BDF0"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Basic ARC welding, MIG Welding, Plasma Cutting, Gas Torch Cutting &amp; Welding</w:t>
                  </w:r>
                </w:p>
                <w:p w14:paraId="423760B3"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I own a MIG Welder, Arc Welder, Plasma Cutter</w:t>
                  </w:r>
                </w:p>
                <w:p w14:paraId="61859BED" w14:textId="4C6CBF1B" w:rsidR="00A77B3E" w:rsidRDefault="00000000" w:rsidP="00DA09D7">
                  <w:pPr>
                    <w:pStyle w:val="RbNormal"/>
                    <w:numPr>
                      <w:ilvl w:val="0"/>
                      <w:numId w:val="101"/>
                    </w:numPr>
                    <w:rPr>
                      <w:rFonts w:ascii="Arial" w:eastAsia="Arial" w:hAnsi="Arial" w:cs="Arial"/>
                      <w:color w:val="000000"/>
                    </w:rPr>
                  </w:pPr>
                  <w:proofErr w:type="gramStart"/>
                  <w:r>
                    <w:rPr>
                      <w:rFonts w:ascii="Arial" w:eastAsia="Arial" w:hAnsi="Arial" w:cs="Arial"/>
                      <w:color w:val="000000"/>
                    </w:rPr>
                    <w:t>Hobby</w:t>
                  </w:r>
                  <w:proofErr w:type="gramEnd"/>
                  <w:r>
                    <w:rPr>
                      <w:rFonts w:ascii="Arial" w:eastAsia="Arial" w:hAnsi="Arial" w:cs="Arial"/>
                      <w:color w:val="000000"/>
                    </w:rPr>
                    <w:t xml:space="preserve"> MIG welding at home and bid small jobs putting up staircase handrails.  Repaired broken motorcycle frame, power wheelchair frames, and </w:t>
                  </w:r>
                  <w:r w:rsidR="00DA09D7">
                    <w:rPr>
                      <w:rFonts w:ascii="Arial" w:eastAsia="Arial" w:hAnsi="Arial" w:cs="Arial"/>
                      <w:color w:val="000000"/>
                    </w:rPr>
                    <w:t>four-wheeler</w:t>
                  </w:r>
                  <w:r>
                    <w:rPr>
                      <w:rFonts w:ascii="Arial" w:eastAsia="Arial" w:hAnsi="Arial" w:cs="Arial"/>
                      <w:color w:val="000000"/>
                    </w:rPr>
                    <w:t xml:space="preserve"> frames and front ends.  </w:t>
                  </w:r>
                </w:p>
                <w:p w14:paraId="0582AD1B" w14:textId="77777777" w:rsidR="00DA09D7" w:rsidRDefault="00DA09D7" w:rsidP="00DA09D7">
                  <w:pPr>
                    <w:pStyle w:val="RbNormal"/>
                    <w:ind w:left="720"/>
                    <w:rPr>
                      <w:rFonts w:ascii="Arial" w:eastAsia="Arial" w:hAnsi="Arial" w:cs="Arial"/>
                      <w:color w:val="000000"/>
                    </w:rPr>
                  </w:pPr>
                </w:p>
                <w:p w14:paraId="5DBBB853" w14:textId="77777777" w:rsidR="00A77B3E" w:rsidRDefault="00000000">
                  <w:pPr>
                    <w:pStyle w:val="RbNormal"/>
                    <w:rPr>
                      <w:rFonts w:ascii="Arial" w:eastAsia="Arial" w:hAnsi="Arial" w:cs="Arial"/>
                      <w:b/>
                      <w:bCs/>
                      <w:color w:val="000000"/>
                      <w:u w:val="single"/>
                    </w:rPr>
                  </w:pPr>
                  <w:r>
                    <w:rPr>
                      <w:rFonts w:ascii="Arial" w:eastAsia="Arial" w:hAnsi="Arial" w:cs="Arial"/>
                      <w:b/>
                      <w:bCs/>
                      <w:color w:val="000000"/>
                      <w:u w:val="single"/>
                    </w:rPr>
                    <w:t>COMPUTER SKILLS AND SOFTWARE:</w:t>
                  </w:r>
                  <w:r>
                    <w:rPr>
                      <w:rFonts w:ascii="Arial" w:eastAsia="Arial" w:hAnsi="Arial" w:cs="Arial"/>
                      <w:color w:val="000000"/>
                    </w:rPr>
                    <w:t xml:space="preserve"> </w:t>
                  </w:r>
                </w:p>
                <w:p w14:paraId="059B3135"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 xml:space="preserve">Proficient in Windows 10, Excel, Word, Publisher, Power Point, Internet Explorer, Arduino </w:t>
                  </w:r>
                  <w:r>
                    <w:rPr>
                      <w:rFonts w:ascii="Arial" w:eastAsia="Arial" w:hAnsi="Arial" w:cs="Arial"/>
                      <w:color w:val="000000"/>
                    </w:rPr>
                    <w:lastRenderedPageBreak/>
                    <w:t>Programming, and many more.</w:t>
                  </w:r>
                </w:p>
                <w:p w14:paraId="2DBB64B2"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LTS &amp; SAP Logistics programs that I currently use at the warehouse I work at with Applied Materials.</w:t>
                  </w:r>
                </w:p>
                <w:p w14:paraId="0912BB1D"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 xml:space="preserve">IOS, Mac Book, </w:t>
                  </w:r>
                  <w:proofErr w:type="spellStart"/>
                  <w:r>
                    <w:rPr>
                      <w:rFonts w:ascii="Arial" w:eastAsia="Arial" w:hAnsi="Arial" w:cs="Arial"/>
                      <w:color w:val="000000"/>
                    </w:rPr>
                    <w:t>IPad</w:t>
                  </w:r>
                  <w:proofErr w:type="spellEnd"/>
                  <w:r>
                    <w:rPr>
                      <w:rFonts w:ascii="Arial" w:eastAsia="Arial" w:hAnsi="Arial" w:cs="Arial"/>
                      <w:color w:val="000000"/>
                    </w:rPr>
                    <w:t>, Numbers, Pages, Keynote, &amp; many more applications &amp; programs.</w:t>
                  </w:r>
                </w:p>
                <w:p w14:paraId="2EA0EEB9" w14:textId="77777777" w:rsidR="00A77B3E" w:rsidRDefault="00000000">
                  <w:pPr>
                    <w:pStyle w:val="RbNormal"/>
                    <w:rPr>
                      <w:rFonts w:ascii="Arial" w:eastAsia="Arial" w:hAnsi="Arial" w:cs="Arial"/>
                      <w:b/>
                      <w:bCs/>
                      <w:color w:val="000000"/>
                      <w:u w:val="single"/>
                    </w:rPr>
                  </w:pPr>
                  <w:r>
                    <w:rPr>
                      <w:rFonts w:ascii="Arial" w:eastAsia="Arial" w:hAnsi="Arial" w:cs="Arial"/>
                      <w:b/>
                      <w:bCs/>
                      <w:color w:val="000000"/>
                      <w:u w:val="single"/>
                    </w:rPr>
                    <w:t>12 VOLT SYSTEMS:</w:t>
                  </w:r>
                  <w:r>
                    <w:rPr>
                      <w:rFonts w:ascii="Arial" w:eastAsia="Arial" w:hAnsi="Arial" w:cs="Arial"/>
                      <w:color w:val="000000"/>
                    </w:rPr>
                    <w:t xml:space="preserve"> </w:t>
                  </w:r>
                </w:p>
                <w:p w14:paraId="6EF308F8"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I can install ANYTHING in a vehicle platform using 12 Volts.</w:t>
                  </w:r>
                </w:p>
                <w:p w14:paraId="7CAC0328" w14:textId="77777777" w:rsidR="00A77B3E" w:rsidRDefault="00000000">
                  <w:pPr>
                    <w:pStyle w:val="RbNormal"/>
                    <w:rPr>
                      <w:rFonts w:ascii="Arial" w:eastAsia="Arial" w:hAnsi="Arial" w:cs="Arial"/>
                      <w:b/>
                      <w:bCs/>
                      <w:color w:val="000000"/>
                      <w:u w:val="single"/>
                    </w:rPr>
                  </w:pPr>
                  <w:r>
                    <w:rPr>
                      <w:rFonts w:ascii="Arial" w:eastAsia="Arial" w:hAnsi="Arial" w:cs="Arial"/>
                      <w:b/>
                      <w:bCs/>
                      <w:color w:val="000000"/>
                      <w:u w:val="single"/>
                    </w:rPr>
                    <w:t>24 VOLT SYSTEMS:</w:t>
                  </w:r>
                  <w:r>
                    <w:rPr>
                      <w:rFonts w:ascii="Arial" w:eastAsia="Arial" w:hAnsi="Arial" w:cs="Arial"/>
                      <w:color w:val="000000"/>
                    </w:rPr>
                    <w:t xml:space="preserve"> </w:t>
                  </w:r>
                </w:p>
                <w:p w14:paraId="6E02197A"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Anything pertaining to a Power wheelchair, Disability Scooter, Disability Mobility Equipment.</w:t>
                  </w:r>
                </w:p>
                <w:p w14:paraId="61985893" w14:textId="77777777" w:rsidR="00A77B3E" w:rsidRDefault="00000000">
                  <w:pPr>
                    <w:pStyle w:val="RbNormal"/>
                    <w:rPr>
                      <w:rFonts w:ascii="Arial" w:eastAsia="Arial" w:hAnsi="Arial" w:cs="Arial"/>
                      <w:b/>
                      <w:bCs/>
                      <w:color w:val="000000"/>
                      <w:u w:val="single"/>
                    </w:rPr>
                  </w:pPr>
                  <w:r>
                    <w:rPr>
                      <w:rFonts w:ascii="Arial" w:eastAsia="Arial" w:hAnsi="Arial" w:cs="Arial"/>
                      <w:b/>
                      <w:bCs/>
                      <w:color w:val="000000"/>
                      <w:u w:val="single"/>
                    </w:rPr>
                    <w:t>36 VOLT &amp; 48 VOLT SYSTEMS:</w:t>
                  </w:r>
                  <w:r>
                    <w:rPr>
                      <w:rFonts w:ascii="Arial" w:eastAsia="Arial" w:hAnsi="Arial" w:cs="Arial"/>
                      <w:b/>
                      <w:bCs/>
                      <w:color w:val="000000"/>
                    </w:rPr>
                    <w:t xml:space="preserve"> </w:t>
                  </w:r>
                </w:p>
                <w:p w14:paraId="2C8AF7F7" w14:textId="77777777" w:rsidR="00A77B3E" w:rsidRDefault="00000000" w:rsidP="00DA09D7">
                  <w:pPr>
                    <w:pStyle w:val="RbNormal"/>
                    <w:numPr>
                      <w:ilvl w:val="0"/>
                      <w:numId w:val="101"/>
                    </w:numPr>
                    <w:rPr>
                      <w:rFonts w:ascii="Arial" w:eastAsia="Arial" w:hAnsi="Arial" w:cs="Arial"/>
                      <w:color w:val="000000"/>
                    </w:rPr>
                  </w:pPr>
                  <w:r>
                    <w:rPr>
                      <w:rFonts w:ascii="Arial" w:eastAsia="Arial" w:hAnsi="Arial" w:cs="Arial"/>
                      <w:color w:val="000000"/>
                    </w:rPr>
                    <w:t>2 Wheel Last Mile Scooter Equipment.  I worked with 3 different models of Bird and Lime scooters for nearly 2 years.</w:t>
                  </w:r>
                </w:p>
              </w:tc>
            </w:tr>
          </w:tbl>
          <w:p w14:paraId="39437BBA" w14:textId="77777777" w:rsidR="00A77B3E" w:rsidRDefault="00A77B3E">
            <w:pPr>
              <w:spacing w:line="2" w:lineRule="auto"/>
            </w:pPr>
          </w:p>
        </w:tc>
      </w:tr>
    </w:tbl>
    <w:p w14:paraId="0F70899B" w14:textId="77777777" w:rsidR="00A77B3E" w:rsidRDefault="00A77B3E">
      <w:pPr>
        <w:spacing w:line="2" w:lineRule="auto"/>
      </w:pPr>
    </w:p>
    <w:sectPr w:rsidR="00A77B3E">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0F6CE" w14:textId="77777777" w:rsidR="00C465B5" w:rsidRDefault="00C465B5">
      <w:r>
        <w:separator/>
      </w:r>
    </w:p>
  </w:endnote>
  <w:endnote w:type="continuationSeparator" w:id="0">
    <w:p w14:paraId="7AFFB43D" w14:textId="77777777" w:rsidR="00C465B5" w:rsidRDefault="00C46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AD1D7" w14:textId="77777777" w:rsidR="00C465B5" w:rsidRDefault="00C465B5">
      <w:r>
        <w:separator/>
      </w:r>
    </w:p>
  </w:footnote>
  <w:footnote w:type="continuationSeparator" w:id="0">
    <w:p w14:paraId="1EC462B8" w14:textId="77777777" w:rsidR="00C465B5" w:rsidRDefault="00C46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C7CC4" w14:textId="77777777" w:rsidR="00DD3C25" w:rsidRDefault="00000000">
    <w:pPr>
      <w:spacing w:line="2" w:lineRule="auto"/>
    </w:pPr>
    <w:r>
      <w:pict w14:anchorId="7F8A2E74">
        <v:rect id="Rectangle 100002" o:spid="_x0000_s3073" style="position:absolute;margin-left:0;margin-top:0;width:204pt;height:11in;z-index:251658240;mso-wrap-distance-left:9pt;mso-wrap-distance-top:0;mso-wrap-distance-right:9pt;mso-wrap-distance-bottom:0;mso-position-horizontal-relative:page;mso-position-vertical-relative:page;v-text-anchor:middle" fillcolor="#007d9b" strokecolor="#007d9b" strokeweight="2pt">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9B0CCDA">
      <w:start w:val="1"/>
      <w:numFmt w:val="bullet"/>
      <w:lvlText w:val=""/>
      <w:lvlJc w:val="left"/>
      <w:pPr>
        <w:ind w:left="720" w:hanging="360"/>
      </w:pPr>
      <w:rPr>
        <w:rFonts w:ascii="Symbol" w:hAnsi="Symbol"/>
      </w:rPr>
    </w:lvl>
    <w:lvl w:ilvl="1" w:tplc="60122B8C">
      <w:start w:val="1"/>
      <w:numFmt w:val="bullet"/>
      <w:lvlText w:val="o"/>
      <w:lvlJc w:val="left"/>
      <w:pPr>
        <w:tabs>
          <w:tab w:val="num" w:pos="1440"/>
        </w:tabs>
        <w:ind w:left="1440" w:hanging="360"/>
      </w:pPr>
      <w:rPr>
        <w:rFonts w:ascii="Courier New" w:hAnsi="Courier New"/>
      </w:rPr>
    </w:lvl>
    <w:lvl w:ilvl="2" w:tplc="003AEB1C">
      <w:start w:val="1"/>
      <w:numFmt w:val="bullet"/>
      <w:lvlText w:val=""/>
      <w:lvlJc w:val="left"/>
      <w:pPr>
        <w:tabs>
          <w:tab w:val="num" w:pos="2160"/>
        </w:tabs>
        <w:ind w:left="2160" w:hanging="360"/>
      </w:pPr>
      <w:rPr>
        <w:rFonts w:ascii="Wingdings" w:hAnsi="Wingdings"/>
      </w:rPr>
    </w:lvl>
    <w:lvl w:ilvl="3" w:tplc="19C26F46">
      <w:start w:val="1"/>
      <w:numFmt w:val="bullet"/>
      <w:lvlText w:val=""/>
      <w:lvlJc w:val="left"/>
      <w:pPr>
        <w:tabs>
          <w:tab w:val="num" w:pos="2880"/>
        </w:tabs>
        <w:ind w:left="2880" w:hanging="360"/>
      </w:pPr>
      <w:rPr>
        <w:rFonts w:ascii="Symbol" w:hAnsi="Symbol"/>
      </w:rPr>
    </w:lvl>
    <w:lvl w:ilvl="4" w:tplc="3D3476FA">
      <w:start w:val="1"/>
      <w:numFmt w:val="bullet"/>
      <w:lvlText w:val="o"/>
      <w:lvlJc w:val="left"/>
      <w:pPr>
        <w:tabs>
          <w:tab w:val="num" w:pos="3600"/>
        </w:tabs>
        <w:ind w:left="3600" w:hanging="360"/>
      </w:pPr>
      <w:rPr>
        <w:rFonts w:ascii="Courier New" w:hAnsi="Courier New"/>
      </w:rPr>
    </w:lvl>
    <w:lvl w:ilvl="5" w:tplc="D6ECD3E2">
      <w:start w:val="1"/>
      <w:numFmt w:val="bullet"/>
      <w:lvlText w:val=""/>
      <w:lvlJc w:val="left"/>
      <w:pPr>
        <w:tabs>
          <w:tab w:val="num" w:pos="4320"/>
        </w:tabs>
        <w:ind w:left="4320" w:hanging="360"/>
      </w:pPr>
      <w:rPr>
        <w:rFonts w:ascii="Wingdings" w:hAnsi="Wingdings"/>
      </w:rPr>
    </w:lvl>
    <w:lvl w:ilvl="6" w:tplc="3468D3D2">
      <w:start w:val="1"/>
      <w:numFmt w:val="bullet"/>
      <w:lvlText w:val=""/>
      <w:lvlJc w:val="left"/>
      <w:pPr>
        <w:tabs>
          <w:tab w:val="num" w:pos="5040"/>
        </w:tabs>
        <w:ind w:left="5040" w:hanging="360"/>
      </w:pPr>
      <w:rPr>
        <w:rFonts w:ascii="Symbol" w:hAnsi="Symbol"/>
      </w:rPr>
    </w:lvl>
    <w:lvl w:ilvl="7" w:tplc="D8CCC2E0">
      <w:start w:val="1"/>
      <w:numFmt w:val="bullet"/>
      <w:lvlText w:val="o"/>
      <w:lvlJc w:val="left"/>
      <w:pPr>
        <w:tabs>
          <w:tab w:val="num" w:pos="5760"/>
        </w:tabs>
        <w:ind w:left="5760" w:hanging="360"/>
      </w:pPr>
      <w:rPr>
        <w:rFonts w:ascii="Courier New" w:hAnsi="Courier New"/>
      </w:rPr>
    </w:lvl>
    <w:lvl w:ilvl="8" w:tplc="9C2CADF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3EC2F312">
      <w:start w:val="1"/>
      <w:numFmt w:val="bullet"/>
      <w:lvlText w:val=""/>
      <w:lvlJc w:val="left"/>
      <w:pPr>
        <w:ind w:left="720" w:hanging="360"/>
      </w:pPr>
      <w:rPr>
        <w:rFonts w:ascii="Symbol" w:hAnsi="Symbol"/>
      </w:rPr>
    </w:lvl>
    <w:lvl w:ilvl="1" w:tplc="A9BE56A2">
      <w:start w:val="1"/>
      <w:numFmt w:val="bullet"/>
      <w:lvlText w:val="o"/>
      <w:lvlJc w:val="left"/>
      <w:pPr>
        <w:tabs>
          <w:tab w:val="num" w:pos="1440"/>
        </w:tabs>
        <w:ind w:left="1440" w:hanging="360"/>
      </w:pPr>
      <w:rPr>
        <w:rFonts w:ascii="Courier New" w:hAnsi="Courier New"/>
      </w:rPr>
    </w:lvl>
    <w:lvl w:ilvl="2" w:tplc="F7425070">
      <w:start w:val="1"/>
      <w:numFmt w:val="bullet"/>
      <w:lvlText w:val=""/>
      <w:lvlJc w:val="left"/>
      <w:pPr>
        <w:tabs>
          <w:tab w:val="num" w:pos="2160"/>
        </w:tabs>
        <w:ind w:left="2160" w:hanging="360"/>
      </w:pPr>
      <w:rPr>
        <w:rFonts w:ascii="Wingdings" w:hAnsi="Wingdings"/>
      </w:rPr>
    </w:lvl>
    <w:lvl w:ilvl="3" w:tplc="6F1013D8">
      <w:start w:val="1"/>
      <w:numFmt w:val="bullet"/>
      <w:lvlText w:val=""/>
      <w:lvlJc w:val="left"/>
      <w:pPr>
        <w:tabs>
          <w:tab w:val="num" w:pos="2880"/>
        </w:tabs>
        <w:ind w:left="2880" w:hanging="360"/>
      </w:pPr>
      <w:rPr>
        <w:rFonts w:ascii="Symbol" w:hAnsi="Symbol"/>
      </w:rPr>
    </w:lvl>
    <w:lvl w:ilvl="4" w:tplc="95CADF14">
      <w:start w:val="1"/>
      <w:numFmt w:val="bullet"/>
      <w:lvlText w:val="o"/>
      <w:lvlJc w:val="left"/>
      <w:pPr>
        <w:tabs>
          <w:tab w:val="num" w:pos="3600"/>
        </w:tabs>
        <w:ind w:left="3600" w:hanging="360"/>
      </w:pPr>
      <w:rPr>
        <w:rFonts w:ascii="Courier New" w:hAnsi="Courier New"/>
      </w:rPr>
    </w:lvl>
    <w:lvl w:ilvl="5" w:tplc="A5A41290">
      <w:start w:val="1"/>
      <w:numFmt w:val="bullet"/>
      <w:lvlText w:val=""/>
      <w:lvlJc w:val="left"/>
      <w:pPr>
        <w:tabs>
          <w:tab w:val="num" w:pos="4320"/>
        </w:tabs>
        <w:ind w:left="4320" w:hanging="360"/>
      </w:pPr>
      <w:rPr>
        <w:rFonts w:ascii="Wingdings" w:hAnsi="Wingdings"/>
      </w:rPr>
    </w:lvl>
    <w:lvl w:ilvl="6" w:tplc="857C5892">
      <w:start w:val="1"/>
      <w:numFmt w:val="bullet"/>
      <w:lvlText w:val=""/>
      <w:lvlJc w:val="left"/>
      <w:pPr>
        <w:tabs>
          <w:tab w:val="num" w:pos="5040"/>
        </w:tabs>
        <w:ind w:left="5040" w:hanging="360"/>
      </w:pPr>
      <w:rPr>
        <w:rFonts w:ascii="Symbol" w:hAnsi="Symbol"/>
      </w:rPr>
    </w:lvl>
    <w:lvl w:ilvl="7" w:tplc="5456E6DE">
      <w:start w:val="1"/>
      <w:numFmt w:val="bullet"/>
      <w:lvlText w:val="o"/>
      <w:lvlJc w:val="left"/>
      <w:pPr>
        <w:tabs>
          <w:tab w:val="num" w:pos="5760"/>
        </w:tabs>
        <w:ind w:left="5760" w:hanging="360"/>
      </w:pPr>
      <w:rPr>
        <w:rFonts w:ascii="Courier New" w:hAnsi="Courier New"/>
      </w:rPr>
    </w:lvl>
    <w:lvl w:ilvl="8" w:tplc="644C244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0B6E9FC">
      <w:start w:val="1"/>
      <w:numFmt w:val="bullet"/>
      <w:lvlText w:val=""/>
      <w:lvlJc w:val="left"/>
      <w:pPr>
        <w:ind w:left="720" w:hanging="360"/>
      </w:pPr>
      <w:rPr>
        <w:rFonts w:ascii="Symbol" w:hAnsi="Symbol"/>
      </w:rPr>
    </w:lvl>
    <w:lvl w:ilvl="1" w:tplc="31144FF6">
      <w:start w:val="1"/>
      <w:numFmt w:val="bullet"/>
      <w:lvlText w:val="o"/>
      <w:lvlJc w:val="left"/>
      <w:pPr>
        <w:tabs>
          <w:tab w:val="num" w:pos="1440"/>
        </w:tabs>
        <w:ind w:left="1440" w:hanging="360"/>
      </w:pPr>
      <w:rPr>
        <w:rFonts w:ascii="Courier New" w:hAnsi="Courier New"/>
      </w:rPr>
    </w:lvl>
    <w:lvl w:ilvl="2" w:tplc="E6142858">
      <w:start w:val="1"/>
      <w:numFmt w:val="bullet"/>
      <w:lvlText w:val=""/>
      <w:lvlJc w:val="left"/>
      <w:pPr>
        <w:tabs>
          <w:tab w:val="num" w:pos="2160"/>
        </w:tabs>
        <w:ind w:left="2160" w:hanging="360"/>
      </w:pPr>
      <w:rPr>
        <w:rFonts w:ascii="Wingdings" w:hAnsi="Wingdings"/>
      </w:rPr>
    </w:lvl>
    <w:lvl w:ilvl="3" w:tplc="1B46C442">
      <w:start w:val="1"/>
      <w:numFmt w:val="bullet"/>
      <w:lvlText w:val=""/>
      <w:lvlJc w:val="left"/>
      <w:pPr>
        <w:tabs>
          <w:tab w:val="num" w:pos="2880"/>
        </w:tabs>
        <w:ind w:left="2880" w:hanging="360"/>
      </w:pPr>
      <w:rPr>
        <w:rFonts w:ascii="Symbol" w:hAnsi="Symbol"/>
      </w:rPr>
    </w:lvl>
    <w:lvl w:ilvl="4" w:tplc="898EAA58">
      <w:start w:val="1"/>
      <w:numFmt w:val="bullet"/>
      <w:lvlText w:val="o"/>
      <w:lvlJc w:val="left"/>
      <w:pPr>
        <w:tabs>
          <w:tab w:val="num" w:pos="3600"/>
        </w:tabs>
        <w:ind w:left="3600" w:hanging="360"/>
      </w:pPr>
      <w:rPr>
        <w:rFonts w:ascii="Courier New" w:hAnsi="Courier New"/>
      </w:rPr>
    </w:lvl>
    <w:lvl w:ilvl="5" w:tplc="8A28CBA8">
      <w:start w:val="1"/>
      <w:numFmt w:val="bullet"/>
      <w:lvlText w:val=""/>
      <w:lvlJc w:val="left"/>
      <w:pPr>
        <w:tabs>
          <w:tab w:val="num" w:pos="4320"/>
        </w:tabs>
        <w:ind w:left="4320" w:hanging="360"/>
      </w:pPr>
      <w:rPr>
        <w:rFonts w:ascii="Wingdings" w:hAnsi="Wingdings"/>
      </w:rPr>
    </w:lvl>
    <w:lvl w:ilvl="6" w:tplc="640A48BE">
      <w:start w:val="1"/>
      <w:numFmt w:val="bullet"/>
      <w:lvlText w:val=""/>
      <w:lvlJc w:val="left"/>
      <w:pPr>
        <w:tabs>
          <w:tab w:val="num" w:pos="5040"/>
        </w:tabs>
        <w:ind w:left="5040" w:hanging="360"/>
      </w:pPr>
      <w:rPr>
        <w:rFonts w:ascii="Symbol" w:hAnsi="Symbol"/>
      </w:rPr>
    </w:lvl>
    <w:lvl w:ilvl="7" w:tplc="331ACA2C">
      <w:start w:val="1"/>
      <w:numFmt w:val="bullet"/>
      <w:lvlText w:val="o"/>
      <w:lvlJc w:val="left"/>
      <w:pPr>
        <w:tabs>
          <w:tab w:val="num" w:pos="5760"/>
        </w:tabs>
        <w:ind w:left="5760" w:hanging="360"/>
      </w:pPr>
      <w:rPr>
        <w:rFonts w:ascii="Courier New" w:hAnsi="Courier New"/>
      </w:rPr>
    </w:lvl>
    <w:lvl w:ilvl="8" w:tplc="6FA6A78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78220DC8">
      <w:start w:val="1"/>
      <w:numFmt w:val="bullet"/>
      <w:lvlText w:val=""/>
      <w:lvlJc w:val="left"/>
      <w:pPr>
        <w:ind w:left="720" w:hanging="360"/>
      </w:pPr>
      <w:rPr>
        <w:rFonts w:ascii="Symbol" w:hAnsi="Symbol"/>
      </w:rPr>
    </w:lvl>
    <w:lvl w:ilvl="1" w:tplc="11F670A6">
      <w:start w:val="1"/>
      <w:numFmt w:val="bullet"/>
      <w:lvlText w:val="o"/>
      <w:lvlJc w:val="left"/>
      <w:pPr>
        <w:tabs>
          <w:tab w:val="num" w:pos="1440"/>
        </w:tabs>
        <w:ind w:left="1440" w:hanging="360"/>
      </w:pPr>
      <w:rPr>
        <w:rFonts w:ascii="Courier New" w:hAnsi="Courier New"/>
      </w:rPr>
    </w:lvl>
    <w:lvl w:ilvl="2" w:tplc="E91A0CD2">
      <w:start w:val="1"/>
      <w:numFmt w:val="bullet"/>
      <w:lvlText w:val=""/>
      <w:lvlJc w:val="left"/>
      <w:pPr>
        <w:tabs>
          <w:tab w:val="num" w:pos="2160"/>
        </w:tabs>
        <w:ind w:left="2160" w:hanging="360"/>
      </w:pPr>
      <w:rPr>
        <w:rFonts w:ascii="Wingdings" w:hAnsi="Wingdings"/>
      </w:rPr>
    </w:lvl>
    <w:lvl w:ilvl="3" w:tplc="1DB624CA">
      <w:start w:val="1"/>
      <w:numFmt w:val="bullet"/>
      <w:lvlText w:val=""/>
      <w:lvlJc w:val="left"/>
      <w:pPr>
        <w:tabs>
          <w:tab w:val="num" w:pos="2880"/>
        </w:tabs>
        <w:ind w:left="2880" w:hanging="360"/>
      </w:pPr>
      <w:rPr>
        <w:rFonts w:ascii="Symbol" w:hAnsi="Symbol"/>
      </w:rPr>
    </w:lvl>
    <w:lvl w:ilvl="4" w:tplc="B7142B1E">
      <w:start w:val="1"/>
      <w:numFmt w:val="bullet"/>
      <w:lvlText w:val="o"/>
      <w:lvlJc w:val="left"/>
      <w:pPr>
        <w:tabs>
          <w:tab w:val="num" w:pos="3600"/>
        </w:tabs>
        <w:ind w:left="3600" w:hanging="360"/>
      </w:pPr>
      <w:rPr>
        <w:rFonts w:ascii="Courier New" w:hAnsi="Courier New"/>
      </w:rPr>
    </w:lvl>
    <w:lvl w:ilvl="5" w:tplc="67BC0386">
      <w:start w:val="1"/>
      <w:numFmt w:val="bullet"/>
      <w:lvlText w:val=""/>
      <w:lvlJc w:val="left"/>
      <w:pPr>
        <w:tabs>
          <w:tab w:val="num" w:pos="4320"/>
        </w:tabs>
        <w:ind w:left="4320" w:hanging="360"/>
      </w:pPr>
      <w:rPr>
        <w:rFonts w:ascii="Wingdings" w:hAnsi="Wingdings"/>
      </w:rPr>
    </w:lvl>
    <w:lvl w:ilvl="6" w:tplc="642A2134">
      <w:start w:val="1"/>
      <w:numFmt w:val="bullet"/>
      <w:lvlText w:val=""/>
      <w:lvlJc w:val="left"/>
      <w:pPr>
        <w:tabs>
          <w:tab w:val="num" w:pos="5040"/>
        </w:tabs>
        <w:ind w:left="5040" w:hanging="360"/>
      </w:pPr>
      <w:rPr>
        <w:rFonts w:ascii="Symbol" w:hAnsi="Symbol"/>
      </w:rPr>
    </w:lvl>
    <w:lvl w:ilvl="7" w:tplc="35DA3DCE">
      <w:start w:val="1"/>
      <w:numFmt w:val="bullet"/>
      <w:lvlText w:val="o"/>
      <w:lvlJc w:val="left"/>
      <w:pPr>
        <w:tabs>
          <w:tab w:val="num" w:pos="5760"/>
        </w:tabs>
        <w:ind w:left="5760" w:hanging="360"/>
      </w:pPr>
      <w:rPr>
        <w:rFonts w:ascii="Courier New" w:hAnsi="Courier New"/>
      </w:rPr>
    </w:lvl>
    <w:lvl w:ilvl="8" w:tplc="77AA2AE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A72CBB3A">
      <w:start w:val="1"/>
      <w:numFmt w:val="bullet"/>
      <w:lvlText w:val=""/>
      <w:lvlJc w:val="left"/>
      <w:pPr>
        <w:ind w:left="720" w:hanging="360"/>
      </w:pPr>
      <w:rPr>
        <w:rFonts w:ascii="Symbol" w:hAnsi="Symbol"/>
      </w:rPr>
    </w:lvl>
    <w:lvl w:ilvl="1" w:tplc="35E85300">
      <w:start w:val="1"/>
      <w:numFmt w:val="bullet"/>
      <w:lvlText w:val="o"/>
      <w:lvlJc w:val="left"/>
      <w:pPr>
        <w:tabs>
          <w:tab w:val="num" w:pos="1440"/>
        </w:tabs>
        <w:ind w:left="1440" w:hanging="360"/>
      </w:pPr>
      <w:rPr>
        <w:rFonts w:ascii="Courier New" w:hAnsi="Courier New"/>
      </w:rPr>
    </w:lvl>
    <w:lvl w:ilvl="2" w:tplc="A8A8BFD8">
      <w:start w:val="1"/>
      <w:numFmt w:val="bullet"/>
      <w:lvlText w:val=""/>
      <w:lvlJc w:val="left"/>
      <w:pPr>
        <w:tabs>
          <w:tab w:val="num" w:pos="2160"/>
        </w:tabs>
        <w:ind w:left="2160" w:hanging="360"/>
      </w:pPr>
      <w:rPr>
        <w:rFonts w:ascii="Wingdings" w:hAnsi="Wingdings"/>
      </w:rPr>
    </w:lvl>
    <w:lvl w:ilvl="3" w:tplc="72D0F1E0">
      <w:start w:val="1"/>
      <w:numFmt w:val="bullet"/>
      <w:lvlText w:val=""/>
      <w:lvlJc w:val="left"/>
      <w:pPr>
        <w:tabs>
          <w:tab w:val="num" w:pos="2880"/>
        </w:tabs>
        <w:ind w:left="2880" w:hanging="360"/>
      </w:pPr>
      <w:rPr>
        <w:rFonts w:ascii="Symbol" w:hAnsi="Symbol"/>
      </w:rPr>
    </w:lvl>
    <w:lvl w:ilvl="4" w:tplc="E84EB9FE">
      <w:start w:val="1"/>
      <w:numFmt w:val="bullet"/>
      <w:lvlText w:val="o"/>
      <w:lvlJc w:val="left"/>
      <w:pPr>
        <w:tabs>
          <w:tab w:val="num" w:pos="3600"/>
        </w:tabs>
        <w:ind w:left="3600" w:hanging="360"/>
      </w:pPr>
      <w:rPr>
        <w:rFonts w:ascii="Courier New" w:hAnsi="Courier New"/>
      </w:rPr>
    </w:lvl>
    <w:lvl w:ilvl="5" w:tplc="FD0C4AB8">
      <w:start w:val="1"/>
      <w:numFmt w:val="bullet"/>
      <w:lvlText w:val=""/>
      <w:lvlJc w:val="left"/>
      <w:pPr>
        <w:tabs>
          <w:tab w:val="num" w:pos="4320"/>
        </w:tabs>
        <w:ind w:left="4320" w:hanging="360"/>
      </w:pPr>
      <w:rPr>
        <w:rFonts w:ascii="Wingdings" w:hAnsi="Wingdings"/>
      </w:rPr>
    </w:lvl>
    <w:lvl w:ilvl="6" w:tplc="EFF63CC4">
      <w:start w:val="1"/>
      <w:numFmt w:val="bullet"/>
      <w:lvlText w:val=""/>
      <w:lvlJc w:val="left"/>
      <w:pPr>
        <w:tabs>
          <w:tab w:val="num" w:pos="5040"/>
        </w:tabs>
        <w:ind w:left="5040" w:hanging="360"/>
      </w:pPr>
      <w:rPr>
        <w:rFonts w:ascii="Symbol" w:hAnsi="Symbol"/>
      </w:rPr>
    </w:lvl>
    <w:lvl w:ilvl="7" w:tplc="BF940234">
      <w:start w:val="1"/>
      <w:numFmt w:val="bullet"/>
      <w:lvlText w:val="o"/>
      <w:lvlJc w:val="left"/>
      <w:pPr>
        <w:tabs>
          <w:tab w:val="num" w:pos="5760"/>
        </w:tabs>
        <w:ind w:left="5760" w:hanging="360"/>
      </w:pPr>
      <w:rPr>
        <w:rFonts w:ascii="Courier New" w:hAnsi="Courier New"/>
      </w:rPr>
    </w:lvl>
    <w:lvl w:ilvl="8" w:tplc="C9C2BE7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EED29EA8">
      <w:start w:val="1"/>
      <w:numFmt w:val="bullet"/>
      <w:lvlText w:val=""/>
      <w:lvlJc w:val="left"/>
      <w:pPr>
        <w:ind w:left="720" w:hanging="360"/>
      </w:pPr>
      <w:rPr>
        <w:rFonts w:ascii="Symbol" w:hAnsi="Symbol"/>
      </w:rPr>
    </w:lvl>
    <w:lvl w:ilvl="1" w:tplc="39AA9EC6">
      <w:start w:val="1"/>
      <w:numFmt w:val="bullet"/>
      <w:lvlText w:val="o"/>
      <w:lvlJc w:val="left"/>
      <w:pPr>
        <w:tabs>
          <w:tab w:val="num" w:pos="1440"/>
        </w:tabs>
        <w:ind w:left="1440" w:hanging="360"/>
      </w:pPr>
      <w:rPr>
        <w:rFonts w:ascii="Courier New" w:hAnsi="Courier New"/>
      </w:rPr>
    </w:lvl>
    <w:lvl w:ilvl="2" w:tplc="9A60045A">
      <w:start w:val="1"/>
      <w:numFmt w:val="bullet"/>
      <w:lvlText w:val=""/>
      <w:lvlJc w:val="left"/>
      <w:pPr>
        <w:tabs>
          <w:tab w:val="num" w:pos="2160"/>
        </w:tabs>
        <w:ind w:left="2160" w:hanging="360"/>
      </w:pPr>
      <w:rPr>
        <w:rFonts w:ascii="Wingdings" w:hAnsi="Wingdings"/>
      </w:rPr>
    </w:lvl>
    <w:lvl w:ilvl="3" w:tplc="58089FAE">
      <w:start w:val="1"/>
      <w:numFmt w:val="bullet"/>
      <w:lvlText w:val=""/>
      <w:lvlJc w:val="left"/>
      <w:pPr>
        <w:tabs>
          <w:tab w:val="num" w:pos="2880"/>
        </w:tabs>
        <w:ind w:left="2880" w:hanging="360"/>
      </w:pPr>
      <w:rPr>
        <w:rFonts w:ascii="Symbol" w:hAnsi="Symbol"/>
      </w:rPr>
    </w:lvl>
    <w:lvl w:ilvl="4" w:tplc="7DE2E3E0">
      <w:start w:val="1"/>
      <w:numFmt w:val="bullet"/>
      <w:lvlText w:val="o"/>
      <w:lvlJc w:val="left"/>
      <w:pPr>
        <w:tabs>
          <w:tab w:val="num" w:pos="3600"/>
        </w:tabs>
        <w:ind w:left="3600" w:hanging="360"/>
      </w:pPr>
      <w:rPr>
        <w:rFonts w:ascii="Courier New" w:hAnsi="Courier New"/>
      </w:rPr>
    </w:lvl>
    <w:lvl w:ilvl="5" w:tplc="A8AA136E">
      <w:start w:val="1"/>
      <w:numFmt w:val="bullet"/>
      <w:lvlText w:val=""/>
      <w:lvlJc w:val="left"/>
      <w:pPr>
        <w:tabs>
          <w:tab w:val="num" w:pos="4320"/>
        </w:tabs>
        <w:ind w:left="4320" w:hanging="360"/>
      </w:pPr>
      <w:rPr>
        <w:rFonts w:ascii="Wingdings" w:hAnsi="Wingdings"/>
      </w:rPr>
    </w:lvl>
    <w:lvl w:ilvl="6" w:tplc="BB9834D0">
      <w:start w:val="1"/>
      <w:numFmt w:val="bullet"/>
      <w:lvlText w:val=""/>
      <w:lvlJc w:val="left"/>
      <w:pPr>
        <w:tabs>
          <w:tab w:val="num" w:pos="5040"/>
        </w:tabs>
        <w:ind w:left="5040" w:hanging="360"/>
      </w:pPr>
      <w:rPr>
        <w:rFonts w:ascii="Symbol" w:hAnsi="Symbol"/>
      </w:rPr>
    </w:lvl>
    <w:lvl w:ilvl="7" w:tplc="559A7748">
      <w:start w:val="1"/>
      <w:numFmt w:val="bullet"/>
      <w:lvlText w:val="o"/>
      <w:lvlJc w:val="left"/>
      <w:pPr>
        <w:tabs>
          <w:tab w:val="num" w:pos="5760"/>
        </w:tabs>
        <w:ind w:left="5760" w:hanging="360"/>
      </w:pPr>
      <w:rPr>
        <w:rFonts w:ascii="Courier New" w:hAnsi="Courier New"/>
      </w:rPr>
    </w:lvl>
    <w:lvl w:ilvl="8" w:tplc="7436C3C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CB8671A0">
      <w:start w:val="1"/>
      <w:numFmt w:val="bullet"/>
      <w:lvlText w:val=""/>
      <w:lvlJc w:val="left"/>
      <w:pPr>
        <w:ind w:left="720" w:hanging="360"/>
      </w:pPr>
      <w:rPr>
        <w:rFonts w:ascii="Symbol" w:hAnsi="Symbol"/>
      </w:rPr>
    </w:lvl>
    <w:lvl w:ilvl="1" w:tplc="A2565F66">
      <w:start w:val="1"/>
      <w:numFmt w:val="bullet"/>
      <w:lvlText w:val="o"/>
      <w:lvlJc w:val="left"/>
      <w:pPr>
        <w:tabs>
          <w:tab w:val="num" w:pos="1440"/>
        </w:tabs>
        <w:ind w:left="1440" w:hanging="360"/>
      </w:pPr>
      <w:rPr>
        <w:rFonts w:ascii="Courier New" w:hAnsi="Courier New"/>
      </w:rPr>
    </w:lvl>
    <w:lvl w:ilvl="2" w:tplc="4D029D68">
      <w:start w:val="1"/>
      <w:numFmt w:val="bullet"/>
      <w:lvlText w:val=""/>
      <w:lvlJc w:val="left"/>
      <w:pPr>
        <w:tabs>
          <w:tab w:val="num" w:pos="2160"/>
        </w:tabs>
        <w:ind w:left="2160" w:hanging="360"/>
      </w:pPr>
      <w:rPr>
        <w:rFonts w:ascii="Wingdings" w:hAnsi="Wingdings"/>
      </w:rPr>
    </w:lvl>
    <w:lvl w:ilvl="3" w:tplc="45C06C6E">
      <w:start w:val="1"/>
      <w:numFmt w:val="bullet"/>
      <w:lvlText w:val=""/>
      <w:lvlJc w:val="left"/>
      <w:pPr>
        <w:tabs>
          <w:tab w:val="num" w:pos="2880"/>
        </w:tabs>
        <w:ind w:left="2880" w:hanging="360"/>
      </w:pPr>
      <w:rPr>
        <w:rFonts w:ascii="Symbol" w:hAnsi="Symbol"/>
      </w:rPr>
    </w:lvl>
    <w:lvl w:ilvl="4" w:tplc="4502E6B2">
      <w:start w:val="1"/>
      <w:numFmt w:val="bullet"/>
      <w:lvlText w:val="o"/>
      <w:lvlJc w:val="left"/>
      <w:pPr>
        <w:tabs>
          <w:tab w:val="num" w:pos="3600"/>
        </w:tabs>
        <w:ind w:left="3600" w:hanging="360"/>
      </w:pPr>
      <w:rPr>
        <w:rFonts w:ascii="Courier New" w:hAnsi="Courier New"/>
      </w:rPr>
    </w:lvl>
    <w:lvl w:ilvl="5" w:tplc="BF26A848">
      <w:start w:val="1"/>
      <w:numFmt w:val="bullet"/>
      <w:lvlText w:val=""/>
      <w:lvlJc w:val="left"/>
      <w:pPr>
        <w:tabs>
          <w:tab w:val="num" w:pos="4320"/>
        </w:tabs>
        <w:ind w:left="4320" w:hanging="360"/>
      </w:pPr>
      <w:rPr>
        <w:rFonts w:ascii="Wingdings" w:hAnsi="Wingdings"/>
      </w:rPr>
    </w:lvl>
    <w:lvl w:ilvl="6" w:tplc="6660EBFC">
      <w:start w:val="1"/>
      <w:numFmt w:val="bullet"/>
      <w:lvlText w:val=""/>
      <w:lvlJc w:val="left"/>
      <w:pPr>
        <w:tabs>
          <w:tab w:val="num" w:pos="5040"/>
        </w:tabs>
        <w:ind w:left="5040" w:hanging="360"/>
      </w:pPr>
      <w:rPr>
        <w:rFonts w:ascii="Symbol" w:hAnsi="Symbol"/>
      </w:rPr>
    </w:lvl>
    <w:lvl w:ilvl="7" w:tplc="AE8E10CC">
      <w:start w:val="1"/>
      <w:numFmt w:val="bullet"/>
      <w:lvlText w:val="o"/>
      <w:lvlJc w:val="left"/>
      <w:pPr>
        <w:tabs>
          <w:tab w:val="num" w:pos="5760"/>
        </w:tabs>
        <w:ind w:left="5760" w:hanging="360"/>
      </w:pPr>
      <w:rPr>
        <w:rFonts w:ascii="Courier New" w:hAnsi="Courier New"/>
      </w:rPr>
    </w:lvl>
    <w:lvl w:ilvl="8" w:tplc="B2F63820">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3432EADC">
      <w:start w:val="1"/>
      <w:numFmt w:val="bullet"/>
      <w:lvlText w:val=""/>
      <w:lvlJc w:val="left"/>
      <w:pPr>
        <w:ind w:left="720" w:hanging="360"/>
      </w:pPr>
      <w:rPr>
        <w:rFonts w:ascii="Symbol" w:hAnsi="Symbol"/>
      </w:rPr>
    </w:lvl>
    <w:lvl w:ilvl="1" w:tplc="7E74AB08">
      <w:start w:val="1"/>
      <w:numFmt w:val="bullet"/>
      <w:lvlText w:val="o"/>
      <w:lvlJc w:val="left"/>
      <w:pPr>
        <w:tabs>
          <w:tab w:val="num" w:pos="1440"/>
        </w:tabs>
        <w:ind w:left="1440" w:hanging="360"/>
      </w:pPr>
      <w:rPr>
        <w:rFonts w:ascii="Courier New" w:hAnsi="Courier New"/>
      </w:rPr>
    </w:lvl>
    <w:lvl w:ilvl="2" w:tplc="DDD48730">
      <w:start w:val="1"/>
      <w:numFmt w:val="bullet"/>
      <w:lvlText w:val=""/>
      <w:lvlJc w:val="left"/>
      <w:pPr>
        <w:tabs>
          <w:tab w:val="num" w:pos="2160"/>
        </w:tabs>
        <w:ind w:left="2160" w:hanging="360"/>
      </w:pPr>
      <w:rPr>
        <w:rFonts w:ascii="Wingdings" w:hAnsi="Wingdings"/>
      </w:rPr>
    </w:lvl>
    <w:lvl w:ilvl="3" w:tplc="A5F8C70E">
      <w:start w:val="1"/>
      <w:numFmt w:val="bullet"/>
      <w:lvlText w:val=""/>
      <w:lvlJc w:val="left"/>
      <w:pPr>
        <w:tabs>
          <w:tab w:val="num" w:pos="2880"/>
        </w:tabs>
        <w:ind w:left="2880" w:hanging="360"/>
      </w:pPr>
      <w:rPr>
        <w:rFonts w:ascii="Symbol" w:hAnsi="Symbol"/>
      </w:rPr>
    </w:lvl>
    <w:lvl w:ilvl="4" w:tplc="E5B280FE">
      <w:start w:val="1"/>
      <w:numFmt w:val="bullet"/>
      <w:lvlText w:val="o"/>
      <w:lvlJc w:val="left"/>
      <w:pPr>
        <w:tabs>
          <w:tab w:val="num" w:pos="3600"/>
        </w:tabs>
        <w:ind w:left="3600" w:hanging="360"/>
      </w:pPr>
      <w:rPr>
        <w:rFonts w:ascii="Courier New" w:hAnsi="Courier New"/>
      </w:rPr>
    </w:lvl>
    <w:lvl w:ilvl="5" w:tplc="329E405C">
      <w:start w:val="1"/>
      <w:numFmt w:val="bullet"/>
      <w:lvlText w:val=""/>
      <w:lvlJc w:val="left"/>
      <w:pPr>
        <w:tabs>
          <w:tab w:val="num" w:pos="4320"/>
        </w:tabs>
        <w:ind w:left="4320" w:hanging="360"/>
      </w:pPr>
      <w:rPr>
        <w:rFonts w:ascii="Wingdings" w:hAnsi="Wingdings"/>
      </w:rPr>
    </w:lvl>
    <w:lvl w:ilvl="6" w:tplc="56D0EB2E">
      <w:start w:val="1"/>
      <w:numFmt w:val="bullet"/>
      <w:lvlText w:val=""/>
      <w:lvlJc w:val="left"/>
      <w:pPr>
        <w:tabs>
          <w:tab w:val="num" w:pos="5040"/>
        </w:tabs>
        <w:ind w:left="5040" w:hanging="360"/>
      </w:pPr>
      <w:rPr>
        <w:rFonts w:ascii="Symbol" w:hAnsi="Symbol"/>
      </w:rPr>
    </w:lvl>
    <w:lvl w:ilvl="7" w:tplc="C46033C2">
      <w:start w:val="1"/>
      <w:numFmt w:val="bullet"/>
      <w:lvlText w:val="o"/>
      <w:lvlJc w:val="left"/>
      <w:pPr>
        <w:tabs>
          <w:tab w:val="num" w:pos="5760"/>
        </w:tabs>
        <w:ind w:left="5760" w:hanging="360"/>
      </w:pPr>
      <w:rPr>
        <w:rFonts w:ascii="Courier New" w:hAnsi="Courier New"/>
      </w:rPr>
    </w:lvl>
    <w:lvl w:ilvl="8" w:tplc="EE64066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CD48EA72">
      <w:start w:val="1"/>
      <w:numFmt w:val="bullet"/>
      <w:lvlText w:val=""/>
      <w:lvlJc w:val="left"/>
      <w:pPr>
        <w:ind w:left="720" w:hanging="360"/>
      </w:pPr>
      <w:rPr>
        <w:rFonts w:ascii="Symbol" w:hAnsi="Symbol"/>
      </w:rPr>
    </w:lvl>
    <w:lvl w:ilvl="1" w:tplc="CDCCB4D0">
      <w:start w:val="1"/>
      <w:numFmt w:val="bullet"/>
      <w:lvlText w:val="o"/>
      <w:lvlJc w:val="left"/>
      <w:pPr>
        <w:tabs>
          <w:tab w:val="num" w:pos="1440"/>
        </w:tabs>
        <w:ind w:left="1440" w:hanging="360"/>
      </w:pPr>
      <w:rPr>
        <w:rFonts w:ascii="Courier New" w:hAnsi="Courier New"/>
      </w:rPr>
    </w:lvl>
    <w:lvl w:ilvl="2" w:tplc="02A49222">
      <w:start w:val="1"/>
      <w:numFmt w:val="bullet"/>
      <w:lvlText w:val=""/>
      <w:lvlJc w:val="left"/>
      <w:pPr>
        <w:tabs>
          <w:tab w:val="num" w:pos="2160"/>
        </w:tabs>
        <w:ind w:left="2160" w:hanging="360"/>
      </w:pPr>
      <w:rPr>
        <w:rFonts w:ascii="Wingdings" w:hAnsi="Wingdings"/>
      </w:rPr>
    </w:lvl>
    <w:lvl w:ilvl="3" w:tplc="A6A4655C">
      <w:start w:val="1"/>
      <w:numFmt w:val="bullet"/>
      <w:lvlText w:val=""/>
      <w:lvlJc w:val="left"/>
      <w:pPr>
        <w:tabs>
          <w:tab w:val="num" w:pos="2880"/>
        </w:tabs>
        <w:ind w:left="2880" w:hanging="360"/>
      </w:pPr>
      <w:rPr>
        <w:rFonts w:ascii="Symbol" w:hAnsi="Symbol"/>
      </w:rPr>
    </w:lvl>
    <w:lvl w:ilvl="4" w:tplc="FF143088">
      <w:start w:val="1"/>
      <w:numFmt w:val="bullet"/>
      <w:lvlText w:val="o"/>
      <w:lvlJc w:val="left"/>
      <w:pPr>
        <w:tabs>
          <w:tab w:val="num" w:pos="3600"/>
        </w:tabs>
        <w:ind w:left="3600" w:hanging="360"/>
      </w:pPr>
      <w:rPr>
        <w:rFonts w:ascii="Courier New" w:hAnsi="Courier New"/>
      </w:rPr>
    </w:lvl>
    <w:lvl w:ilvl="5" w:tplc="40C8C298">
      <w:start w:val="1"/>
      <w:numFmt w:val="bullet"/>
      <w:lvlText w:val=""/>
      <w:lvlJc w:val="left"/>
      <w:pPr>
        <w:tabs>
          <w:tab w:val="num" w:pos="4320"/>
        </w:tabs>
        <w:ind w:left="4320" w:hanging="360"/>
      </w:pPr>
      <w:rPr>
        <w:rFonts w:ascii="Wingdings" w:hAnsi="Wingdings"/>
      </w:rPr>
    </w:lvl>
    <w:lvl w:ilvl="6" w:tplc="C0982B50">
      <w:start w:val="1"/>
      <w:numFmt w:val="bullet"/>
      <w:lvlText w:val=""/>
      <w:lvlJc w:val="left"/>
      <w:pPr>
        <w:tabs>
          <w:tab w:val="num" w:pos="5040"/>
        </w:tabs>
        <w:ind w:left="5040" w:hanging="360"/>
      </w:pPr>
      <w:rPr>
        <w:rFonts w:ascii="Symbol" w:hAnsi="Symbol"/>
      </w:rPr>
    </w:lvl>
    <w:lvl w:ilvl="7" w:tplc="E7846CF6">
      <w:start w:val="1"/>
      <w:numFmt w:val="bullet"/>
      <w:lvlText w:val="o"/>
      <w:lvlJc w:val="left"/>
      <w:pPr>
        <w:tabs>
          <w:tab w:val="num" w:pos="5760"/>
        </w:tabs>
        <w:ind w:left="5760" w:hanging="360"/>
      </w:pPr>
      <w:rPr>
        <w:rFonts w:ascii="Courier New" w:hAnsi="Courier New"/>
      </w:rPr>
    </w:lvl>
    <w:lvl w:ilvl="8" w:tplc="75DA95B2">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E32CAB8E">
      <w:start w:val="1"/>
      <w:numFmt w:val="bullet"/>
      <w:lvlText w:val=""/>
      <w:lvlJc w:val="left"/>
      <w:pPr>
        <w:ind w:left="720" w:hanging="360"/>
      </w:pPr>
      <w:rPr>
        <w:rFonts w:ascii="Symbol" w:hAnsi="Symbol"/>
      </w:rPr>
    </w:lvl>
    <w:lvl w:ilvl="1" w:tplc="17324EC8">
      <w:start w:val="1"/>
      <w:numFmt w:val="bullet"/>
      <w:lvlText w:val="o"/>
      <w:lvlJc w:val="left"/>
      <w:pPr>
        <w:tabs>
          <w:tab w:val="num" w:pos="1440"/>
        </w:tabs>
        <w:ind w:left="1440" w:hanging="360"/>
      </w:pPr>
      <w:rPr>
        <w:rFonts w:ascii="Courier New" w:hAnsi="Courier New"/>
      </w:rPr>
    </w:lvl>
    <w:lvl w:ilvl="2" w:tplc="C6124416">
      <w:start w:val="1"/>
      <w:numFmt w:val="bullet"/>
      <w:lvlText w:val=""/>
      <w:lvlJc w:val="left"/>
      <w:pPr>
        <w:tabs>
          <w:tab w:val="num" w:pos="2160"/>
        </w:tabs>
        <w:ind w:left="2160" w:hanging="360"/>
      </w:pPr>
      <w:rPr>
        <w:rFonts w:ascii="Wingdings" w:hAnsi="Wingdings"/>
      </w:rPr>
    </w:lvl>
    <w:lvl w:ilvl="3" w:tplc="62967260">
      <w:start w:val="1"/>
      <w:numFmt w:val="bullet"/>
      <w:lvlText w:val=""/>
      <w:lvlJc w:val="left"/>
      <w:pPr>
        <w:tabs>
          <w:tab w:val="num" w:pos="2880"/>
        </w:tabs>
        <w:ind w:left="2880" w:hanging="360"/>
      </w:pPr>
      <w:rPr>
        <w:rFonts w:ascii="Symbol" w:hAnsi="Symbol"/>
      </w:rPr>
    </w:lvl>
    <w:lvl w:ilvl="4" w:tplc="36BAF176">
      <w:start w:val="1"/>
      <w:numFmt w:val="bullet"/>
      <w:lvlText w:val="o"/>
      <w:lvlJc w:val="left"/>
      <w:pPr>
        <w:tabs>
          <w:tab w:val="num" w:pos="3600"/>
        </w:tabs>
        <w:ind w:left="3600" w:hanging="360"/>
      </w:pPr>
      <w:rPr>
        <w:rFonts w:ascii="Courier New" w:hAnsi="Courier New"/>
      </w:rPr>
    </w:lvl>
    <w:lvl w:ilvl="5" w:tplc="E37EDE6E">
      <w:start w:val="1"/>
      <w:numFmt w:val="bullet"/>
      <w:lvlText w:val=""/>
      <w:lvlJc w:val="left"/>
      <w:pPr>
        <w:tabs>
          <w:tab w:val="num" w:pos="4320"/>
        </w:tabs>
        <w:ind w:left="4320" w:hanging="360"/>
      </w:pPr>
      <w:rPr>
        <w:rFonts w:ascii="Wingdings" w:hAnsi="Wingdings"/>
      </w:rPr>
    </w:lvl>
    <w:lvl w:ilvl="6" w:tplc="C25A72BE">
      <w:start w:val="1"/>
      <w:numFmt w:val="bullet"/>
      <w:lvlText w:val=""/>
      <w:lvlJc w:val="left"/>
      <w:pPr>
        <w:tabs>
          <w:tab w:val="num" w:pos="5040"/>
        </w:tabs>
        <w:ind w:left="5040" w:hanging="360"/>
      </w:pPr>
      <w:rPr>
        <w:rFonts w:ascii="Symbol" w:hAnsi="Symbol"/>
      </w:rPr>
    </w:lvl>
    <w:lvl w:ilvl="7" w:tplc="5C20A8C2">
      <w:start w:val="1"/>
      <w:numFmt w:val="bullet"/>
      <w:lvlText w:val="o"/>
      <w:lvlJc w:val="left"/>
      <w:pPr>
        <w:tabs>
          <w:tab w:val="num" w:pos="5760"/>
        </w:tabs>
        <w:ind w:left="5760" w:hanging="360"/>
      </w:pPr>
      <w:rPr>
        <w:rFonts w:ascii="Courier New" w:hAnsi="Courier New"/>
      </w:rPr>
    </w:lvl>
    <w:lvl w:ilvl="8" w:tplc="B2502D3A">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A6F22C08">
      <w:start w:val="1"/>
      <w:numFmt w:val="bullet"/>
      <w:lvlText w:val=""/>
      <w:lvlJc w:val="left"/>
      <w:pPr>
        <w:ind w:left="720" w:hanging="360"/>
      </w:pPr>
      <w:rPr>
        <w:rFonts w:ascii="Symbol" w:hAnsi="Symbol"/>
      </w:rPr>
    </w:lvl>
    <w:lvl w:ilvl="1" w:tplc="8CC6F992">
      <w:start w:val="1"/>
      <w:numFmt w:val="bullet"/>
      <w:lvlText w:val="o"/>
      <w:lvlJc w:val="left"/>
      <w:pPr>
        <w:tabs>
          <w:tab w:val="num" w:pos="1440"/>
        </w:tabs>
        <w:ind w:left="1440" w:hanging="360"/>
      </w:pPr>
      <w:rPr>
        <w:rFonts w:ascii="Courier New" w:hAnsi="Courier New"/>
      </w:rPr>
    </w:lvl>
    <w:lvl w:ilvl="2" w:tplc="18B418A0">
      <w:start w:val="1"/>
      <w:numFmt w:val="bullet"/>
      <w:lvlText w:val=""/>
      <w:lvlJc w:val="left"/>
      <w:pPr>
        <w:tabs>
          <w:tab w:val="num" w:pos="2160"/>
        </w:tabs>
        <w:ind w:left="2160" w:hanging="360"/>
      </w:pPr>
      <w:rPr>
        <w:rFonts w:ascii="Wingdings" w:hAnsi="Wingdings"/>
      </w:rPr>
    </w:lvl>
    <w:lvl w:ilvl="3" w:tplc="36E429CA">
      <w:start w:val="1"/>
      <w:numFmt w:val="bullet"/>
      <w:lvlText w:val=""/>
      <w:lvlJc w:val="left"/>
      <w:pPr>
        <w:tabs>
          <w:tab w:val="num" w:pos="2880"/>
        </w:tabs>
        <w:ind w:left="2880" w:hanging="360"/>
      </w:pPr>
      <w:rPr>
        <w:rFonts w:ascii="Symbol" w:hAnsi="Symbol"/>
      </w:rPr>
    </w:lvl>
    <w:lvl w:ilvl="4" w:tplc="983EF5DA">
      <w:start w:val="1"/>
      <w:numFmt w:val="bullet"/>
      <w:lvlText w:val="o"/>
      <w:lvlJc w:val="left"/>
      <w:pPr>
        <w:tabs>
          <w:tab w:val="num" w:pos="3600"/>
        </w:tabs>
        <w:ind w:left="3600" w:hanging="360"/>
      </w:pPr>
      <w:rPr>
        <w:rFonts w:ascii="Courier New" w:hAnsi="Courier New"/>
      </w:rPr>
    </w:lvl>
    <w:lvl w:ilvl="5" w:tplc="6352CA20">
      <w:start w:val="1"/>
      <w:numFmt w:val="bullet"/>
      <w:lvlText w:val=""/>
      <w:lvlJc w:val="left"/>
      <w:pPr>
        <w:tabs>
          <w:tab w:val="num" w:pos="4320"/>
        </w:tabs>
        <w:ind w:left="4320" w:hanging="360"/>
      </w:pPr>
      <w:rPr>
        <w:rFonts w:ascii="Wingdings" w:hAnsi="Wingdings"/>
      </w:rPr>
    </w:lvl>
    <w:lvl w:ilvl="6" w:tplc="DAE2C6F2">
      <w:start w:val="1"/>
      <w:numFmt w:val="bullet"/>
      <w:lvlText w:val=""/>
      <w:lvlJc w:val="left"/>
      <w:pPr>
        <w:tabs>
          <w:tab w:val="num" w:pos="5040"/>
        </w:tabs>
        <w:ind w:left="5040" w:hanging="360"/>
      </w:pPr>
      <w:rPr>
        <w:rFonts w:ascii="Symbol" w:hAnsi="Symbol"/>
      </w:rPr>
    </w:lvl>
    <w:lvl w:ilvl="7" w:tplc="B1BE7154">
      <w:start w:val="1"/>
      <w:numFmt w:val="bullet"/>
      <w:lvlText w:val="o"/>
      <w:lvlJc w:val="left"/>
      <w:pPr>
        <w:tabs>
          <w:tab w:val="num" w:pos="5760"/>
        </w:tabs>
        <w:ind w:left="5760" w:hanging="360"/>
      </w:pPr>
      <w:rPr>
        <w:rFonts w:ascii="Courier New" w:hAnsi="Courier New"/>
      </w:rPr>
    </w:lvl>
    <w:lvl w:ilvl="8" w:tplc="00A0681E">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BA18D56A">
      <w:start w:val="1"/>
      <w:numFmt w:val="bullet"/>
      <w:lvlText w:val=""/>
      <w:lvlJc w:val="left"/>
      <w:pPr>
        <w:ind w:left="720" w:hanging="360"/>
      </w:pPr>
      <w:rPr>
        <w:rFonts w:ascii="Symbol" w:hAnsi="Symbol"/>
      </w:rPr>
    </w:lvl>
    <w:lvl w:ilvl="1" w:tplc="DDDA7560">
      <w:start w:val="1"/>
      <w:numFmt w:val="bullet"/>
      <w:lvlText w:val="o"/>
      <w:lvlJc w:val="left"/>
      <w:pPr>
        <w:tabs>
          <w:tab w:val="num" w:pos="1440"/>
        </w:tabs>
        <w:ind w:left="1440" w:hanging="360"/>
      </w:pPr>
      <w:rPr>
        <w:rFonts w:ascii="Courier New" w:hAnsi="Courier New"/>
      </w:rPr>
    </w:lvl>
    <w:lvl w:ilvl="2" w:tplc="7458CE62">
      <w:start w:val="1"/>
      <w:numFmt w:val="bullet"/>
      <w:lvlText w:val=""/>
      <w:lvlJc w:val="left"/>
      <w:pPr>
        <w:tabs>
          <w:tab w:val="num" w:pos="2160"/>
        </w:tabs>
        <w:ind w:left="2160" w:hanging="360"/>
      </w:pPr>
      <w:rPr>
        <w:rFonts w:ascii="Wingdings" w:hAnsi="Wingdings"/>
      </w:rPr>
    </w:lvl>
    <w:lvl w:ilvl="3" w:tplc="2DE04BEE">
      <w:start w:val="1"/>
      <w:numFmt w:val="bullet"/>
      <w:lvlText w:val=""/>
      <w:lvlJc w:val="left"/>
      <w:pPr>
        <w:tabs>
          <w:tab w:val="num" w:pos="2880"/>
        </w:tabs>
        <w:ind w:left="2880" w:hanging="360"/>
      </w:pPr>
      <w:rPr>
        <w:rFonts w:ascii="Symbol" w:hAnsi="Symbol"/>
      </w:rPr>
    </w:lvl>
    <w:lvl w:ilvl="4" w:tplc="547A40AE">
      <w:start w:val="1"/>
      <w:numFmt w:val="bullet"/>
      <w:lvlText w:val="o"/>
      <w:lvlJc w:val="left"/>
      <w:pPr>
        <w:tabs>
          <w:tab w:val="num" w:pos="3600"/>
        </w:tabs>
        <w:ind w:left="3600" w:hanging="360"/>
      </w:pPr>
      <w:rPr>
        <w:rFonts w:ascii="Courier New" w:hAnsi="Courier New"/>
      </w:rPr>
    </w:lvl>
    <w:lvl w:ilvl="5" w:tplc="B33221FC">
      <w:start w:val="1"/>
      <w:numFmt w:val="bullet"/>
      <w:lvlText w:val=""/>
      <w:lvlJc w:val="left"/>
      <w:pPr>
        <w:tabs>
          <w:tab w:val="num" w:pos="4320"/>
        </w:tabs>
        <w:ind w:left="4320" w:hanging="360"/>
      </w:pPr>
      <w:rPr>
        <w:rFonts w:ascii="Wingdings" w:hAnsi="Wingdings"/>
      </w:rPr>
    </w:lvl>
    <w:lvl w:ilvl="6" w:tplc="1C5658CC">
      <w:start w:val="1"/>
      <w:numFmt w:val="bullet"/>
      <w:lvlText w:val=""/>
      <w:lvlJc w:val="left"/>
      <w:pPr>
        <w:tabs>
          <w:tab w:val="num" w:pos="5040"/>
        </w:tabs>
        <w:ind w:left="5040" w:hanging="360"/>
      </w:pPr>
      <w:rPr>
        <w:rFonts w:ascii="Symbol" w:hAnsi="Symbol"/>
      </w:rPr>
    </w:lvl>
    <w:lvl w:ilvl="7" w:tplc="0AEA28B4">
      <w:start w:val="1"/>
      <w:numFmt w:val="bullet"/>
      <w:lvlText w:val="o"/>
      <w:lvlJc w:val="left"/>
      <w:pPr>
        <w:tabs>
          <w:tab w:val="num" w:pos="5760"/>
        </w:tabs>
        <w:ind w:left="5760" w:hanging="360"/>
      </w:pPr>
      <w:rPr>
        <w:rFonts w:ascii="Courier New" w:hAnsi="Courier New"/>
      </w:rPr>
    </w:lvl>
    <w:lvl w:ilvl="8" w:tplc="0186DF0E">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6C44FC12">
      <w:start w:val="1"/>
      <w:numFmt w:val="bullet"/>
      <w:lvlText w:val=""/>
      <w:lvlJc w:val="left"/>
      <w:pPr>
        <w:ind w:left="720" w:hanging="360"/>
      </w:pPr>
      <w:rPr>
        <w:rFonts w:ascii="Symbol" w:hAnsi="Symbol"/>
      </w:rPr>
    </w:lvl>
    <w:lvl w:ilvl="1" w:tplc="0C8A5AF4">
      <w:start w:val="1"/>
      <w:numFmt w:val="bullet"/>
      <w:lvlText w:val="o"/>
      <w:lvlJc w:val="left"/>
      <w:pPr>
        <w:tabs>
          <w:tab w:val="num" w:pos="1440"/>
        </w:tabs>
        <w:ind w:left="1440" w:hanging="360"/>
      </w:pPr>
      <w:rPr>
        <w:rFonts w:ascii="Courier New" w:hAnsi="Courier New"/>
      </w:rPr>
    </w:lvl>
    <w:lvl w:ilvl="2" w:tplc="C450B48E">
      <w:start w:val="1"/>
      <w:numFmt w:val="bullet"/>
      <w:lvlText w:val=""/>
      <w:lvlJc w:val="left"/>
      <w:pPr>
        <w:tabs>
          <w:tab w:val="num" w:pos="2160"/>
        </w:tabs>
        <w:ind w:left="2160" w:hanging="360"/>
      </w:pPr>
      <w:rPr>
        <w:rFonts w:ascii="Wingdings" w:hAnsi="Wingdings"/>
      </w:rPr>
    </w:lvl>
    <w:lvl w:ilvl="3" w:tplc="2A1E458C">
      <w:start w:val="1"/>
      <w:numFmt w:val="bullet"/>
      <w:lvlText w:val=""/>
      <w:lvlJc w:val="left"/>
      <w:pPr>
        <w:tabs>
          <w:tab w:val="num" w:pos="2880"/>
        </w:tabs>
        <w:ind w:left="2880" w:hanging="360"/>
      </w:pPr>
      <w:rPr>
        <w:rFonts w:ascii="Symbol" w:hAnsi="Symbol"/>
      </w:rPr>
    </w:lvl>
    <w:lvl w:ilvl="4" w:tplc="69B83F62">
      <w:start w:val="1"/>
      <w:numFmt w:val="bullet"/>
      <w:lvlText w:val="o"/>
      <w:lvlJc w:val="left"/>
      <w:pPr>
        <w:tabs>
          <w:tab w:val="num" w:pos="3600"/>
        </w:tabs>
        <w:ind w:left="3600" w:hanging="360"/>
      </w:pPr>
      <w:rPr>
        <w:rFonts w:ascii="Courier New" w:hAnsi="Courier New"/>
      </w:rPr>
    </w:lvl>
    <w:lvl w:ilvl="5" w:tplc="E0EA1D7A">
      <w:start w:val="1"/>
      <w:numFmt w:val="bullet"/>
      <w:lvlText w:val=""/>
      <w:lvlJc w:val="left"/>
      <w:pPr>
        <w:tabs>
          <w:tab w:val="num" w:pos="4320"/>
        </w:tabs>
        <w:ind w:left="4320" w:hanging="360"/>
      </w:pPr>
      <w:rPr>
        <w:rFonts w:ascii="Wingdings" w:hAnsi="Wingdings"/>
      </w:rPr>
    </w:lvl>
    <w:lvl w:ilvl="6" w:tplc="5180EFA4">
      <w:start w:val="1"/>
      <w:numFmt w:val="bullet"/>
      <w:lvlText w:val=""/>
      <w:lvlJc w:val="left"/>
      <w:pPr>
        <w:tabs>
          <w:tab w:val="num" w:pos="5040"/>
        </w:tabs>
        <w:ind w:left="5040" w:hanging="360"/>
      </w:pPr>
      <w:rPr>
        <w:rFonts w:ascii="Symbol" w:hAnsi="Symbol"/>
      </w:rPr>
    </w:lvl>
    <w:lvl w:ilvl="7" w:tplc="138C46E6">
      <w:start w:val="1"/>
      <w:numFmt w:val="bullet"/>
      <w:lvlText w:val="o"/>
      <w:lvlJc w:val="left"/>
      <w:pPr>
        <w:tabs>
          <w:tab w:val="num" w:pos="5760"/>
        </w:tabs>
        <w:ind w:left="5760" w:hanging="360"/>
      </w:pPr>
      <w:rPr>
        <w:rFonts w:ascii="Courier New" w:hAnsi="Courier New"/>
      </w:rPr>
    </w:lvl>
    <w:lvl w:ilvl="8" w:tplc="5824F0F2">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24BEED26">
      <w:start w:val="1"/>
      <w:numFmt w:val="bullet"/>
      <w:lvlText w:val=""/>
      <w:lvlJc w:val="left"/>
      <w:pPr>
        <w:ind w:left="720" w:hanging="360"/>
      </w:pPr>
      <w:rPr>
        <w:rFonts w:ascii="Symbol" w:hAnsi="Symbol"/>
      </w:rPr>
    </w:lvl>
    <w:lvl w:ilvl="1" w:tplc="6D720E20">
      <w:start w:val="1"/>
      <w:numFmt w:val="bullet"/>
      <w:lvlText w:val="o"/>
      <w:lvlJc w:val="left"/>
      <w:pPr>
        <w:tabs>
          <w:tab w:val="num" w:pos="1440"/>
        </w:tabs>
        <w:ind w:left="1440" w:hanging="360"/>
      </w:pPr>
      <w:rPr>
        <w:rFonts w:ascii="Courier New" w:hAnsi="Courier New"/>
      </w:rPr>
    </w:lvl>
    <w:lvl w:ilvl="2" w:tplc="41E0B23C">
      <w:start w:val="1"/>
      <w:numFmt w:val="bullet"/>
      <w:lvlText w:val=""/>
      <w:lvlJc w:val="left"/>
      <w:pPr>
        <w:tabs>
          <w:tab w:val="num" w:pos="2160"/>
        </w:tabs>
        <w:ind w:left="2160" w:hanging="360"/>
      </w:pPr>
      <w:rPr>
        <w:rFonts w:ascii="Wingdings" w:hAnsi="Wingdings"/>
      </w:rPr>
    </w:lvl>
    <w:lvl w:ilvl="3" w:tplc="16F87130">
      <w:start w:val="1"/>
      <w:numFmt w:val="bullet"/>
      <w:lvlText w:val=""/>
      <w:lvlJc w:val="left"/>
      <w:pPr>
        <w:tabs>
          <w:tab w:val="num" w:pos="2880"/>
        </w:tabs>
        <w:ind w:left="2880" w:hanging="360"/>
      </w:pPr>
      <w:rPr>
        <w:rFonts w:ascii="Symbol" w:hAnsi="Symbol"/>
      </w:rPr>
    </w:lvl>
    <w:lvl w:ilvl="4" w:tplc="CDE4369E">
      <w:start w:val="1"/>
      <w:numFmt w:val="bullet"/>
      <w:lvlText w:val="o"/>
      <w:lvlJc w:val="left"/>
      <w:pPr>
        <w:tabs>
          <w:tab w:val="num" w:pos="3600"/>
        </w:tabs>
        <w:ind w:left="3600" w:hanging="360"/>
      </w:pPr>
      <w:rPr>
        <w:rFonts w:ascii="Courier New" w:hAnsi="Courier New"/>
      </w:rPr>
    </w:lvl>
    <w:lvl w:ilvl="5" w:tplc="A3962BB0">
      <w:start w:val="1"/>
      <w:numFmt w:val="bullet"/>
      <w:lvlText w:val=""/>
      <w:lvlJc w:val="left"/>
      <w:pPr>
        <w:tabs>
          <w:tab w:val="num" w:pos="4320"/>
        </w:tabs>
        <w:ind w:left="4320" w:hanging="360"/>
      </w:pPr>
      <w:rPr>
        <w:rFonts w:ascii="Wingdings" w:hAnsi="Wingdings"/>
      </w:rPr>
    </w:lvl>
    <w:lvl w:ilvl="6" w:tplc="56AC8D84">
      <w:start w:val="1"/>
      <w:numFmt w:val="bullet"/>
      <w:lvlText w:val=""/>
      <w:lvlJc w:val="left"/>
      <w:pPr>
        <w:tabs>
          <w:tab w:val="num" w:pos="5040"/>
        </w:tabs>
        <w:ind w:left="5040" w:hanging="360"/>
      </w:pPr>
      <w:rPr>
        <w:rFonts w:ascii="Symbol" w:hAnsi="Symbol"/>
      </w:rPr>
    </w:lvl>
    <w:lvl w:ilvl="7" w:tplc="80E2F4FE">
      <w:start w:val="1"/>
      <w:numFmt w:val="bullet"/>
      <w:lvlText w:val="o"/>
      <w:lvlJc w:val="left"/>
      <w:pPr>
        <w:tabs>
          <w:tab w:val="num" w:pos="5760"/>
        </w:tabs>
        <w:ind w:left="5760" w:hanging="360"/>
      </w:pPr>
      <w:rPr>
        <w:rFonts w:ascii="Courier New" w:hAnsi="Courier New"/>
      </w:rPr>
    </w:lvl>
    <w:lvl w:ilvl="8" w:tplc="42F64816">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7648230C">
      <w:start w:val="1"/>
      <w:numFmt w:val="bullet"/>
      <w:lvlText w:val=""/>
      <w:lvlJc w:val="left"/>
      <w:pPr>
        <w:ind w:left="720" w:hanging="360"/>
      </w:pPr>
      <w:rPr>
        <w:rFonts w:ascii="Symbol" w:hAnsi="Symbol"/>
      </w:rPr>
    </w:lvl>
    <w:lvl w:ilvl="1" w:tplc="E0F809DE">
      <w:start w:val="1"/>
      <w:numFmt w:val="bullet"/>
      <w:lvlText w:val="o"/>
      <w:lvlJc w:val="left"/>
      <w:pPr>
        <w:tabs>
          <w:tab w:val="num" w:pos="1440"/>
        </w:tabs>
        <w:ind w:left="1440" w:hanging="360"/>
      </w:pPr>
      <w:rPr>
        <w:rFonts w:ascii="Courier New" w:hAnsi="Courier New"/>
      </w:rPr>
    </w:lvl>
    <w:lvl w:ilvl="2" w:tplc="DA6277D0">
      <w:start w:val="1"/>
      <w:numFmt w:val="bullet"/>
      <w:lvlText w:val=""/>
      <w:lvlJc w:val="left"/>
      <w:pPr>
        <w:tabs>
          <w:tab w:val="num" w:pos="2160"/>
        </w:tabs>
        <w:ind w:left="2160" w:hanging="360"/>
      </w:pPr>
      <w:rPr>
        <w:rFonts w:ascii="Wingdings" w:hAnsi="Wingdings"/>
      </w:rPr>
    </w:lvl>
    <w:lvl w:ilvl="3" w:tplc="EBE2FA5E">
      <w:start w:val="1"/>
      <w:numFmt w:val="bullet"/>
      <w:lvlText w:val=""/>
      <w:lvlJc w:val="left"/>
      <w:pPr>
        <w:tabs>
          <w:tab w:val="num" w:pos="2880"/>
        </w:tabs>
        <w:ind w:left="2880" w:hanging="360"/>
      </w:pPr>
      <w:rPr>
        <w:rFonts w:ascii="Symbol" w:hAnsi="Symbol"/>
      </w:rPr>
    </w:lvl>
    <w:lvl w:ilvl="4" w:tplc="6968457A">
      <w:start w:val="1"/>
      <w:numFmt w:val="bullet"/>
      <w:lvlText w:val="o"/>
      <w:lvlJc w:val="left"/>
      <w:pPr>
        <w:tabs>
          <w:tab w:val="num" w:pos="3600"/>
        </w:tabs>
        <w:ind w:left="3600" w:hanging="360"/>
      </w:pPr>
      <w:rPr>
        <w:rFonts w:ascii="Courier New" w:hAnsi="Courier New"/>
      </w:rPr>
    </w:lvl>
    <w:lvl w:ilvl="5" w:tplc="E6806B8E">
      <w:start w:val="1"/>
      <w:numFmt w:val="bullet"/>
      <w:lvlText w:val=""/>
      <w:lvlJc w:val="left"/>
      <w:pPr>
        <w:tabs>
          <w:tab w:val="num" w:pos="4320"/>
        </w:tabs>
        <w:ind w:left="4320" w:hanging="360"/>
      </w:pPr>
      <w:rPr>
        <w:rFonts w:ascii="Wingdings" w:hAnsi="Wingdings"/>
      </w:rPr>
    </w:lvl>
    <w:lvl w:ilvl="6" w:tplc="88A6F29A">
      <w:start w:val="1"/>
      <w:numFmt w:val="bullet"/>
      <w:lvlText w:val=""/>
      <w:lvlJc w:val="left"/>
      <w:pPr>
        <w:tabs>
          <w:tab w:val="num" w:pos="5040"/>
        </w:tabs>
        <w:ind w:left="5040" w:hanging="360"/>
      </w:pPr>
      <w:rPr>
        <w:rFonts w:ascii="Symbol" w:hAnsi="Symbol"/>
      </w:rPr>
    </w:lvl>
    <w:lvl w:ilvl="7" w:tplc="8662D94C">
      <w:start w:val="1"/>
      <w:numFmt w:val="bullet"/>
      <w:lvlText w:val="o"/>
      <w:lvlJc w:val="left"/>
      <w:pPr>
        <w:tabs>
          <w:tab w:val="num" w:pos="5760"/>
        </w:tabs>
        <w:ind w:left="5760" w:hanging="360"/>
      </w:pPr>
      <w:rPr>
        <w:rFonts w:ascii="Courier New" w:hAnsi="Courier New"/>
      </w:rPr>
    </w:lvl>
    <w:lvl w:ilvl="8" w:tplc="F77AC8DE">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5076248E">
      <w:start w:val="1"/>
      <w:numFmt w:val="bullet"/>
      <w:lvlText w:val=""/>
      <w:lvlJc w:val="left"/>
      <w:pPr>
        <w:ind w:left="720" w:hanging="360"/>
      </w:pPr>
      <w:rPr>
        <w:rFonts w:ascii="Symbol" w:hAnsi="Symbol"/>
      </w:rPr>
    </w:lvl>
    <w:lvl w:ilvl="1" w:tplc="B50062F6">
      <w:start w:val="1"/>
      <w:numFmt w:val="bullet"/>
      <w:lvlText w:val="o"/>
      <w:lvlJc w:val="left"/>
      <w:pPr>
        <w:tabs>
          <w:tab w:val="num" w:pos="1440"/>
        </w:tabs>
        <w:ind w:left="1440" w:hanging="360"/>
      </w:pPr>
      <w:rPr>
        <w:rFonts w:ascii="Courier New" w:hAnsi="Courier New"/>
      </w:rPr>
    </w:lvl>
    <w:lvl w:ilvl="2" w:tplc="CF0A404A">
      <w:start w:val="1"/>
      <w:numFmt w:val="bullet"/>
      <w:lvlText w:val=""/>
      <w:lvlJc w:val="left"/>
      <w:pPr>
        <w:tabs>
          <w:tab w:val="num" w:pos="2160"/>
        </w:tabs>
        <w:ind w:left="2160" w:hanging="360"/>
      </w:pPr>
      <w:rPr>
        <w:rFonts w:ascii="Wingdings" w:hAnsi="Wingdings"/>
      </w:rPr>
    </w:lvl>
    <w:lvl w:ilvl="3" w:tplc="B6824818">
      <w:start w:val="1"/>
      <w:numFmt w:val="bullet"/>
      <w:lvlText w:val=""/>
      <w:lvlJc w:val="left"/>
      <w:pPr>
        <w:tabs>
          <w:tab w:val="num" w:pos="2880"/>
        </w:tabs>
        <w:ind w:left="2880" w:hanging="360"/>
      </w:pPr>
      <w:rPr>
        <w:rFonts w:ascii="Symbol" w:hAnsi="Symbol"/>
      </w:rPr>
    </w:lvl>
    <w:lvl w:ilvl="4" w:tplc="1BBAF5B2">
      <w:start w:val="1"/>
      <w:numFmt w:val="bullet"/>
      <w:lvlText w:val="o"/>
      <w:lvlJc w:val="left"/>
      <w:pPr>
        <w:tabs>
          <w:tab w:val="num" w:pos="3600"/>
        </w:tabs>
        <w:ind w:left="3600" w:hanging="360"/>
      </w:pPr>
      <w:rPr>
        <w:rFonts w:ascii="Courier New" w:hAnsi="Courier New"/>
      </w:rPr>
    </w:lvl>
    <w:lvl w:ilvl="5" w:tplc="60A8684E">
      <w:start w:val="1"/>
      <w:numFmt w:val="bullet"/>
      <w:lvlText w:val=""/>
      <w:lvlJc w:val="left"/>
      <w:pPr>
        <w:tabs>
          <w:tab w:val="num" w:pos="4320"/>
        </w:tabs>
        <w:ind w:left="4320" w:hanging="360"/>
      </w:pPr>
      <w:rPr>
        <w:rFonts w:ascii="Wingdings" w:hAnsi="Wingdings"/>
      </w:rPr>
    </w:lvl>
    <w:lvl w:ilvl="6" w:tplc="E92E2024">
      <w:start w:val="1"/>
      <w:numFmt w:val="bullet"/>
      <w:lvlText w:val=""/>
      <w:lvlJc w:val="left"/>
      <w:pPr>
        <w:tabs>
          <w:tab w:val="num" w:pos="5040"/>
        </w:tabs>
        <w:ind w:left="5040" w:hanging="360"/>
      </w:pPr>
      <w:rPr>
        <w:rFonts w:ascii="Symbol" w:hAnsi="Symbol"/>
      </w:rPr>
    </w:lvl>
    <w:lvl w:ilvl="7" w:tplc="664CFDB2">
      <w:start w:val="1"/>
      <w:numFmt w:val="bullet"/>
      <w:lvlText w:val="o"/>
      <w:lvlJc w:val="left"/>
      <w:pPr>
        <w:tabs>
          <w:tab w:val="num" w:pos="5760"/>
        </w:tabs>
        <w:ind w:left="5760" w:hanging="360"/>
      </w:pPr>
      <w:rPr>
        <w:rFonts w:ascii="Courier New" w:hAnsi="Courier New"/>
      </w:rPr>
    </w:lvl>
    <w:lvl w:ilvl="8" w:tplc="37F65B24">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1"/>
    <w:multiLevelType w:val="hybridMultilevel"/>
    <w:tmpl w:val="00000011"/>
    <w:lvl w:ilvl="0" w:tplc="BD944E26">
      <w:start w:val="1"/>
      <w:numFmt w:val="bullet"/>
      <w:lvlText w:val=""/>
      <w:lvlJc w:val="left"/>
      <w:pPr>
        <w:ind w:left="720" w:hanging="360"/>
      </w:pPr>
      <w:rPr>
        <w:rFonts w:ascii="Symbol" w:hAnsi="Symbol"/>
      </w:rPr>
    </w:lvl>
    <w:lvl w:ilvl="1" w:tplc="5C1628F0">
      <w:start w:val="1"/>
      <w:numFmt w:val="bullet"/>
      <w:lvlText w:val="o"/>
      <w:lvlJc w:val="left"/>
      <w:pPr>
        <w:tabs>
          <w:tab w:val="num" w:pos="1440"/>
        </w:tabs>
        <w:ind w:left="1440" w:hanging="360"/>
      </w:pPr>
      <w:rPr>
        <w:rFonts w:ascii="Courier New" w:hAnsi="Courier New"/>
      </w:rPr>
    </w:lvl>
    <w:lvl w:ilvl="2" w:tplc="E6B42190">
      <w:start w:val="1"/>
      <w:numFmt w:val="bullet"/>
      <w:lvlText w:val=""/>
      <w:lvlJc w:val="left"/>
      <w:pPr>
        <w:tabs>
          <w:tab w:val="num" w:pos="2160"/>
        </w:tabs>
        <w:ind w:left="2160" w:hanging="360"/>
      </w:pPr>
      <w:rPr>
        <w:rFonts w:ascii="Wingdings" w:hAnsi="Wingdings"/>
      </w:rPr>
    </w:lvl>
    <w:lvl w:ilvl="3" w:tplc="1938C288">
      <w:start w:val="1"/>
      <w:numFmt w:val="bullet"/>
      <w:lvlText w:val=""/>
      <w:lvlJc w:val="left"/>
      <w:pPr>
        <w:tabs>
          <w:tab w:val="num" w:pos="2880"/>
        </w:tabs>
        <w:ind w:left="2880" w:hanging="360"/>
      </w:pPr>
      <w:rPr>
        <w:rFonts w:ascii="Symbol" w:hAnsi="Symbol"/>
      </w:rPr>
    </w:lvl>
    <w:lvl w:ilvl="4" w:tplc="87600252">
      <w:start w:val="1"/>
      <w:numFmt w:val="bullet"/>
      <w:lvlText w:val="o"/>
      <w:lvlJc w:val="left"/>
      <w:pPr>
        <w:tabs>
          <w:tab w:val="num" w:pos="3600"/>
        </w:tabs>
        <w:ind w:left="3600" w:hanging="360"/>
      </w:pPr>
      <w:rPr>
        <w:rFonts w:ascii="Courier New" w:hAnsi="Courier New"/>
      </w:rPr>
    </w:lvl>
    <w:lvl w:ilvl="5" w:tplc="58841700">
      <w:start w:val="1"/>
      <w:numFmt w:val="bullet"/>
      <w:lvlText w:val=""/>
      <w:lvlJc w:val="left"/>
      <w:pPr>
        <w:tabs>
          <w:tab w:val="num" w:pos="4320"/>
        </w:tabs>
        <w:ind w:left="4320" w:hanging="360"/>
      </w:pPr>
      <w:rPr>
        <w:rFonts w:ascii="Wingdings" w:hAnsi="Wingdings"/>
      </w:rPr>
    </w:lvl>
    <w:lvl w:ilvl="6" w:tplc="C856229E">
      <w:start w:val="1"/>
      <w:numFmt w:val="bullet"/>
      <w:lvlText w:val=""/>
      <w:lvlJc w:val="left"/>
      <w:pPr>
        <w:tabs>
          <w:tab w:val="num" w:pos="5040"/>
        </w:tabs>
        <w:ind w:left="5040" w:hanging="360"/>
      </w:pPr>
      <w:rPr>
        <w:rFonts w:ascii="Symbol" w:hAnsi="Symbol"/>
      </w:rPr>
    </w:lvl>
    <w:lvl w:ilvl="7" w:tplc="600AC804">
      <w:start w:val="1"/>
      <w:numFmt w:val="bullet"/>
      <w:lvlText w:val="o"/>
      <w:lvlJc w:val="left"/>
      <w:pPr>
        <w:tabs>
          <w:tab w:val="num" w:pos="5760"/>
        </w:tabs>
        <w:ind w:left="5760" w:hanging="360"/>
      </w:pPr>
      <w:rPr>
        <w:rFonts w:ascii="Courier New" w:hAnsi="Courier New"/>
      </w:rPr>
    </w:lvl>
    <w:lvl w:ilvl="8" w:tplc="E932BD08">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hybridMultilevel"/>
    <w:tmpl w:val="00000012"/>
    <w:lvl w:ilvl="0" w:tplc="7AA8E984">
      <w:start w:val="1"/>
      <w:numFmt w:val="bullet"/>
      <w:lvlText w:val=""/>
      <w:lvlJc w:val="left"/>
      <w:pPr>
        <w:ind w:left="720" w:hanging="360"/>
      </w:pPr>
      <w:rPr>
        <w:rFonts w:ascii="Symbol" w:hAnsi="Symbol"/>
      </w:rPr>
    </w:lvl>
    <w:lvl w:ilvl="1" w:tplc="19A2A6CC">
      <w:start w:val="1"/>
      <w:numFmt w:val="bullet"/>
      <w:lvlText w:val="o"/>
      <w:lvlJc w:val="left"/>
      <w:pPr>
        <w:tabs>
          <w:tab w:val="num" w:pos="1440"/>
        </w:tabs>
        <w:ind w:left="1440" w:hanging="360"/>
      </w:pPr>
      <w:rPr>
        <w:rFonts w:ascii="Courier New" w:hAnsi="Courier New"/>
      </w:rPr>
    </w:lvl>
    <w:lvl w:ilvl="2" w:tplc="7520E450">
      <w:start w:val="1"/>
      <w:numFmt w:val="bullet"/>
      <w:lvlText w:val=""/>
      <w:lvlJc w:val="left"/>
      <w:pPr>
        <w:tabs>
          <w:tab w:val="num" w:pos="2160"/>
        </w:tabs>
        <w:ind w:left="2160" w:hanging="360"/>
      </w:pPr>
      <w:rPr>
        <w:rFonts w:ascii="Wingdings" w:hAnsi="Wingdings"/>
      </w:rPr>
    </w:lvl>
    <w:lvl w:ilvl="3" w:tplc="87B22C36">
      <w:start w:val="1"/>
      <w:numFmt w:val="bullet"/>
      <w:lvlText w:val=""/>
      <w:lvlJc w:val="left"/>
      <w:pPr>
        <w:tabs>
          <w:tab w:val="num" w:pos="2880"/>
        </w:tabs>
        <w:ind w:left="2880" w:hanging="360"/>
      </w:pPr>
      <w:rPr>
        <w:rFonts w:ascii="Symbol" w:hAnsi="Symbol"/>
      </w:rPr>
    </w:lvl>
    <w:lvl w:ilvl="4" w:tplc="5D90F60E">
      <w:start w:val="1"/>
      <w:numFmt w:val="bullet"/>
      <w:lvlText w:val="o"/>
      <w:lvlJc w:val="left"/>
      <w:pPr>
        <w:tabs>
          <w:tab w:val="num" w:pos="3600"/>
        </w:tabs>
        <w:ind w:left="3600" w:hanging="360"/>
      </w:pPr>
      <w:rPr>
        <w:rFonts w:ascii="Courier New" w:hAnsi="Courier New"/>
      </w:rPr>
    </w:lvl>
    <w:lvl w:ilvl="5" w:tplc="F9303B62">
      <w:start w:val="1"/>
      <w:numFmt w:val="bullet"/>
      <w:lvlText w:val=""/>
      <w:lvlJc w:val="left"/>
      <w:pPr>
        <w:tabs>
          <w:tab w:val="num" w:pos="4320"/>
        </w:tabs>
        <w:ind w:left="4320" w:hanging="360"/>
      </w:pPr>
      <w:rPr>
        <w:rFonts w:ascii="Wingdings" w:hAnsi="Wingdings"/>
      </w:rPr>
    </w:lvl>
    <w:lvl w:ilvl="6" w:tplc="713A3852">
      <w:start w:val="1"/>
      <w:numFmt w:val="bullet"/>
      <w:lvlText w:val=""/>
      <w:lvlJc w:val="left"/>
      <w:pPr>
        <w:tabs>
          <w:tab w:val="num" w:pos="5040"/>
        </w:tabs>
        <w:ind w:left="5040" w:hanging="360"/>
      </w:pPr>
      <w:rPr>
        <w:rFonts w:ascii="Symbol" w:hAnsi="Symbol"/>
      </w:rPr>
    </w:lvl>
    <w:lvl w:ilvl="7" w:tplc="FC028720">
      <w:start w:val="1"/>
      <w:numFmt w:val="bullet"/>
      <w:lvlText w:val="o"/>
      <w:lvlJc w:val="left"/>
      <w:pPr>
        <w:tabs>
          <w:tab w:val="num" w:pos="5760"/>
        </w:tabs>
        <w:ind w:left="5760" w:hanging="360"/>
      </w:pPr>
      <w:rPr>
        <w:rFonts w:ascii="Courier New" w:hAnsi="Courier New"/>
      </w:rPr>
    </w:lvl>
    <w:lvl w:ilvl="8" w:tplc="769EF97C">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hybridMultilevel"/>
    <w:tmpl w:val="00000013"/>
    <w:lvl w:ilvl="0" w:tplc="AB3CB83C">
      <w:start w:val="1"/>
      <w:numFmt w:val="bullet"/>
      <w:lvlText w:val=""/>
      <w:lvlJc w:val="left"/>
      <w:pPr>
        <w:ind w:left="720" w:hanging="360"/>
      </w:pPr>
      <w:rPr>
        <w:rFonts w:ascii="Symbol" w:hAnsi="Symbol"/>
      </w:rPr>
    </w:lvl>
    <w:lvl w:ilvl="1" w:tplc="518CBD78">
      <w:start w:val="1"/>
      <w:numFmt w:val="bullet"/>
      <w:lvlText w:val="o"/>
      <w:lvlJc w:val="left"/>
      <w:pPr>
        <w:tabs>
          <w:tab w:val="num" w:pos="1440"/>
        </w:tabs>
        <w:ind w:left="1440" w:hanging="360"/>
      </w:pPr>
      <w:rPr>
        <w:rFonts w:ascii="Courier New" w:hAnsi="Courier New"/>
      </w:rPr>
    </w:lvl>
    <w:lvl w:ilvl="2" w:tplc="502060E6">
      <w:start w:val="1"/>
      <w:numFmt w:val="bullet"/>
      <w:lvlText w:val=""/>
      <w:lvlJc w:val="left"/>
      <w:pPr>
        <w:tabs>
          <w:tab w:val="num" w:pos="2160"/>
        </w:tabs>
        <w:ind w:left="2160" w:hanging="360"/>
      </w:pPr>
      <w:rPr>
        <w:rFonts w:ascii="Wingdings" w:hAnsi="Wingdings"/>
      </w:rPr>
    </w:lvl>
    <w:lvl w:ilvl="3" w:tplc="DBFE3E04">
      <w:start w:val="1"/>
      <w:numFmt w:val="bullet"/>
      <w:lvlText w:val=""/>
      <w:lvlJc w:val="left"/>
      <w:pPr>
        <w:tabs>
          <w:tab w:val="num" w:pos="2880"/>
        </w:tabs>
        <w:ind w:left="2880" w:hanging="360"/>
      </w:pPr>
      <w:rPr>
        <w:rFonts w:ascii="Symbol" w:hAnsi="Symbol"/>
      </w:rPr>
    </w:lvl>
    <w:lvl w:ilvl="4" w:tplc="A8509C9A">
      <w:start w:val="1"/>
      <w:numFmt w:val="bullet"/>
      <w:lvlText w:val="o"/>
      <w:lvlJc w:val="left"/>
      <w:pPr>
        <w:tabs>
          <w:tab w:val="num" w:pos="3600"/>
        </w:tabs>
        <w:ind w:left="3600" w:hanging="360"/>
      </w:pPr>
      <w:rPr>
        <w:rFonts w:ascii="Courier New" w:hAnsi="Courier New"/>
      </w:rPr>
    </w:lvl>
    <w:lvl w:ilvl="5" w:tplc="3F1EE336">
      <w:start w:val="1"/>
      <w:numFmt w:val="bullet"/>
      <w:lvlText w:val=""/>
      <w:lvlJc w:val="left"/>
      <w:pPr>
        <w:tabs>
          <w:tab w:val="num" w:pos="4320"/>
        </w:tabs>
        <w:ind w:left="4320" w:hanging="360"/>
      </w:pPr>
      <w:rPr>
        <w:rFonts w:ascii="Wingdings" w:hAnsi="Wingdings"/>
      </w:rPr>
    </w:lvl>
    <w:lvl w:ilvl="6" w:tplc="32F07240">
      <w:start w:val="1"/>
      <w:numFmt w:val="bullet"/>
      <w:lvlText w:val=""/>
      <w:lvlJc w:val="left"/>
      <w:pPr>
        <w:tabs>
          <w:tab w:val="num" w:pos="5040"/>
        </w:tabs>
        <w:ind w:left="5040" w:hanging="360"/>
      </w:pPr>
      <w:rPr>
        <w:rFonts w:ascii="Symbol" w:hAnsi="Symbol"/>
      </w:rPr>
    </w:lvl>
    <w:lvl w:ilvl="7" w:tplc="90B28E4C">
      <w:start w:val="1"/>
      <w:numFmt w:val="bullet"/>
      <w:lvlText w:val="o"/>
      <w:lvlJc w:val="left"/>
      <w:pPr>
        <w:tabs>
          <w:tab w:val="num" w:pos="5760"/>
        </w:tabs>
        <w:ind w:left="5760" w:hanging="360"/>
      </w:pPr>
      <w:rPr>
        <w:rFonts w:ascii="Courier New" w:hAnsi="Courier New"/>
      </w:rPr>
    </w:lvl>
    <w:lvl w:ilvl="8" w:tplc="65221E22">
      <w:start w:val="1"/>
      <w:numFmt w:val="bullet"/>
      <w:lvlText w:val=""/>
      <w:lvlJc w:val="left"/>
      <w:pPr>
        <w:tabs>
          <w:tab w:val="num" w:pos="6480"/>
        </w:tabs>
        <w:ind w:left="6480" w:hanging="360"/>
      </w:pPr>
      <w:rPr>
        <w:rFonts w:ascii="Wingdings" w:hAnsi="Wingdings"/>
      </w:rPr>
    </w:lvl>
  </w:abstractNum>
  <w:abstractNum w:abstractNumId="19" w15:restartNumberingAfterBreak="0">
    <w:nsid w:val="00000014"/>
    <w:multiLevelType w:val="hybridMultilevel"/>
    <w:tmpl w:val="00000014"/>
    <w:lvl w:ilvl="0" w:tplc="32D45C78">
      <w:start w:val="1"/>
      <w:numFmt w:val="bullet"/>
      <w:lvlText w:val=""/>
      <w:lvlJc w:val="left"/>
      <w:pPr>
        <w:ind w:left="720" w:hanging="360"/>
      </w:pPr>
      <w:rPr>
        <w:rFonts w:ascii="Symbol" w:hAnsi="Symbol"/>
      </w:rPr>
    </w:lvl>
    <w:lvl w:ilvl="1" w:tplc="05B2CE58">
      <w:start w:val="1"/>
      <w:numFmt w:val="bullet"/>
      <w:lvlText w:val="o"/>
      <w:lvlJc w:val="left"/>
      <w:pPr>
        <w:tabs>
          <w:tab w:val="num" w:pos="1440"/>
        </w:tabs>
        <w:ind w:left="1440" w:hanging="360"/>
      </w:pPr>
      <w:rPr>
        <w:rFonts w:ascii="Courier New" w:hAnsi="Courier New"/>
      </w:rPr>
    </w:lvl>
    <w:lvl w:ilvl="2" w:tplc="8434272C">
      <w:start w:val="1"/>
      <w:numFmt w:val="bullet"/>
      <w:lvlText w:val=""/>
      <w:lvlJc w:val="left"/>
      <w:pPr>
        <w:tabs>
          <w:tab w:val="num" w:pos="2160"/>
        </w:tabs>
        <w:ind w:left="2160" w:hanging="360"/>
      </w:pPr>
      <w:rPr>
        <w:rFonts w:ascii="Wingdings" w:hAnsi="Wingdings"/>
      </w:rPr>
    </w:lvl>
    <w:lvl w:ilvl="3" w:tplc="25E63E40">
      <w:start w:val="1"/>
      <w:numFmt w:val="bullet"/>
      <w:lvlText w:val=""/>
      <w:lvlJc w:val="left"/>
      <w:pPr>
        <w:tabs>
          <w:tab w:val="num" w:pos="2880"/>
        </w:tabs>
        <w:ind w:left="2880" w:hanging="360"/>
      </w:pPr>
      <w:rPr>
        <w:rFonts w:ascii="Symbol" w:hAnsi="Symbol"/>
      </w:rPr>
    </w:lvl>
    <w:lvl w:ilvl="4" w:tplc="80D62AC6">
      <w:start w:val="1"/>
      <w:numFmt w:val="bullet"/>
      <w:lvlText w:val="o"/>
      <w:lvlJc w:val="left"/>
      <w:pPr>
        <w:tabs>
          <w:tab w:val="num" w:pos="3600"/>
        </w:tabs>
        <w:ind w:left="3600" w:hanging="360"/>
      </w:pPr>
      <w:rPr>
        <w:rFonts w:ascii="Courier New" w:hAnsi="Courier New"/>
      </w:rPr>
    </w:lvl>
    <w:lvl w:ilvl="5" w:tplc="4226310C">
      <w:start w:val="1"/>
      <w:numFmt w:val="bullet"/>
      <w:lvlText w:val=""/>
      <w:lvlJc w:val="left"/>
      <w:pPr>
        <w:tabs>
          <w:tab w:val="num" w:pos="4320"/>
        </w:tabs>
        <w:ind w:left="4320" w:hanging="360"/>
      </w:pPr>
      <w:rPr>
        <w:rFonts w:ascii="Wingdings" w:hAnsi="Wingdings"/>
      </w:rPr>
    </w:lvl>
    <w:lvl w:ilvl="6" w:tplc="FF10A548">
      <w:start w:val="1"/>
      <w:numFmt w:val="bullet"/>
      <w:lvlText w:val=""/>
      <w:lvlJc w:val="left"/>
      <w:pPr>
        <w:tabs>
          <w:tab w:val="num" w:pos="5040"/>
        </w:tabs>
        <w:ind w:left="5040" w:hanging="360"/>
      </w:pPr>
      <w:rPr>
        <w:rFonts w:ascii="Symbol" w:hAnsi="Symbol"/>
      </w:rPr>
    </w:lvl>
    <w:lvl w:ilvl="7" w:tplc="43628390">
      <w:start w:val="1"/>
      <w:numFmt w:val="bullet"/>
      <w:lvlText w:val="o"/>
      <w:lvlJc w:val="left"/>
      <w:pPr>
        <w:tabs>
          <w:tab w:val="num" w:pos="5760"/>
        </w:tabs>
        <w:ind w:left="5760" w:hanging="360"/>
      </w:pPr>
      <w:rPr>
        <w:rFonts w:ascii="Courier New" w:hAnsi="Courier New"/>
      </w:rPr>
    </w:lvl>
    <w:lvl w:ilvl="8" w:tplc="C97059BA">
      <w:start w:val="1"/>
      <w:numFmt w:val="bullet"/>
      <w:lvlText w:val=""/>
      <w:lvlJc w:val="left"/>
      <w:pPr>
        <w:tabs>
          <w:tab w:val="num" w:pos="6480"/>
        </w:tabs>
        <w:ind w:left="6480" w:hanging="360"/>
      </w:pPr>
      <w:rPr>
        <w:rFonts w:ascii="Wingdings" w:hAnsi="Wingdings"/>
      </w:rPr>
    </w:lvl>
  </w:abstractNum>
  <w:abstractNum w:abstractNumId="20" w15:restartNumberingAfterBreak="0">
    <w:nsid w:val="00000015"/>
    <w:multiLevelType w:val="hybridMultilevel"/>
    <w:tmpl w:val="00000015"/>
    <w:lvl w:ilvl="0" w:tplc="BCEEA094">
      <w:start w:val="1"/>
      <w:numFmt w:val="bullet"/>
      <w:lvlText w:val=""/>
      <w:lvlJc w:val="left"/>
      <w:pPr>
        <w:ind w:left="720" w:hanging="360"/>
      </w:pPr>
      <w:rPr>
        <w:rFonts w:ascii="Symbol" w:hAnsi="Symbol"/>
      </w:rPr>
    </w:lvl>
    <w:lvl w:ilvl="1" w:tplc="F774C4F2">
      <w:start w:val="1"/>
      <w:numFmt w:val="bullet"/>
      <w:lvlText w:val="o"/>
      <w:lvlJc w:val="left"/>
      <w:pPr>
        <w:tabs>
          <w:tab w:val="num" w:pos="1440"/>
        </w:tabs>
        <w:ind w:left="1440" w:hanging="360"/>
      </w:pPr>
      <w:rPr>
        <w:rFonts w:ascii="Courier New" w:hAnsi="Courier New"/>
      </w:rPr>
    </w:lvl>
    <w:lvl w:ilvl="2" w:tplc="00D0A400">
      <w:start w:val="1"/>
      <w:numFmt w:val="bullet"/>
      <w:lvlText w:val=""/>
      <w:lvlJc w:val="left"/>
      <w:pPr>
        <w:tabs>
          <w:tab w:val="num" w:pos="2160"/>
        </w:tabs>
        <w:ind w:left="2160" w:hanging="360"/>
      </w:pPr>
      <w:rPr>
        <w:rFonts w:ascii="Wingdings" w:hAnsi="Wingdings"/>
      </w:rPr>
    </w:lvl>
    <w:lvl w:ilvl="3" w:tplc="055848A2">
      <w:start w:val="1"/>
      <w:numFmt w:val="bullet"/>
      <w:lvlText w:val=""/>
      <w:lvlJc w:val="left"/>
      <w:pPr>
        <w:tabs>
          <w:tab w:val="num" w:pos="2880"/>
        </w:tabs>
        <w:ind w:left="2880" w:hanging="360"/>
      </w:pPr>
      <w:rPr>
        <w:rFonts w:ascii="Symbol" w:hAnsi="Symbol"/>
      </w:rPr>
    </w:lvl>
    <w:lvl w:ilvl="4" w:tplc="CF408682">
      <w:start w:val="1"/>
      <w:numFmt w:val="bullet"/>
      <w:lvlText w:val="o"/>
      <w:lvlJc w:val="left"/>
      <w:pPr>
        <w:tabs>
          <w:tab w:val="num" w:pos="3600"/>
        </w:tabs>
        <w:ind w:left="3600" w:hanging="360"/>
      </w:pPr>
      <w:rPr>
        <w:rFonts w:ascii="Courier New" w:hAnsi="Courier New"/>
      </w:rPr>
    </w:lvl>
    <w:lvl w:ilvl="5" w:tplc="CA6E5A06">
      <w:start w:val="1"/>
      <w:numFmt w:val="bullet"/>
      <w:lvlText w:val=""/>
      <w:lvlJc w:val="left"/>
      <w:pPr>
        <w:tabs>
          <w:tab w:val="num" w:pos="4320"/>
        </w:tabs>
        <w:ind w:left="4320" w:hanging="360"/>
      </w:pPr>
      <w:rPr>
        <w:rFonts w:ascii="Wingdings" w:hAnsi="Wingdings"/>
      </w:rPr>
    </w:lvl>
    <w:lvl w:ilvl="6" w:tplc="F4308FA4">
      <w:start w:val="1"/>
      <w:numFmt w:val="bullet"/>
      <w:lvlText w:val=""/>
      <w:lvlJc w:val="left"/>
      <w:pPr>
        <w:tabs>
          <w:tab w:val="num" w:pos="5040"/>
        </w:tabs>
        <w:ind w:left="5040" w:hanging="360"/>
      </w:pPr>
      <w:rPr>
        <w:rFonts w:ascii="Symbol" w:hAnsi="Symbol"/>
      </w:rPr>
    </w:lvl>
    <w:lvl w:ilvl="7" w:tplc="08641EAA">
      <w:start w:val="1"/>
      <w:numFmt w:val="bullet"/>
      <w:lvlText w:val="o"/>
      <w:lvlJc w:val="left"/>
      <w:pPr>
        <w:tabs>
          <w:tab w:val="num" w:pos="5760"/>
        </w:tabs>
        <w:ind w:left="5760" w:hanging="360"/>
      </w:pPr>
      <w:rPr>
        <w:rFonts w:ascii="Courier New" w:hAnsi="Courier New"/>
      </w:rPr>
    </w:lvl>
    <w:lvl w:ilvl="8" w:tplc="B44EC260">
      <w:start w:val="1"/>
      <w:numFmt w:val="bullet"/>
      <w:lvlText w:val=""/>
      <w:lvlJc w:val="left"/>
      <w:pPr>
        <w:tabs>
          <w:tab w:val="num" w:pos="6480"/>
        </w:tabs>
        <w:ind w:left="6480" w:hanging="360"/>
      </w:pPr>
      <w:rPr>
        <w:rFonts w:ascii="Wingdings" w:hAnsi="Wingdings"/>
      </w:rPr>
    </w:lvl>
  </w:abstractNum>
  <w:abstractNum w:abstractNumId="21" w15:restartNumberingAfterBreak="0">
    <w:nsid w:val="00000016"/>
    <w:multiLevelType w:val="hybridMultilevel"/>
    <w:tmpl w:val="00000016"/>
    <w:lvl w:ilvl="0" w:tplc="D8968BF4">
      <w:start w:val="1"/>
      <w:numFmt w:val="bullet"/>
      <w:lvlText w:val=""/>
      <w:lvlJc w:val="left"/>
      <w:pPr>
        <w:ind w:left="720" w:hanging="360"/>
      </w:pPr>
      <w:rPr>
        <w:rFonts w:ascii="Symbol" w:hAnsi="Symbol"/>
      </w:rPr>
    </w:lvl>
    <w:lvl w:ilvl="1" w:tplc="7606690C">
      <w:start w:val="1"/>
      <w:numFmt w:val="bullet"/>
      <w:lvlText w:val="o"/>
      <w:lvlJc w:val="left"/>
      <w:pPr>
        <w:tabs>
          <w:tab w:val="num" w:pos="1440"/>
        </w:tabs>
        <w:ind w:left="1440" w:hanging="360"/>
      </w:pPr>
      <w:rPr>
        <w:rFonts w:ascii="Courier New" w:hAnsi="Courier New"/>
      </w:rPr>
    </w:lvl>
    <w:lvl w:ilvl="2" w:tplc="4B849E1C">
      <w:start w:val="1"/>
      <w:numFmt w:val="bullet"/>
      <w:lvlText w:val=""/>
      <w:lvlJc w:val="left"/>
      <w:pPr>
        <w:tabs>
          <w:tab w:val="num" w:pos="2160"/>
        </w:tabs>
        <w:ind w:left="2160" w:hanging="360"/>
      </w:pPr>
      <w:rPr>
        <w:rFonts w:ascii="Wingdings" w:hAnsi="Wingdings"/>
      </w:rPr>
    </w:lvl>
    <w:lvl w:ilvl="3" w:tplc="04D4A668">
      <w:start w:val="1"/>
      <w:numFmt w:val="bullet"/>
      <w:lvlText w:val=""/>
      <w:lvlJc w:val="left"/>
      <w:pPr>
        <w:tabs>
          <w:tab w:val="num" w:pos="2880"/>
        </w:tabs>
        <w:ind w:left="2880" w:hanging="360"/>
      </w:pPr>
      <w:rPr>
        <w:rFonts w:ascii="Symbol" w:hAnsi="Symbol"/>
      </w:rPr>
    </w:lvl>
    <w:lvl w:ilvl="4" w:tplc="794CC624">
      <w:start w:val="1"/>
      <w:numFmt w:val="bullet"/>
      <w:lvlText w:val="o"/>
      <w:lvlJc w:val="left"/>
      <w:pPr>
        <w:tabs>
          <w:tab w:val="num" w:pos="3600"/>
        </w:tabs>
        <w:ind w:left="3600" w:hanging="360"/>
      </w:pPr>
      <w:rPr>
        <w:rFonts w:ascii="Courier New" w:hAnsi="Courier New"/>
      </w:rPr>
    </w:lvl>
    <w:lvl w:ilvl="5" w:tplc="DF7AE024">
      <w:start w:val="1"/>
      <w:numFmt w:val="bullet"/>
      <w:lvlText w:val=""/>
      <w:lvlJc w:val="left"/>
      <w:pPr>
        <w:tabs>
          <w:tab w:val="num" w:pos="4320"/>
        </w:tabs>
        <w:ind w:left="4320" w:hanging="360"/>
      </w:pPr>
      <w:rPr>
        <w:rFonts w:ascii="Wingdings" w:hAnsi="Wingdings"/>
      </w:rPr>
    </w:lvl>
    <w:lvl w:ilvl="6" w:tplc="5C0EF228">
      <w:start w:val="1"/>
      <w:numFmt w:val="bullet"/>
      <w:lvlText w:val=""/>
      <w:lvlJc w:val="left"/>
      <w:pPr>
        <w:tabs>
          <w:tab w:val="num" w:pos="5040"/>
        </w:tabs>
        <w:ind w:left="5040" w:hanging="360"/>
      </w:pPr>
      <w:rPr>
        <w:rFonts w:ascii="Symbol" w:hAnsi="Symbol"/>
      </w:rPr>
    </w:lvl>
    <w:lvl w:ilvl="7" w:tplc="A78AC366">
      <w:start w:val="1"/>
      <w:numFmt w:val="bullet"/>
      <w:lvlText w:val="o"/>
      <w:lvlJc w:val="left"/>
      <w:pPr>
        <w:tabs>
          <w:tab w:val="num" w:pos="5760"/>
        </w:tabs>
        <w:ind w:left="5760" w:hanging="360"/>
      </w:pPr>
      <w:rPr>
        <w:rFonts w:ascii="Courier New" w:hAnsi="Courier New"/>
      </w:rPr>
    </w:lvl>
    <w:lvl w:ilvl="8" w:tplc="A0C08C2A">
      <w:start w:val="1"/>
      <w:numFmt w:val="bullet"/>
      <w:lvlText w:val=""/>
      <w:lvlJc w:val="left"/>
      <w:pPr>
        <w:tabs>
          <w:tab w:val="num" w:pos="6480"/>
        </w:tabs>
        <w:ind w:left="6480" w:hanging="360"/>
      </w:pPr>
      <w:rPr>
        <w:rFonts w:ascii="Wingdings" w:hAnsi="Wingdings"/>
      </w:rPr>
    </w:lvl>
  </w:abstractNum>
  <w:abstractNum w:abstractNumId="22" w15:restartNumberingAfterBreak="0">
    <w:nsid w:val="00000017"/>
    <w:multiLevelType w:val="hybridMultilevel"/>
    <w:tmpl w:val="00000017"/>
    <w:lvl w:ilvl="0" w:tplc="097C4E04">
      <w:start w:val="1"/>
      <w:numFmt w:val="bullet"/>
      <w:lvlText w:val=""/>
      <w:lvlJc w:val="left"/>
      <w:pPr>
        <w:ind w:left="720" w:hanging="360"/>
      </w:pPr>
      <w:rPr>
        <w:rFonts w:ascii="Symbol" w:hAnsi="Symbol"/>
      </w:rPr>
    </w:lvl>
    <w:lvl w:ilvl="1" w:tplc="83189D90">
      <w:start w:val="1"/>
      <w:numFmt w:val="bullet"/>
      <w:lvlText w:val="o"/>
      <w:lvlJc w:val="left"/>
      <w:pPr>
        <w:tabs>
          <w:tab w:val="num" w:pos="1440"/>
        </w:tabs>
        <w:ind w:left="1440" w:hanging="360"/>
      </w:pPr>
      <w:rPr>
        <w:rFonts w:ascii="Courier New" w:hAnsi="Courier New"/>
      </w:rPr>
    </w:lvl>
    <w:lvl w:ilvl="2" w:tplc="47C8517A">
      <w:start w:val="1"/>
      <w:numFmt w:val="bullet"/>
      <w:lvlText w:val=""/>
      <w:lvlJc w:val="left"/>
      <w:pPr>
        <w:tabs>
          <w:tab w:val="num" w:pos="2160"/>
        </w:tabs>
        <w:ind w:left="2160" w:hanging="360"/>
      </w:pPr>
      <w:rPr>
        <w:rFonts w:ascii="Wingdings" w:hAnsi="Wingdings"/>
      </w:rPr>
    </w:lvl>
    <w:lvl w:ilvl="3" w:tplc="46A81AC8">
      <w:start w:val="1"/>
      <w:numFmt w:val="bullet"/>
      <w:lvlText w:val=""/>
      <w:lvlJc w:val="left"/>
      <w:pPr>
        <w:tabs>
          <w:tab w:val="num" w:pos="2880"/>
        </w:tabs>
        <w:ind w:left="2880" w:hanging="360"/>
      </w:pPr>
      <w:rPr>
        <w:rFonts w:ascii="Symbol" w:hAnsi="Symbol"/>
      </w:rPr>
    </w:lvl>
    <w:lvl w:ilvl="4" w:tplc="DCCE4838">
      <w:start w:val="1"/>
      <w:numFmt w:val="bullet"/>
      <w:lvlText w:val="o"/>
      <w:lvlJc w:val="left"/>
      <w:pPr>
        <w:tabs>
          <w:tab w:val="num" w:pos="3600"/>
        </w:tabs>
        <w:ind w:left="3600" w:hanging="360"/>
      </w:pPr>
      <w:rPr>
        <w:rFonts w:ascii="Courier New" w:hAnsi="Courier New"/>
      </w:rPr>
    </w:lvl>
    <w:lvl w:ilvl="5" w:tplc="FCB0A42C">
      <w:start w:val="1"/>
      <w:numFmt w:val="bullet"/>
      <w:lvlText w:val=""/>
      <w:lvlJc w:val="left"/>
      <w:pPr>
        <w:tabs>
          <w:tab w:val="num" w:pos="4320"/>
        </w:tabs>
        <w:ind w:left="4320" w:hanging="360"/>
      </w:pPr>
      <w:rPr>
        <w:rFonts w:ascii="Wingdings" w:hAnsi="Wingdings"/>
      </w:rPr>
    </w:lvl>
    <w:lvl w:ilvl="6" w:tplc="A6629748">
      <w:start w:val="1"/>
      <w:numFmt w:val="bullet"/>
      <w:lvlText w:val=""/>
      <w:lvlJc w:val="left"/>
      <w:pPr>
        <w:tabs>
          <w:tab w:val="num" w:pos="5040"/>
        </w:tabs>
        <w:ind w:left="5040" w:hanging="360"/>
      </w:pPr>
      <w:rPr>
        <w:rFonts w:ascii="Symbol" w:hAnsi="Symbol"/>
      </w:rPr>
    </w:lvl>
    <w:lvl w:ilvl="7" w:tplc="12A0DD34">
      <w:start w:val="1"/>
      <w:numFmt w:val="bullet"/>
      <w:lvlText w:val="o"/>
      <w:lvlJc w:val="left"/>
      <w:pPr>
        <w:tabs>
          <w:tab w:val="num" w:pos="5760"/>
        </w:tabs>
        <w:ind w:left="5760" w:hanging="360"/>
      </w:pPr>
      <w:rPr>
        <w:rFonts w:ascii="Courier New" w:hAnsi="Courier New"/>
      </w:rPr>
    </w:lvl>
    <w:lvl w:ilvl="8" w:tplc="B902149C">
      <w:start w:val="1"/>
      <w:numFmt w:val="bullet"/>
      <w:lvlText w:val=""/>
      <w:lvlJc w:val="left"/>
      <w:pPr>
        <w:tabs>
          <w:tab w:val="num" w:pos="6480"/>
        </w:tabs>
        <w:ind w:left="6480" w:hanging="360"/>
      </w:pPr>
      <w:rPr>
        <w:rFonts w:ascii="Wingdings" w:hAnsi="Wingdings"/>
      </w:rPr>
    </w:lvl>
  </w:abstractNum>
  <w:abstractNum w:abstractNumId="23" w15:restartNumberingAfterBreak="0">
    <w:nsid w:val="00000018"/>
    <w:multiLevelType w:val="hybridMultilevel"/>
    <w:tmpl w:val="00000018"/>
    <w:lvl w:ilvl="0" w:tplc="6B503B36">
      <w:start w:val="1"/>
      <w:numFmt w:val="bullet"/>
      <w:lvlText w:val=""/>
      <w:lvlJc w:val="left"/>
      <w:pPr>
        <w:ind w:left="720" w:hanging="360"/>
      </w:pPr>
      <w:rPr>
        <w:rFonts w:ascii="Symbol" w:hAnsi="Symbol"/>
      </w:rPr>
    </w:lvl>
    <w:lvl w:ilvl="1" w:tplc="F880D3F2">
      <w:start w:val="1"/>
      <w:numFmt w:val="bullet"/>
      <w:lvlText w:val="o"/>
      <w:lvlJc w:val="left"/>
      <w:pPr>
        <w:tabs>
          <w:tab w:val="num" w:pos="1440"/>
        </w:tabs>
        <w:ind w:left="1440" w:hanging="360"/>
      </w:pPr>
      <w:rPr>
        <w:rFonts w:ascii="Courier New" w:hAnsi="Courier New"/>
      </w:rPr>
    </w:lvl>
    <w:lvl w:ilvl="2" w:tplc="7D98AB94">
      <w:start w:val="1"/>
      <w:numFmt w:val="bullet"/>
      <w:lvlText w:val=""/>
      <w:lvlJc w:val="left"/>
      <w:pPr>
        <w:tabs>
          <w:tab w:val="num" w:pos="2160"/>
        </w:tabs>
        <w:ind w:left="2160" w:hanging="360"/>
      </w:pPr>
      <w:rPr>
        <w:rFonts w:ascii="Wingdings" w:hAnsi="Wingdings"/>
      </w:rPr>
    </w:lvl>
    <w:lvl w:ilvl="3" w:tplc="F6BACE6C">
      <w:start w:val="1"/>
      <w:numFmt w:val="bullet"/>
      <w:lvlText w:val=""/>
      <w:lvlJc w:val="left"/>
      <w:pPr>
        <w:tabs>
          <w:tab w:val="num" w:pos="2880"/>
        </w:tabs>
        <w:ind w:left="2880" w:hanging="360"/>
      </w:pPr>
      <w:rPr>
        <w:rFonts w:ascii="Symbol" w:hAnsi="Symbol"/>
      </w:rPr>
    </w:lvl>
    <w:lvl w:ilvl="4" w:tplc="9FE47592">
      <w:start w:val="1"/>
      <w:numFmt w:val="bullet"/>
      <w:lvlText w:val="o"/>
      <w:lvlJc w:val="left"/>
      <w:pPr>
        <w:tabs>
          <w:tab w:val="num" w:pos="3600"/>
        </w:tabs>
        <w:ind w:left="3600" w:hanging="360"/>
      </w:pPr>
      <w:rPr>
        <w:rFonts w:ascii="Courier New" w:hAnsi="Courier New"/>
      </w:rPr>
    </w:lvl>
    <w:lvl w:ilvl="5" w:tplc="BDC4C3D0">
      <w:start w:val="1"/>
      <w:numFmt w:val="bullet"/>
      <w:lvlText w:val=""/>
      <w:lvlJc w:val="left"/>
      <w:pPr>
        <w:tabs>
          <w:tab w:val="num" w:pos="4320"/>
        </w:tabs>
        <w:ind w:left="4320" w:hanging="360"/>
      </w:pPr>
      <w:rPr>
        <w:rFonts w:ascii="Wingdings" w:hAnsi="Wingdings"/>
      </w:rPr>
    </w:lvl>
    <w:lvl w:ilvl="6" w:tplc="82C65862">
      <w:start w:val="1"/>
      <w:numFmt w:val="bullet"/>
      <w:lvlText w:val=""/>
      <w:lvlJc w:val="left"/>
      <w:pPr>
        <w:tabs>
          <w:tab w:val="num" w:pos="5040"/>
        </w:tabs>
        <w:ind w:left="5040" w:hanging="360"/>
      </w:pPr>
      <w:rPr>
        <w:rFonts w:ascii="Symbol" w:hAnsi="Symbol"/>
      </w:rPr>
    </w:lvl>
    <w:lvl w:ilvl="7" w:tplc="27A0959C">
      <w:start w:val="1"/>
      <w:numFmt w:val="bullet"/>
      <w:lvlText w:val="o"/>
      <w:lvlJc w:val="left"/>
      <w:pPr>
        <w:tabs>
          <w:tab w:val="num" w:pos="5760"/>
        </w:tabs>
        <w:ind w:left="5760" w:hanging="360"/>
      </w:pPr>
      <w:rPr>
        <w:rFonts w:ascii="Courier New" w:hAnsi="Courier New"/>
      </w:rPr>
    </w:lvl>
    <w:lvl w:ilvl="8" w:tplc="12708F54">
      <w:start w:val="1"/>
      <w:numFmt w:val="bullet"/>
      <w:lvlText w:val=""/>
      <w:lvlJc w:val="left"/>
      <w:pPr>
        <w:tabs>
          <w:tab w:val="num" w:pos="6480"/>
        </w:tabs>
        <w:ind w:left="6480" w:hanging="360"/>
      </w:pPr>
      <w:rPr>
        <w:rFonts w:ascii="Wingdings" w:hAnsi="Wingdings"/>
      </w:rPr>
    </w:lvl>
  </w:abstractNum>
  <w:abstractNum w:abstractNumId="24" w15:restartNumberingAfterBreak="0">
    <w:nsid w:val="00000019"/>
    <w:multiLevelType w:val="hybridMultilevel"/>
    <w:tmpl w:val="00000019"/>
    <w:lvl w:ilvl="0" w:tplc="4594C292">
      <w:start w:val="1"/>
      <w:numFmt w:val="bullet"/>
      <w:lvlText w:val=""/>
      <w:lvlJc w:val="left"/>
      <w:pPr>
        <w:ind w:left="720" w:hanging="360"/>
      </w:pPr>
      <w:rPr>
        <w:rFonts w:ascii="Symbol" w:hAnsi="Symbol"/>
      </w:rPr>
    </w:lvl>
    <w:lvl w:ilvl="1" w:tplc="F8AC6D88">
      <w:start w:val="1"/>
      <w:numFmt w:val="bullet"/>
      <w:lvlText w:val="o"/>
      <w:lvlJc w:val="left"/>
      <w:pPr>
        <w:tabs>
          <w:tab w:val="num" w:pos="1440"/>
        </w:tabs>
        <w:ind w:left="1440" w:hanging="360"/>
      </w:pPr>
      <w:rPr>
        <w:rFonts w:ascii="Courier New" w:hAnsi="Courier New"/>
      </w:rPr>
    </w:lvl>
    <w:lvl w:ilvl="2" w:tplc="54B883EA">
      <w:start w:val="1"/>
      <w:numFmt w:val="bullet"/>
      <w:lvlText w:val=""/>
      <w:lvlJc w:val="left"/>
      <w:pPr>
        <w:tabs>
          <w:tab w:val="num" w:pos="2160"/>
        </w:tabs>
        <w:ind w:left="2160" w:hanging="360"/>
      </w:pPr>
      <w:rPr>
        <w:rFonts w:ascii="Wingdings" w:hAnsi="Wingdings"/>
      </w:rPr>
    </w:lvl>
    <w:lvl w:ilvl="3" w:tplc="223A95BE">
      <w:start w:val="1"/>
      <w:numFmt w:val="bullet"/>
      <w:lvlText w:val=""/>
      <w:lvlJc w:val="left"/>
      <w:pPr>
        <w:tabs>
          <w:tab w:val="num" w:pos="2880"/>
        </w:tabs>
        <w:ind w:left="2880" w:hanging="360"/>
      </w:pPr>
      <w:rPr>
        <w:rFonts w:ascii="Symbol" w:hAnsi="Symbol"/>
      </w:rPr>
    </w:lvl>
    <w:lvl w:ilvl="4" w:tplc="1D64FCAA">
      <w:start w:val="1"/>
      <w:numFmt w:val="bullet"/>
      <w:lvlText w:val="o"/>
      <w:lvlJc w:val="left"/>
      <w:pPr>
        <w:tabs>
          <w:tab w:val="num" w:pos="3600"/>
        </w:tabs>
        <w:ind w:left="3600" w:hanging="360"/>
      </w:pPr>
      <w:rPr>
        <w:rFonts w:ascii="Courier New" w:hAnsi="Courier New"/>
      </w:rPr>
    </w:lvl>
    <w:lvl w:ilvl="5" w:tplc="8C88DC00">
      <w:start w:val="1"/>
      <w:numFmt w:val="bullet"/>
      <w:lvlText w:val=""/>
      <w:lvlJc w:val="left"/>
      <w:pPr>
        <w:tabs>
          <w:tab w:val="num" w:pos="4320"/>
        </w:tabs>
        <w:ind w:left="4320" w:hanging="360"/>
      </w:pPr>
      <w:rPr>
        <w:rFonts w:ascii="Wingdings" w:hAnsi="Wingdings"/>
      </w:rPr>
    </w:lvl>
    <w:lvl w:ilvl="6" w:tplc="8C5657F8">
      <w:start w:val="1"/>
      <w:numFmt w:val="bullet"/>
      <w:lvlText w:val=""/>
      <w:lvlJc w:val="left"/>
      <w:pPr>
        <w:tabs>
          <w:tab w:val="num" w:pos="5040"/>
        </w:tabs>
        <w:ind w:left="5040" w:hanging="360"/>
      </w:pPr>
      <w:rPr>
        <w:rFonts w:ascii="Symbol" w:hAnsi="Symbol"/>
      </w:rPr>
    </w:lvl>
    <w:lvl w:ilvl="7" w:tplc="56183B18">
      <w:start w:val="1"/>
      <w:numFmt w:val="bullet"/>
      <w:lvlText w:val="o"/>
      <w:lvlJc w:val="left"/>
      <w:pPr>
        <w:tabs>
          <w:tab w:val="num" w:pos="5760"/>
        </w:tabs>
        <w:ind w:left="5760" w:hanging="360"/>
      </w:pPr>
      <w:rPr>
        <w:rFonts w:ascii="Courier New" w:hAnsi="Courier New"/>
      </w:rPr>
    </w:lvl>
    <w:lvl w:ilvl="8" w:tplc="50566C8C">
      <w:start w:val="1"/>
      <w:numFmt w:val="bullet"/>
      <w:lvlText w:val=""/>
      <w:lvlJc w:val="left"/>
      <w:pPr>
        <w:tabs>
          <w:tab w:val="num" w:pos="6480"/>
        </w:tabs>
        <w:ind w:left="6480" w:hanging="360"/>
      </w:pPr>
      <w:rPr>
        <w:rFonts w:ascii="Wingdings" w:hAnsi="Wingdings"/>
      </w:rPr>
    </w:lvl>
  </w:abstractNum>
  <w:abstractNum w:abstractNumId="25" w15:restartNumberingAfterBreak="0">
    <w:nsid w:val="0000001A"/>
    <w:multiLevelType w:val="hybridMultilevel"/>
    <w:tmpl w:val="0000001A"/>
    <w:lvl w:ilvl="0" w:tplc="6F9C5306">
      <w:start w:val="1"/>
      <w:numFmt w:val="bullet"/>
      <w:lvlText w:val=""/>
      <w:lvlJc w:val="left"/>
      <w:pPr>
        <w:ind w:left="720" w:hanging="360"/>
      </w:pPr>
      <w:rPr>
        <w:rFonts w:ascii="Symbol" w:hAnsi="Symbol"/>
      </w:rPr>
    </w:lvl>
    <w:lvl w:ilvl="1" w:tplc="A29852D0">
      <w:start w:val="1"/>
      <w:numFmt w:val="bullet"/>
      <w:lvlText w:val="o"/>
      <w:lvlJc w:val="left"/>
      <w:pPr>
        <w:tabs>
          <w:tab w:val="num" w:pos="1440"/>
        </w:tabs>
        <w:ind w:left="1440" w:hanging="360"/>
      </w:pPr>
      <w:rPr>
        <w:rFonts w:ascii="Courier New" w:hAnsi="Courier New"/>
      </w:rPr>
    </w:lvl>
    <w:lvl w:ilvl="2" w:tplc="7D828A9E">
      <w:start w:val="1"/>
      <w:numFmt w:val="bullet"/>
      <w:lvlText w:val=""/>
      <w:lvlJc w:val="left"/>
      <w:pPr>
        <w:tabs>
          <w:tab w:val="num" w:pos="2160"/>
        </w:tabs>
        <w:ind w:left="2160" w:hanging="360"/>
      </w:pPr>
      <w:rPr>
        <w:rFonts w:ascii="Wingdings" w:hAnsi="Wingdings"/>
      </w:rPr>
    </w:lvl>
    <w:lvl w:ilvl="3" w:tplc="3A0A10A2">
      <w:start w:val="1"/>
      <w:numFmt w:val="bullet"/>
      <w:lvlText w:val=""/>
      <w:lvlJc w:val="left"/>
      <w:pPr>
        <w:tabs>
          <w:tab w:val="num" w:pos="2880"/>
        </w:tabs>
        <w:ind w:left="2880" w:hanging="360"/>
      </w:pPr>
      <w:rPr>
        <w:rFonts w:ascii="Symbol" w:hAnsi="Symbol"/>
      </w:rPr>
    </w:lvl>
    <w:lvl w:ilvl="4" w:tplc="7590B9A6">
      <w:start w:val="1"/>
      <w:numFmt w:val="bullet"/>
      <w:lvlText w:val="o"/>
      <w:lvlJc w:val="left"/>
      <w:pPr>
        <w:tabs>
          <w:tab w:val="num" w:pos="3600"/>
        </w:tabs>
        <w:ind w:left="3600" w:hanging="360"/>
      </w:pPr>
      <w:rPr>
        <w:rFonts w:ascii="Courier New" w:hAnsi="Courier New"/>
      </w:rPr>
    </w:lvl>
    <w:lvl w:ilvl="5" w:tplc="9AC276B6">
      <w:start w:val="1"/>
      <w:numFmt w:val="bullet"/>
      <w:lvlText w:val=""/>
      <w:lvlJc w:val="left"/>
      <w:pPr>
        <w:tabs>
          <w:tab w:val="num" w:pos="4320"/>
        </w:tabs>
        <w:ind w:left="4320" w:hanging="360"/>
      </w:pPr>
      <w:rPr>
        <w:rFonts w:ascii="Wingdings" w:hAnsi="Wingdings"/>
      </w:rPr>
    </w:lvl>
    <w:lvl w:ilvl="6" w:tplc="8FF89998">
      <w:start w:val="1"/>
      <w:numFmt w:val="bullet"/>
      <w:lvlText w:val=""/>
      <w:lvlJc w:val="left"/>
      <w:pPr>
        <w:tabs>
          <w:tab w:val="num" w:pos="5040"/>
        </w:tabs>
        <w:ind w:left="5040" w:hanging="360"/>
      </w:pPr>
      <w:rPr>
        <w:rFonts w:ascii="Symbol" w:hAnsi="Symbol"/>
      </w:rPr>
    </w:lvl>
    <w:lvl w:ilvl="7" w:tplc="F6887536">
      <w:start w:val="1"/>
      <w:numFmt w:val="bullet"/>
      <w:lvlText w:val="o"/>
      <w:lvlJc w:val="left"/>
      <w:pPr>
        <w:tabs>
          <w:tab w:val="num" w:pos="5760"/>
        </w:tabs>
        <w:ind w:left="5760" w:hanging="360"/>
      </w:pPr>
      <w:rPr>
        <w:rFonts w:ascii="Courier New" w:hAnsi="Courier New"/>
      </w:rPr>
    </w:lvl>
    <w:lvl w:ilvl="8" w:tplc="3064B92C">
      <w:start w:val="1"/>
      <w:numFmt w:val="bullet"/>
      <w:lvlText w:val=""/>
      <w:lvlJc w:val="left"/>
      <w:pPr>
        <w:tabs>
          <w:tab w:val="num" w:pos="6480"/>
        </w:tabs>
        <w:ind w:left="6480" w:hanging="360"/>
      </w:pPr>
      <w:rPr>
        <w:rFonts w:ascii="Wingdings" w:hAnsi="Wingdings"/>
      </w:rPr>
    </w:lvl>
  </w:abstractNum>
  <w:abstractNum w:abstractNumId="26" w15:restartNumberingAfterBreak="0">
    <w:nsid w:val="0000001B"/>
    <w:multiLevelType w:val="hybridMultilevel"/>
    <w:tmpl w:val="0000001B"/>
    <w:lvl w:ilvl="0" w:tplc="ADAE9720">
      <w:start w:val="1"/>
      <w:numFmt w:val="bullet"/>
      <w:lvlText w:val=""/>
      <w:lvlJc w:val="left"/>
      <w:pPr>
        <w:ind w:left="720" w:hanging="360"/>
      </w:pPr>
      <w:rPr>
        <w:rFonts w:ascii="Symbol" w:hAnsi="Symbol"/>
      </w:rPr>
    </w:lvl>
    <w:lvl w:ilvl="1" w:tplc="1804A9DA">
      <w:start w:val="1"/>
      <w:numFmt w:val="bullet"/>
      <w:lvlText w:val="o"/>
      <w:lvlJc w:val="left"/>
      <w:pPr>
        <w:tabs>
          <w:tab w:val="num" w:pos="1440"/>
        </w:tabs>
        <w:ind w:left="1440" w:hanging="360"/>
      </w:pPr>
      <w:rPr>
        <w:rFonts w:ascii="Courier New" w:hAnsi="Courier New"/>
      </w:rPr>
    </w:lvl>
    <w:lvl w:ilvl="2" w:tplc="9D94E23A">
      <w:start w:val="1"/>
      <w:numFmt w:val="bullet"/>
      <w:lvlText w:val=""/>
      <w:lvlJc w:val="left"/>
      <w:pPr>
        <w:tabs>
          <w:tab w:val="num" w:pos="2160"/>
        </w:tabs>
        <w:ind w:left="2160" w:hanging="360"/>
      </w:pPr>
      <w:rPr>
        <w:rFonts w:ascii="Wingdings" w:hAnsi="Wingdings"/>
      </w:rPr>
    </w:lvl>
    <w:lvl w:ilvl="3" w:tplc="899246FE">
      <w:start w:val="1"/>
      <w:numFmt w:val="bullet"/>
      <w:lvlText w:val=""/>
      <w:lvlJc w:val="left"/>
      <w:pPr>
        <w:tabs>
          <w:tab w:val="num" w:pos="2880"/>
        </w:tabs>
        <w:ind w:left="2880" w:hanging="360"/>
      </w:pPr>
      <w:rPr>
        <w:rFonts w:ascii="Symbol" w:hAnsi="Symbol"/>
      </w:rPr>
    </w:lvl>
    <w:lvl w:ilvl="4" w:tplc="D58259A2">
      <w:start w:val="1"/>
      <w:numFmt w:val="bullet"/>
      <w:lvlText w:val="o"/>
      <w:lvlJc w:val="left"/>
      <w:pPr>
        <w:tabs>
          <w:tab w:val="num" w:pos="3600"/>
        </w:tabs>
        <w:ind w:left="3600" w:hanging="360"/>
      </w:pPr>
      <w:rPr>
        <w:rFonts w:ascii="Courier New" w:hAnsi="Courier New"/>
      </w:rPr>
    </w:lvl>
    <w:lvl w:ilvl="5" w:tplc="2D102716">
      <w:start w:val="1"/>
      <w:numFmt w:val="bullet"/>
      <w:lvlText w:val=""/>
      <w:lvlJc w:val="left"/>
      <w:pPr>
        <w:tabs>
          <w:tab w:val="num" w:pos="4320"/>
        </w:tabs>
        <w:ind w:left="4320" w:hanging="360"/>
      </w:pPr>
      <w:rPr>
        <w:rFonts w:ascii="Wingdings" w:hAnsi="Wingdings"/>
      </w:rPr>
    </w:lvl>
    <w:lvl w:ilvl="6" w:tplc="EA98901C">
      <w:start w:val="1"/>
      <w:numFmt w:val="bullet"/>
      <w:lvlText w:val=""/>
      <w:lvlJc w:val="left"/>
      <w:pPr>
        <w:tabs>
          <w:tab w:val="num" w:pos="5040"/>
        </w:tabs>
        <w:ind w:left="5040" w:hanging="360"/>
      </w:pPr>
      <w:rPr>
        <w:rFonts w:ascii="Symbol" w:hAnsi="Symbol"/>
      </w:rPr>
    </w:lvl>
    <w:lvl w:ilvl="7" w:tplc="00D0A3A4">
      <w:start w:val="1"/>
      <w:numFmt w:val="bullet"/>
      <w:lvlText w:val="o"/>
      <w:lvlJc w:val="left"/>
      <w:pPr>
        <w:tabs>
          <w:tab w:val="num" w:pos="5760"/>
        </w:tabs>
        <w:ind w:left="5760" w:hanging="360"/>
      </w:pPr>
      <w:rPr>
        <w:rFonts w:ascii="Courier New" w:hAnsi="Courier New"/>
      </w:rPr>
    </w:lvl>
    <w:lvl w:ilvl="8" w:tplc="74AEAE5A">
      <w:start w:val="1"/>
      <w:numFmt w:val="bullet"/>
      <w:lvlText w:val=""/>
      <w:lvlJc w:val="left"/>
      <w:pPr>
        <w:tabs>
          <w:tab w:val="num" w:pos="6480"/>
        </w:tabs>
        <w:ind w:left="6480" w:hanging="360"/>
      </w:pPr>
      <w:rPr>
        <w:rFonts w:ascii="Wingdings" w:hAnsi="Wingdings"/>
      </w:rPr>
    </w:lvl>
  </w:abstractNum>
  <w:abstractNum w:abstractNumId="27" w15:restartNumberingAfterBreak="0">
    <w:nsid w:val="0000001C"/>
    <w:multiLevelType w:val="hybridMultilevel"/>
    <w:tmpl w:val="0000001C"/>
    <w:lvl w:ilvl="0" w:tplc="09BCE15A">
      <w:start w:val="1"/>
      <w:numFmt w:val="bullet"/>
      <w:lvlText w:val=""/>
      <w:lvlJc w:val="left"/>
      <w:pPr>
        <w:ind w:left="720" w:hanging="360"/>
      </w:pPr>
      <w:rPr>
        <w:rFonts w:ascii="Symbol" w:hAnsi="Symbol"/>
      </w:rPr>
    </w:lvl>
    <w:lvl w:ilvl="1" w:tplc="E03CFF50">
      <w:start w:val="1"/>
      <w:numFmt w:val="bullet"/>
      <w:lvlText w:val="o"/>
      <w:lvlJc w:val="left"/>
      <w:pPr>
        <w:tabs>
          <w:tab w:val="num" w:pos="1440"/>
        </w:tabs>
        <w:ind w:left="1440" w:hanging="360"/>
      </w:pPr>
      <w:rPr>
        <w:rFonts w:ascii="Courier New" w:hAnsi="Courier New"/>
      </w:rPr>
    </w:lvl>
    <w:lvl w:ilvl="2" w:tplc="267A7A34">
      <w:start w:val="1"/>
      <w:numFmt w:val="bullet"/>
      <w:lvlText w:val=""/>
      <w:lvlJc w:val="left"/>
      <w:pPr>
        <w:tabs>
          <w:tab w:val="num" w:pos="2160"/>
        </w:tabs>
        <w:ind w:left="2160" w:hanging="360"/>
      </w:pPr>
      <w:rPr>
        <w:rFonts w:ascii="Wingdings" w:hAnsi="Wingdings"/>
      </w:rPr>
    </w:lvl>
    <w:lvl w:ilvl="3" w:tplc="BAA8643C">
      <w:start w:val="1"/>
      <w:numFmt w:val="bullet"/>
      <w:lvlText w:val=""/>
      <w:lvlJc w:val="left"/>
      <w:pPr>
        <w:tabs>
          <w:tab w:val="num" w:pos="2880"/>
        </w:tabs>
        <w:ind w:left="2880" w:hanging="360"/>
      </w:pPr>
      <w:rPr>
        <w:rFonts w:ascii="Symbol" w:hAnsi="Symbol"/>
      </w:rPr>
    </w:lvl>
    <w:lvl w:ilvl="4" w:tplc="D51E9BF8">
      <w:start w:val="1"/>
      <w:numFmt w:val="bullet"/>
      <w:lvlText w:val="o"/>
      <w:lvlJc w:val="left"/>
      <w:pPr>
        <w:tabs>
          <w:tab w:val="num" w:pos="3600"/>
        </w:tabs>
        <w:ind w:left="3600" w:hanging="360"/>
      </w:pPr>
      <w:rPr>
        <w:rFonts w:ascii="Courier New" w:hAnsi="Courier New"/>
      </w:rPr>
    </w:lvl>
    <w:lvl w:ilvl="5" w:tplc="E7B0CBC8">
      <w:start w:val="1"/>
      <w:numFmt w:val="bullet"/>
      <w:lvlText w:val=""/>
      <w:lvlJc w:val="left"/>
      <w:pPr>
        <w:tabs>
          <w:tab w:val="num" w:pos="4320"/>
        </w:tabs>
        <w:ind w:left="4320" w:hanging="360"/>
      </w:pPr>
      <w:rPr>
        <w:rFonts w:ascii="Wingdings" w:hAnsi="Wingdings"/>
      </w:rPr>
    </w:lvl>
    <w:lvl w:ilvl="6" w:tplc="319A2970">
      <w:start w:val="1"/>
      <w:numFmt w:val="bullet"/>
      <w:lvlText w:val=""/>
      <w:lvlJc w:val="left"/>
      <w:pPr>
        <w:tabs>
          <w:tab w:val="num" w:pos="5040"/>
        </w:tabs>
        <w:ind w:left="5040" w:hanging="360"/>
      </w:pPr>
      <w:rPr>
        <w:rFonts w:ascii="Symbol" w:hAnsi="Symbol"/>
      </w:rPr>
    </w:lvl>
    <w:lvl w:ilvl="7" w:tplc="2946E002">
      <w:start w:val="1"/>
      <w:numFmt w:val="bullet"/>
      <w:lvlText w:val="o"/>
      <w:lvlJc w:val="left"/>
      <w:pPr>
        <w:tabs>
          <w:tab w:val="num" w:pos="5760"/>
        </w:tabs>
        <w:ind w:left="5760" w:hanging="360"/>
      </w:pPr>
      <w:rPr>
        <w:rFonts w:ascii="Courier New" w:hAnsi="Courier New"/>
      </w:rPr>
    </w:lvl>
    <w:lvl w:ilvl="8" w:tplc="2FBEDF00">
      <w:start w:val="1"/>
      <w:numFmt w:val="bullet"/>
      <w:lvlText w:val=""/>
      <w:lvlJc w:val="left"/>
      <w:pPr>
        <w:tabs>
          <w:tab w:val="num" w:pos="6480"/>
        </w:tabs>
        <w:ind w:left="6480" w:hanging="360"/>
      </w:pPr>
      <w:rPr>
        <w:rFonts w:ascii="Wingdings" w:hAnsi="Wingdings"/>
      </w:rPr>
    </w:lvl>
  </w:abstractNum>
  <w:abstractNum w:abstractNumId="28" w15:restartNumberingAfterBreak="0">
    <w:nsid w:val="0000001D"/>
    <w:multiLevelType w:val="hybridMultilevel"/>
    <w:tmpl w:val="0000001D"/>
    <w:lvl w:ilvl="0" w:tplc="8CDA21F0">
      <w:start w:val="1"/>
      <w:numFmt w:val="bullet"/>
      <w:lvlText w:val=""/>
      <w:lvlJc w:val="left"/>
      <w:pPr>
        <w:ind w:left="720" w:hanging="360"/>
      </w:pPr>
      <w:rPr>
        <w:rFonts w:ascii="Symbol" w:hAnsi="Symbol"/>
      </w:rPr>
    </w:lvl>
    <w:lvl w:ilvl="1" w:tplc="3E8AA494">
      <w:start w:val="1"/>
      <w:numFmt w:val="bullet"/>
      <w:lvlText w:val="o"/>
      <w:lvlJc w:val="left"/>
      <w:pPr>
        <w:tabs>
          <w:tab w:val="num" w:pos="1440"/>
        </w:tabs>
        <w:ind w:left="1440" w:hanging="360"/>
      </w:pPr>
      <w:rPr>
        <w:rFonts w:ascii="Courier New" w:hAnsi="Courier New"/>
      </w:rPr>
    </w:lvl>
    <w:lvl w:ilvl="2" w:tplc="6C8230E8">
      <w:start w:val="1"/>
      <w:numFmt w:val="bullet"/>
      <w:lvlText w:val=""/>
      <w:lvlJc w:val="left"/>
      <w:pPr>
        <w:tabs>
          <w:tab w:val="num" w:pos="2160"/>
        </w:tabs>
        <w:ind w:left="2160" w:hanging="360"/>
      </w:pPr>
      <w:rPr>
        <w:rFonts w:ascii="Wingdings" w:hAnsi="Wingdings"/>
      </w:rPr>
    </w:lvl>
    <w:lvl w:ilvl="3" w:tplc="A294802A">
      <w:start w:val="1"/>
      <w:numFmt w:val="bullet"/>
      <w:lvlText w:val=""/>
      <w:lvlJc w:val="left"/>
      <w:pPr>
        <w:tabs>
          <w:tab w:val="num" w:pos="2880"/>
        </w:tabs>
        <w:ind w:left="2880" w:hanging="360"/>
      </w:pPr>
      <w:rPr>
        <w:rFonts w:ascii="Symbol" w:hAnsi="Symbol"/>
      </w:rPr>
    </w:lvl>
    <w:lvl w:ilvl="4" w:tplc="2A905A40">
      <w:start w:val="1"/>
      <w:numFmt w:val="bullet"/>
      <w:lvlText w:val="o"/>
      <w:lvlJc w:val="left"/>
      <w:pPr>
        <w:tabs>
          <w:tab w:val="num" w:pos="3600"/>
        </w:tabs>
        <w:ind w:left="3600" w:hanging="360"/>
      </w:pPr>
      <w:rPr>
        <w:rFonts w:ascii="Courier New" w:hAnsi="Courier New"/>
      </w:rPr>
    </w:lvl>
    <w:lvl w:ilvl="5" w:tplc="DC5E9C4A">
      <w:start w:val="1"/>
      <w:numFmt w:val="bullet"/>
      <w:lvlText w:val=""/>
      <w:lvlJc w:val="left"/>
      <w:pPr>
        <w:tabs>
          <w:tab w:val="num" w:pos="4320"/>
        </w:tabs>
        <w:ind w:left="4320" w:hanging="360"/>
      </w:pPr>
      <w:rPr>
        <w:rFonts w:ascii="Wingdings" w:hAnsi="Wingdings"/>
      </w:rPr>
    </w:lvl>
    <w:lvl w:ilvl="6" w:tplc="2BC8056E">
      <w:start w:val="1"/>
      <w:numFmt w:val="bullet"/>
      <w:lvlText w:val=""/>
      <w:lvlJc w:val="left"/>
      <w:pPr>
        <w:tabs>
          <w:tab w:val="num" w:pos="5040"/>
        </w:tabs>
        <w:ind w:left="5040" w:hanging="360"/>
      </w:pPr>
      <w:rPr>
        <w:rFonts w:ascii="Symbol" w:hAnsi="Symbol"/>
      </w:rPr>
    </w:lvl>
    <w:lvl w:ilvl="7" w:tplc="A4BA1FA6">
      <w:start w:val="1"/>
      <w:numFmt w:val="bullet"/>
      <w:lvlText w:val="o"/>
      <w:lvlJc w:val="left"/>
      <w:pPr>
        <w:tabs>
          <w:tab w:val="num" w:pos="5760"/>
        </w:tabs>
        <w:ind w:left="5760" w:hanging="360"/>
      </w:pPr>
      <w:rPr>
        <w:rFonts w:ascii="Courier New" w:hAnsi="Courier New"/>
      </w:rPr>
    </w:lvl>
    <w:lvl w:ilvl="8" w:tplc="9E128A4E">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E"/>
    <w:multiLevelType w:val="hybridMultilevel"/>
    <w:tmpl w:val="0000001E"/>
    <w:lvl w:ilvl="0" w:tplc="247C1BBE">
      <w:start w:val="1"/>
      <w:numFmt w:val="bullet"/>
      <w:lvlText w:val=""/>
      <w:lvlJc w:val="left"/>
      <w:pPr>
        <w:ind w:left="720" w:hanging="360"/>
      </w:pPr>
      <w:rPr>
        <w:rFonts w:ascii="Symbol" w:hAnsi="Symbol"/>
      </w:rPr>
    </w:lvl>
    <w:lvl w:ilvl="1" w:tplc="D0A254D8">
      <w:start w:val="1"/>
      <w:numFmt w:val="bullet"/>
      <w:lvlText w:val="o"/>
      <w:lvlJc w:val="left"/>
      <w:pPr>
        <w:tabs>
          <w:tab w:val="num" w:pos="1440"/>
        </w:tabs>
        <w:ind w:left="1440" w:hanging="360"/>
      </w:pPr>
      <w:rPr>
        <w:rFonts w:ascii="Courier New" w:hAnsi="Courier New"/>
      </w:rPr>
    </w:lvl>
    <w:lvl w:ilvl="2" w:tplc="36085AB8">
      <w:start w:val="1"/>
      <w:numFmt w:val="bullet"/>
      <w:lvlText w:val=""/>
      <w:lvlJc w:val="left"/>
      <w:pPr>
        <w:tabs>
          <w:tab w:val="num" w:pos="2160"/>
        </w:tabs>
        <w:ind w:left="2160" w:hanging="360"/>
      </w:pPr>
      <w:rPr>
        <w:rFonts w:ascii="Wingdings" w:hAnsi="Wingdings"/>
      </w:rPr>
    </w:lvl>
    <w:lvl w:ilvl="3" w:tplc="97D0A9E0">
      <w:start w:val="1"/>
      <w:numFmt w:val="bullet"/>
      <w:lvlText w:val=""/>
      <w:lvlJc w:val="left"/>
      <w:pPr>
        <w:tabs>
          <w:tab w:val="num" w:pos="2880"/>
        </w:tabs>
        <w:ind w:left="2880" w:hanging="360"/>
      </w:pPr>
      <w:rPr>
        <w:rFonts w:ascii="Symbol" w:hAnsi="Symbol"/>
      </w:rPr>
    </w:lvl>
    <w:lvl w:ilvl="4" w:tplc="645A4D2C">
      <w:start w:val="1"/>
      <w:numFmt w:val="bullet"/>
      <w:lvlText w:val="o"/>
      <w:lvlJc w:val="left"/>
      <w:pPr>
        <w:tabs>
          <w:tab w:val="num" w:pos="3600"/>
        </w:tabs>
        <w:ind w:left="3600" w:hanging="360"/>
      </w:pPr>
      <w:rPr>
        <w:rFonts w:ascii="Courier New" w:hAnsi="Courier New"/>
      </w:rPr>
    </w:lvl>
    <w:lvl w:ilvl="5" w:tplc="F40C3346">
      <w:start w:val="1"/>
      <w:numFmt w:val="bullet"/>
      <w:lvlText w:val=""/>
      <w:lvlJc w:val="left"/>
      <w:pPr>
        <w:tabs>
          <w:tab w:val="num" w:pos="4320"/>
        </w:tabs>
        <w:ind w:left="4320" w:hanging="360"/>
      </w:pPr>
      <w:rPr>
        <w:rFonts w:ascii="Wingdings" w:hAnsi="Wingdings"/>
      </w:rPr>
    </w:lvl>
    <w:lvl w:ilvl="6" w:tplc="84B824DE">
      <w:start w:val="1"/>
      <w:numFmt w:val="bullet"/>
      <w:lvlText w:val=""/>
      <w:lvlJc w:val="left"/>
      <w:pPr>
        <w:tabs>
          <w:tab w:val="num" w:pos="5040"/>
        </w:tabs>
        <w:ind w:left="5040" w:hanging="360"/>
      </w:pPr>
      <w:rPr>
        <w:rFonts w:ascii="Symbol" w:hAnsi="Symbol"/>
      </w:rPr>
    </w:lvl>
    <w:lvl w:ilvl="7" w:tplc="B3126142">
      <w:start w:val="1"/>
      <w:numFmt w:val="bullet"/>
      <w:lvlText w:val="o"/>
      <w:lvlJc w:val="left"/>
      <w:pPr>
        <w:tabs>
          <w:tab w:val="num" w:pos="5760"/>
        </w:tabs>
        <w:ind w:left="5760" w:hanging="360"/>
      </w:pPr>
      <w:rPr>
        <w:rFonts w:ascii="Courier New" w:hAnsi="Courier New"/>
      </w:rPr>
    </w:lvl>
    <w:lvl w:ilvl="8" w:tplc="9C7A9F8C">
      <w:start w:val="1"/>
      <w:numFmt w:val="bullet"/>
      <w:lvlText w:val=""/>
      <w:lvlJc w:val="left"/>
      <w:pPr>
        <w:tabs>
          <w:tab w:val="num" w:pos="6480"/>
        </w:tabs>
        <w:ind w:left="6480" w:hanging="360"/>
      </w:pPr>
      <w:rPr>
        <w:rFonts w:ascii="Wingdings" w:hAnsi="Wingdings"/>
      </w:rPr>
    </w:lvl>
  </w:abstractNum>
  <w:abstractNum w:abstractNumId="30" w15:restartNumberingAfterBreak="0">
    <w:nsid w:val="0000001F"/>
    <w:multiLevelType w:val="hybridMultilevel"/>
    <w:tmpl w:val="0000001F"/>
    <w:lvl w:ilvl="0" w:tplc="63B6D18C">
      <w:start w:val="1"/>
      <w:numFmt w:val="bullet"/>
      <w:lvlText w:val=""/>
      <w:lvlJc w:val="left"/>
      <w:pPr>
        <w:ind w:left="720" w:hanging="360"/>
      </w:pPr>
      <w:rPr>
        <w:rFonts w:ascii="Symbol" w:hAnsi="Symbol"/>
      </w:rPr>
    </w:lvl>
    <w:lvl w:ilvl="1" w:tplc="8B524A7A">
      <w:start w:val="1"/>
      <w:numFmt w:val="bullet"/>
      <w:lvlText w:val="o"/>
      <w:lvlJc w:val="left"/>
      <w:pPr>
        <w:tabs>
          <w:tab w:val="num" w:pos="1440"/>
        </w:tabs>
        <w:ind w:left="1440" w:hanging="360"/>
      </w:pPr>
      <w:rPr>
        <w:rFonts w:ascii="Courier New" w:hAnsi="Courier New"/>
      </w:rPr>
    </w:lvl>
    <w:lvl w:ilvl="2" w:tplc="8B00FA2A">
      <w:start w:val="1"/>
      <w:numFmt w:val="bullet"/>
      <w:lvlText w:val=""/>
      <w:lvlJc w:val="left"/>
      <w:pPr>
        <w:tabs>
          <w:tab w:val="num" w:pos="2160"/>
        </w:tabs>
        <w:ind w:left="2160" w:hanging="360"/>
      </w:pPr>
      <w:rPr>
        <w:rFonts w:ascii="Wingdings" w:hAnsi="Wingdings"/>
      </w:rPr>
    </w:lvl>
    <w:lvl w:ilvl="3" w:tplc="B3FECB36">
      <w:start w:val="1"/>
      <w:numFmt w:val="bullet"/>
      <w:lvlText w:val=""/>
      <w:lvlJc w:val="left"/>
      <w:pPr>
        <w:tabs>
          <w:tab w:val="num" w:pos="2880"/>
        </w:tabs>
        <w:ind w:left="2880" w:hanging="360"/>
      </w:pPr>
      <w:rPr>
        <w:rFonts w:ascii="Symbol" w:hAnsi="Symbol"/>
      </w:rPr>
    </w:lvl>
    <w:lvl w:ilvl="4" w:tplc="85488E2E">
      <w:start w:val="1"/>
      <w:numFmt w:val="bullet"/>
      <w:lvlText w:val="o"/>
      <w:lvlJc w:val="left"/>
      <w:pPr>
        <w:tabs>
          <w:tab w:val="num" w:pos="3600"/>
        </w:tabs>
        <w:ind w:left="3600" w:hanging="360"/>
      </w:pPr>
      <w:rPr>
        <w:rFonts w:ascii="Courier New" w:hAnsi="Courier New"/>
      </w:rPr>
    </w:lvl>
    <w:lvl w:ilvl="5" w:tplc="EEC4641C">
      <w:start w:val="1"/>
      <w:numFmt w:val="bullet"/>
      <w:lvlText w:val=""/>
      <w:lvlJc w:val="left"/>
      <w:pPr>
        <w:tabs>
          <w:tab w:val="num" w:pos="4320"/>
        </w:tabs>
        <w:ind w:left="4320" w:hanging="360"/>
      </w:pPr>
      <w:rPr>
        <w:rFonts w:ascii="Wingdings" w:hAnsi="Wingdings"/>
      </w:rPr>
    </w:lvl>
    <w:lvl w:ilvl="6" w:tplc="23A02C3A">
      <w:start w:val="1"/>
      <w:numFmt w:val="bullet"/>
      <w:lvlText w:val=""/>
      <w:lvlJc w:val="left"/>
      <w:pPr>
        <w:tabs>
          <w:tab w:val="num" w:pos="5040"/>
        </w:tabs>
        <w:ind w:left="5040" w:hanging="360"/>
      </w:pPr>
      <w:rPr>
        <w:rFonts w:ascii="Symbol" w:hAnsi="Symbol"/>
      </w:rPr>
    </w:lvl>
    <w:lvl w:ilvl="7" w:tplc="FF7243C2">
      <w:start w:val="1"/>
      <w:numFmt w:val="bullet"/>
      <w:lvlText w:val="o"/>
      <w:lvlJc w:val="left"/>
      <w:pPr>
        <w:tabs>
          <w:tab w:val="num" w:pos="5760"/>
        </w:tabs>
        <w:ind w:left="5760" w:hanging="360"/>
      </w:pPr>
      <w:rPr>
        <w:rFonts w:ascii="Courier New" w:hAnsi="Courier New"/>
      </w:rPr>
    </w:lvl>
    <w:lvl w:ilvl="8" w:tplc="CB2A9A4C">
      <w:start w:val="1"/>
      <w:numFmt w:val="bullet"/>
      <w:lvlText w:val=""/>
      <w:lvlJc w:val="left"/>
      <w:pPr>
        <w:tabs>
          <w:tab w:val="num" w:pos="6480"/>
        </w:tabs>
        <w:ind w:left="6480" w:hanging="360"/>
      </w:pPr>
      <w:rPr>
        <w:rFonts w:ascii="Wingdings" w:hAnsi="Wingdings"/>
      </w:rPr>
    </w:lvl>
  </w:abstractNum>
  <w:abstractNum w:abstractNumId="31" w15:restartNumberingAfterBreak="0">
    <w:nsid w:val="00000020"/>
    <w:multiLevelType w:val="hybridMultilevel"/>
    <w:tmpl w:val="00000020"/>
    <w:lvl w:ilvl="0" w:tplc="7792B2FC">
      <w:start w:val="1"/>
      <w:numFmt w:val="bullet"/>
      <w:lvlText w:val=""/>
      <w:lvlJc w:val="left"/>
      <w:pPr>
        <w:ind w:left="720" w:hanging="360"/>
      </w:pPr>
      <w:rPr>
        <w:rFonts w:ascii="Symbol" w:hAnsi="Symbol"/>
      </w:rPr>
    </w:lvl>
    <w:lvl w:ilvl="1" w:tplc="EE9EB880">
      <w:start w:val="1"/>
      <w:numFmt w:val="bullet"/>
      <w:lvlText w:val="o"/>
      <w:lvlJc w:val="left"/>
      <w:pPr>
        <w:tabs>
          <w:tab w:val="num" w:pos="1440"/>
        </w:tabs>
        <w:ind w:left="1440" w:hanging="360"/>
      </w:pPr>
      <w:rPr>
        <w:rFonts w:ascii="Courier New" w:hAnsi="Courier New"/>
      </w:rPr>
    </w:lvl>
    <w:lvl w:ilvl="2" w:tplc="98A2FD0A">
      <w:start w:val="1"/>
      <w:numFmt w:val="bullet"/>
      <w:lvlText w:val=""/>
      <w:lvlJc w:val="left"/>
      <w:pPr>
        <w:tabs>
          <w:tab w:val="num" w:pos="2160"/>
        </w:tabs>
        <w:ind w:left="2160" w:hanging="360"/>
      </w:pPr>
      <w:rPr>
        <w:rFonts w:ascii="Wingdings" w:hAnsi="Wingdings"/>
      </w:rPr>
    </w:lvl>
    <w:lvl w:ilvl="3" w:tplc="263E6FAA">
      <w:start w:val="1"/>
      <w:numFmt w:val="bullet"/>
      <w:lvlText w:val=""/>
      <w:lvlJc w:val="left"/>
      <w:pPr>
        <w:tabs>
          <w:tab w:val="num" w:pos="2880"/>
        </w:tabs>
        <w:ind w:left="2880" w:hanging="360"/>
      </w:pPr>
      <w:rPr>
        <w:rFonts w:ascii="Symbol" w:hAnsi="Symbol"/>
      </w:rPr>
    </w:lvl>
    <w:lvl w:ilvl="4" w:tplc="614E4A1A">
      <w:start w:val="1"/>
      <w:numFmt w:val="bullet"/>
      <w:lvlText w:val="o"/>
      <w:lvlJc w:val="left"/>
      <w:pPr>
        <w:tabs>
          <w:tab w:val="num" w:pos="3600"/>
        </w:tabs>
        <w:ind w:left="3600" w:hanging="360"/>
      </w:pPr>
      <w:rPr>
        <w:rFonts w:ascii="Courier New" w:hAnsi="Courier New"/>
      </w:rPr>
    </w:lvl>
    <w:lvl w:ilvl="5" w:tplc="4EEADCE6">
      <w:start w:val="1"/>
      <w:numFmt w:val="bullet"/>
      <w:lvlText w:val=""/>
      <w:lvlJc w:val="left"/>
      <w:pPr>
        <w:tabs>
          <w:tab w:val="num" w:pos="4320"/>
        </w:tabs>
        <w:ind w:left="4320" w:hanging="360"/>
      </w:pPr>
      <w:rPr>
        <w:rFonts w:ascii="Wingdings" w:hAnsi="Wingdings"/>
      </w:rPr>
    </w:lvl>
    <w:lvl w:ilvl="6" w:tplc="11740B86">
      <w:start w:val="1"/>
      <w:numFmt w:val="bullet"/>
      <w:lvlText w:val=""/>
      <w:lvlJc w:val="left"/>
      <w:pPr>
        <w:tabs>
          <w:tab w:val="num" w:pos="5040"/>
        </w:tabs>
        <w:ind w:left="5040" w:hanging="360"/>
      </w:pPr>
      <w:rPr>
        <w:rFonts w:ascii="Symbol" w:hAnsi="Symbol"/>
      </w:rPr>
    </w:lvl>
    <w:lvl w:ilvl="7" w:tplc="96141A5E">
      <w:start w:val="1"/>
      <w:numFmt w:val="bullet"/>
      <w:lvlText w:val="o"/>
      <w:lvlJc w:val="left"/>
      <w:pPr>
        <w:tabs>
          <w:tab w:val="num" w:pos="5760"/>
        </w:tabs>
        <w:ind w:left="5760" w:hanging="360"/>
      </w:pPr>
      <w:rPr>
        <w:rFonts w:ascii="Courier New" w:hAnsi="Courier New"/>
      </w:rPr>
    </w:lvl>
    <w:lvl w:ilvl="8" w:tplc="D922A89C">
      <w:start w:val="1"/>
      <w:numFmt w:val="bullet"/>
      <w:lvlText w:val=""/>
      <w:lvlJc w:val="left"/>
      <w:pPr>
        <w:tabs>
          <w:tab w:val="num" w:pos="6480"/>
        </w:tabs>
        <w:ind w:left="6480" w:hanging="360"/>
      </w:pPr>
      <w:rPr>
        <w:rFonts w:ascii="Wingdings" w:hAnsi="Wingdings"/>
      </w:rPr>
    </w:lvl>
  </w:abstractNum>
  <w:abstractNum w:abstractNumId="32" w15:restartNumberingAfterBreak="0">
    <w:nsid w:val="00000021"/>
    <w:multiLevelType w:val="hybridMultilevel"/>
    <w:tmpl w:val="00000021"/>
    <w:lvl w:ilvl="0" w:tplc="171CD3A4">
      <w:start w:val="1"/>
      <w:numFmt w:val="bullet"/>
      <w:lvlText w:val=""/>
      <w:lvlJc w:val="left"/>
      <w:pPr>
        <w:ind w:left="720" w:hanging="360"/>
      </w:pPr>
      <w:rPr>
        <w:rFonts w:ascii="Symbol" w:hAnsi="Symbol"/>
      </w:rPr>
    </w:lvl>
    <w:lvl w:ilvl="1" w:tplc="FACC2ADA">
      <w:start w:val="1"/>
      <w:numFmt w:val="bullet"/>
      <w:lvlText w:val="o"/>
      <w:lvlJc w:val="left"/>
      <w:pPr>
        <w:tabs>
          <w:tab w:val="num" w:pos="1440"/>
        </w:tabs>
        <w:ind w:left="1440" w:hanging="360"/>
      </w:pPr>
      <w:rPr>
        <w:rFonts w:ascii="Courier New" w:hAnsi="Courier New"/>
      </w:rPr>
    </w:lvl>
    <w:lvl w:ilvl="2" w:tplc="5380DE32">
      <w:start w:val="1"/>
      <w:numFmt w:val="bullet"/>
      <w:lvlText w:val=""/>
      <w:lvlJc w:val="left"/>
      <w:pPr>
        <w:tabs>
          <w:tab w:val="num" w:pos="2160"/>
        </w:tabs>
        <w:ind w:left="2160" w:hanging="360"/>
      </w:pPr>
      <w:rPr>
        <w:rFonts w:ascii="Wingdings" w:hAnsi="Wingdings"/>
      </w:rPr>
    </w:lvl>
    <w:lvl w:ilvl="3" w:tplc="E93C3C90">
      <w:start w:val="1"/>
      <w:numFmt w:val="bullet"/>
      <w:lvlText w:val=""/>
      <w:lvlJc w:val="left"/>
      <w:pPr>
        <w:tabs>
          <w:tab w:val="num" w:pos="2880"/>
        </w:tabs>
        <w:ind w:left="2880" w:hanging="360"/>
      </w:pPr>
      <w:rPr>
        <w:rFonts w:ascii="Symbol" w:hAnsi="Symbol"/>
      </w:rPr>
    </w:lvl>
    <w:lvl w:ilvl="4" w:tplc="DBFA9DCE">
      <w:start w:val="1"/>
      <w:numFmt w:val="bullet"/>
      <w:lvlText w:val="o"/>
      <w:lvlJc w:val="left"/>
      <w:pPr>
        <w:tabs>
          <w:tab w:val="num" w:pos="3600"/>
        </w:tabs>
        <w:ind w:left="3600" w:hanging="360"/>
      </w:pPr>
      <w:rPr>
        <w:rFonts w:ascii="Courier New" w:hAnsi="Courier New"/>
      </w:rPr>
    </w:lvl>
    <w:lvl w:ilvl="5" w:tplc="893AFEF0">
      <w:start w:val="1"/>
      <w:numFmt w:val="bullet"/>
      <w:lvlText w:val=""/>
      <w:lvlJc w:val="left"/>
      <w:pPr>
        <w:tabs>
          <w:tab w:val="num" w:pos="4320"/>
        </w:tabs>
        <w:ind w:left="4320" w:hanging="360"/>
      </w:pPr>
      <w:rPr>
        <w:rFonts w:ascii="Wingdings" w:hAnsi="Wingdings"/>
      </w:rPr>
    </w:lvl>
    <w:lvl w:ilvl="6" w:tplc="F26CAA20">
      <w:start w:val="1"/>
      <w:numFmt w:val="bullet"/>
      <w:lvlText w:val=""/>
      <w:lvlJc w:val="left"/>
      <w:pPr>
        <w:tabs>
          <w:tab w:val="num" w:pos="5040"/>
        </w:tabs>
        <w:ind w:left="5040" w:hanging="360"/>
      </w:pPr>
      <w:rPr>
        <w:rFonts w:ascii="Symbol" w:hAnsi="Symbol"/>
      </w:rPr>
    </w:lvl>
    <w:lvl w:ilvl="7" w:tplc="1FB4BF64">
      <w:start w:val="1"/>
      <w:numFmt w:val="bullet"/>
      <w:lvlText w:val="o"/>
      <w:lvlJc w:val="left"/>
      <w:pPr>
        <w:tabs>
          <w:tab w:val="num" w:pos="5760"/>
        </w:tabs>
        <w:ind w:left="5760" w:hanging="360"/>
      </w:pPr>
      <w:rPr>
        <w:rFonts w:ascii="Courier New" w:hAnsi="Courier New"/>
      </w:rPr>
    </w:lvl>
    <w:lvl w:ilvl="8" w:tplc="07BE5C38">
      <w:start w:val="1"/>
      <w:numFmt w:val="bullet"/>
      <w:lvlText w:val=""/>
      <w:lvlJc w:val="left"/>
      <w:pPr>
        <w:tabs>
          <w:tab w:val="num" w:pos="6480"/>
        </w:tabs>
        <w:ind w:left="6480" w:hanging="360"/>
      </w:pPr>
      <w:rPr>
        <w:rFonts w:ascii="Wingdings" w:hAnsi="Wingdings"/>
      </w:rPr>
    </w:lvl>
  </w:abstractNum>
  <w:abstractNum w:abstractNumId="33" w15:restartNumberingAfterBreak="0">
    <w:nsid w:val="00000022"/>
    <w:multiLevelType w:val="hybridMultilevel"/>
    <w:tmpl w:val="00000022"/>
    <w:lvl w:ilvl="0" w:tplc="29C00F72">
      <w:start w:val="1"/>
      <w:numFmt w:val="bullet"/>
      <w:lvlText w:val=""/>
      <w:lvlJc w:val="left"/>
      <w:pPr>
        <w:ind w:left="720" w:hanging="360"/>
      </w:pPr>
      <w:rPr>
        <w:rFonts w:ascii="Symbol" w:hAnsi="Symbol"/>
      </w:rPr>
    </w:lvl>
    <w:lvl w:ilvl="1" w:tplc="F3EEBD2A">
      <w:start w:val="1"/>
      <w:numFmt w:val="bullet"/>
      <w:lvlText w:val="o"/>
      <w:lvlJc w:val="left"/>
      <w:pPr>
        <w:tabs>
          <w:tab w:val="num" w:pos="1440"/>
        </w:tabs>
        <w:ind w:left="1440" w:hanging="360"/>
      </w:pPr>
      <w:rPr>
        <w:rFonts w:ascii="Courier New" w:hAnsi="Courier New"/>
      </w:rPr>
    </w:lvl>
    <w:lvl w:ilvl="2" w:tplc="801639C2">
      <w:start w:val="1"/>
      <w:numFmt w:val="bullet"/>
      <w:lvlText w:val=""/>
      <w:lvlJc w:val="left"/>
      <w:pPr>
        <w:tabs>
          <w:tab w:val="num" w:pos="2160"/>
        </w:tabs>
        <w:ind w:left="2160" w:hanging="360"/>
      </w:pPr>
      <w:rPr>
        <w:rFonts w:ascii="Wingdings" w:hAnsi="Wingdings"/>
      </w:rPr>
    </w:lvl>
    <w:lvl w:ilvl="3" w:tplc="4B5EC66A">
      <w:start w:val="1"/>
      <w:numFmt w:val="bullet"/>
      <w:lvlText w:val=""/>
      <w:lvlJc w:val="left"/>
      <w:pPr>
        <w:tabs>
          <w:tab w:val="num" w:pos="2880"/>
        </w:tabs>
        <w:ind w:left="2880" w:hanging="360"/>
      </w:pPr>
      <w:rPr>
        <w:rFonts w:ascii="Symbol" w:hAnsi="Symbol"/>
      </w:rPr>
    </w:lvl>
    <w:lvl w:ilvl="4" w:tplc="6A12A714">
      <w:start w:val="1"/>
      <w:numFmt w:val="bullet"/>
      <w:lvlText w:val="o"/>
      <w:lvlJc w:val="left"/>
      <w:pPr>
        <w:tabs>
          <w:tab w:val="num" w:pos="3600"/>
        </w:tabs>
        <w:ind w:left="3600" w:hanging="360"/>
      </w:pPr>
      <w:rPr>
        <w:rFonts w:ascii="Courier New" w:hAnsi="Courier New"/>
      </w:rPr>
    </w:lvl>
    <w:lvl w:ilvl="5" w:tplc="354869C0">
      <w:start w:val="1"/>
      <w:numFmt w:val="bullet"/>
      <w:lvlText w:val=""/>
      <w:lvlJc w:val="left"/>
      <w:pPr>
        <w:tabs>
          <w:tab w:val="num" w:pos="4320"/>
        </w:tabs>
        <w:ind w:left="4320" w:hanging="360"/>
      </w:pPr>
      <w:rPr>
        <w:rFonts w:ascii="Wingdings" w:hAnsi="Wingdings"/>
      </w:rPr>
    </w:lvl>
    <w:lvl w:ilvl="6" w:tplc="75EA00EC">
      <w:start w:val="1"/>
      <w:numFmt w:val="bullet"/>
      <w:lvlText w:val=""/>
      <w:lvlJc w:val="left"/>
      <w:pPr>
        <w:tabs>
          <w:tab w:val="num" w:pos="5040"/>
        </w:tabs>
        <w:ind w:left="5040" w:hanging="360"/>
      </w:pPr>
      <w:rPr>
        <w:rFonts w:ascii="Symbol" w:hAnsi="Symbol"/>
      </w:rPr>
    </w:lvl>
    <w:lvl w:ilvl="7" w:tplc="C95C7EF2">
      <w:start w:val="1"/>
      <w:numFmt w:val="bullet"/>
      <w:lvlText w:val="o"/>
      <w:lvlJc w:val="left"/>
      <w:pPr>
        <w:tabs>
          <w:tab w:val="num" w:pos="5760"/>
        </w:tabs>
        <w:ind w:left="5760" w:hanging="360"/>
      </w:pPr>
      <w:rPr>
        <w:rFonts w:ascii="Courier New" w:hAnsi="Courier New"/>
      </w:rPr>
    </w:lvl>
    <w:lvl w:ilvl="8" w:tplc="7E88BFAC">
      <w:start w:val="1"/>
      <w:numFmt w:val="bullet"/>
      <w:lvlText w:val=""/>
      <w:lvlJc w:val="left"/>
      <w:pPr>
        <w:tabs>
          <w:tab w:val="num" w:pos="6480"/>
        </w:tabs>
        <w:ind w:left="6480" w:hanging="360"/>
      </w:pPr>
      <w:rPr>
        <w:rFonts w:ascii="Wingdings" w:hAnsi="Wingdings"/>
      </w:rPr>
    </w:lvl>
  </w:abstractNum>
  <w:abstractNum w:abstractNumId="34" w15:restartNumberingAfterBreak="0">
    <w:nsid w:val="00000023"/>
    <w:multiLevelType w:val="hybridMultilevel"/>
    <w:tmpl w:val="00000023"/>
    <w:lvl w:ilvl="0" w:tplc="8CD8BD88">
      <w:start w:val="1"/>
      <w:numFmt w:val="bullet"/>
      <w:lvlText w:val=""/>
      <w:lvlJc w:val="left"/>
      <w:pPr>
        <w:ind w:left="720" w:hanging="360"/>
      </w:pPr>
      <w:rPr>
        <w:rFonts w:ascii="Symbol" w:hAnsi="Symbol"/>
      </w:rPr>
    </w:lvl>
    <w:lvl w:ilvl="1" w:tplc="BABAE79E">
      <w:start w:val="1"/>
      <w:numFmt w:val="bullet"/>
      <w:lvlText w:val="o"/>
      <w:lvlJc w:val="left"/>
      <w:pPr>
        <w:tabs>
          <w:tab w:val="num" w:pos="1440"/>
        </w:tabs>
        <w:ind w:left="1440" w:hanging="360"/>
      </w:pPr>
      <w:rPr>
        <w:rFonts w:ascii="Courier New" w:hAnsi="Courier New"/>
      </w:rPr>
    </w:lvl>
    <w:lvl w:ilvl="2" w:tplc="213EC8CA">
      <w:start w:val="1"/>
      <w:numFmt w:val="bullet"/>
      <w:lvlText w:val=""/>
      <w:lvlJc w:val="left"/>
      <w:pPr>
        <w:tabs>
          <w:tab w:val="num" w:pos="2160"/>
        </w:tabs>
        <w:ind w:left="2160" w:hanging="360"/>
      </w:pPr>
      <w:rPr>
        <w:rFonts w:ascii="Wingdings" w:hAnsi="Wingdings"/>
      </w:rPr>
    </w:lvl>
    <w:lvl w:ilvl="3" w:tplc="729669CC">
      <w:start w:val="1"/>
      <w:numFmt w:val="bullet"/>
      <w:lvlText w:val=""/>
      <w:lvlJc w:val="left"/>
      <w:pPr>
        <w:tabs>
          <w:tab w:val="num" w:pos="2880"/>
        </w:tabs>
        <w:ind w:left="2880" w:hanging="360"/>
      </w:pPr>
      <w:rPr>
        <w:rFonts w:ascii="Symbol" w:hAnsi="Symbol"/>
      </w:rPr>
    </w:lvl>
    <w:lvl w:ilvl="4" w:tplc="27044148">
      <w:start w:val="1"/>
      <w:numFmt w:val="bullet"/>
      <w:lvlText w:val="o"/>
      <w:lvlJc w:val="left"/>
      <w:pPr>
        <w:tabs>
          <w:tab w:val="num" w:pos="3600"/>
        </w:tabs>
        <w:ind w:left="3600" w:hanging="360"/>
      </w:pPr>
      <w:rPr>
        <w:rFonts w:ascii="Courier New" w:hAnsi="Courier New"/>
      </w:rPr>
    </w:lvl>
    <w:lvl w:ilvl="5" w:tplc="D75C83A2">
      <w:start w:val="1"/>
      <w:numFmt w:val="bullet"/>
      <w:lvlText w:val=""/>
      <w:lvlJc w:val="left"/>
      <w:pPr>
        <w:tabs>
          <w:tab w:val="num" w:pos="4320"/>
        </w:tabs>
        <w:ind w:left="4320" w:hanging="360"/>
      </w:pPr>
      <w:rPr>
        <w:rFonts w:ascii="Wingdings" w:hAnsi="Wingdings"/>
      </w:rPr>
    </w:lvl>
    <w:lvl w:ilvl="6" w:tplc="6BE00D9A">
      <w:start w:val="1"/>
      <w:numFmt w:val="bullet"/>
      <w:lvlText w:val=""/>
      <w:lvlJc w:val="left"/>
      <w:pPr>
        <w:tabs>
          <w:tab w:val="num" w:pos="5040"/>
        </w:tabs>
        <w:ind w:left="5040" w:hanging="360"/>
      </w:pPr>
      <w:rPr>
        <w:rFonts w:ascii="Symbol" w:hAnsi="Symbol"/>
      </w:rPr>
    </w:lvl>
    <w:lvl w:ilvl="7" w:tplc="381CF298">
      <w:start w:val="1"/>
      <w:numFmt w:val="bullet"/>
      <w:lvlText w:val="o"/>
      <w:lvlJc w:val="left"/>
      <w:pPr>
        <w:tabs>
          <w:tab w:val="num" w:pos="5760"/>
        </w:tabs>
        <w:ind w:left="5760" w:hanging="360"/>
      </w:pPr>
      <w:rPr>
        <w:rFonts w:ascii="Courier New" w:hAnsi="Courier New"/>
      </w:rPr>
    </w:lvl>
    <w:lvl w:ilvl="8" w:tplc="359E64FE">
      <w:start w:val="1"/>
      <w:numFmt w:val="bullet"/>
      <w:lvlText w:val=""/>
      <w:lvlJc w:val="left"/>
      <w:pPr>
        <w:tabs>
          <w:tab w:val="num" w:pos="6480"/>
        </w:tabs>
        <w:ind w:left="6480" w:hanging="360"/>
      </w:pPr>
      <w:rPr>
        <w:rFonts w:ascii="Wingdings" w:hAnsi="Wingdings"/>
      </w:rPr>
    </w:lvl>
  </w:abstractNum>
  <w:abstractNum w:abstractNumId="35" w15:restartNumberingAfterBreak="0">
    <w:nsid w:val="00000024"/>
    <w:multiLevelType w:val="hybridMultilevel"/>
    <w:tmpl w:val="00000024"/>
    <w:lvl w:ilvl="0" w:tplc="CAD26788">
      <w:start w:val="1"/>
      <w:numFmt w:val="bullet"/>
      <w:lvlText w:val=""/>
      <w:lvlJc w:val="left"/>
      <w:pPr>
        <w:ind w:left="720" w:hanging="360"/>
      </w:pPr>
      <w:rPr>
        <w:rFonts w:ascii="Symbol" w:hAnsi="Symbol"/>
      </w:rPr>
    </w:lvl>
    <w:lvl w:ilvl="1" w:tplc="34AE6580">
      <w:start w:val="1"/>
      <w:numFmt w:val="bullet"/>
      <w:lvlText w:val="o"/>
      <w:lvlJc w:val="left"/>
      <w:pPr>
        <w:tabs>
          <w:tab w:val="num" w:pos="1440"/>
        </w:tabs>
        <w:ind w:left="1440" w:hanging="360"/>
      </w:pPr>
      <w:rPr>
        <w:rFonts w:ascii="Courier New" w:hAnsi="Courier New"/>
      </w:rPr>
    </w:lvl>
    <w:lvl w:ilvl="2" w:tplc="4614E97A">
      <w:start w:val="1"/>
      <w:numFmt w:val="bullet"/>
      <w:lvlText w:val=""/>
      <w:lvlJc w:val="left"/>
      <w:pPr>
        <w:tabs>
          <w:tab w:val="num" w:pos="2160"/>
        </w:tabs>
        <w:ind w:left="2160" w:hanging="360"/>
      </w:pPr>
      <w:rPr>
        <w:rFonts w:ascii="Wingdings" w:hAnsi="Wingdings"/>
      </w:rPr>
    </w:lvl>
    <w:lvl w:ilvl="3" w:tplc="9EE8C080">
      <w:start w:val="1"/>
      <w:numFmt w:val="bullet"/>
      <w:lvlText w:val=""/>
      <w:lvlJc w:val="left"/>
      <w:pPr>
        <w:tabs>
          <w:tab w:val="num" w:pos="2880"/>
        </w:tabs>
        <w:ind w:left="2880" w:hanging="360"/>
      </w:pPr>
      <w:rPr>
        <w:rFonts w:ascii="Symbol" w:hAnsi="Symbol"/>
      </w:rPr>
    </w:lvl>
    <w:lvl w:ilvl="4" w:tplc="973A17A0">
      <w:start w:val="1"/>
      <w:numFmt w:val="bullet"/>
      <w:lvlText w:val="o"/>
      <w:lvlJc w:val="left"/>
      <w:pPr>
        <w:tabs>
          <w:tab w:val="num" w:pos="3600"/>
        </w:tabs>
        <w:ind w:left="3600" w:hanging="360"/>
      </w:pPr>
      <w:rPr>
        <w:rFonts w:ascii="Courier New" w:hAnsi="Courier New"/>
      </w:rPr>
    </w:lvl>
    <w:lvl w:ilvl="5" w:tplc="B2841E5E">
      <w:start w:val="1"/>
      <w:numFmt w:val="bullet"/>
      <w:lvlText w:val=""/>
      <w:lvlJc w:val="left"/>
      <w:pPr>
        <w:tabs>
          <w:tab w:val="num" w:pos="4320"/>
        </w:tabs>
        <w:ind w:left="4320" w:hanging="360"/>
      </w:pPr>
      <w:rPr>
        <w:rFonts w:ascii="Wingdings" w:hAnsi="Wingdings"/>
      </w:rPr>
    </w:lvl>
    <w:lvl w:ilvl="6" w:tplc="48F2F8A2">
      <w:start w:val="1"/>
      <w:numFmt w:val="bullet"/>
      <w:lvlText w:val=""/>
      <w:lvlJc w:val="left"/>
      <w:pPr>
        <w:tabs>
          <w:tab w:val="num" w:pos="5040"/>
        </w:tabs>
        <w:ind w:left="5040" w:hanging="360"/>
      </w:pPr>
      <w:rPr>
        <w:rFonts w:ascii="Symbol" w:hAnsi="Symbol"/>
      </w:rPr>
    </w:lvl>
    <w:lvl w:ilvl="7" w:tplc="1CF674A4">
      <w:start w:val="1"/>
      <w:numFmt w:val="bullet"/>
      <w:lvlText w:val="o"/>
      <w:lvlJc w:val="left"/>
      <w:pPr>
        <w:tabs>
          <w:tab w:val="num" w:pos="5760"/>
        </w:tabs>
        <w:ind w:left="5760" w:hanging="360"/>
      </w:pPr>
      <w:rPr>
        <w:rFonts w:ascii="Courier New" w:hAnsi="Courier New"/>
      </w:rPr>
    </w:lvl>
    <w:lvl w:ilvl="8" w:tplc="5C163B32">
      <w:start w:val="1"/>
      <w:numFmt w:val="bullet"/>
      <w:lvlText w:val=""/>
      <w:lvlJc w:val="left"/>
      <w:pPr>
        <w:tabs>
          <w:tab w:val="num" w:pos="6480"/>
        </w:tabs>
        <w:ind w:left="6480" w:hanging="360"/>
      </w:pPr>
      <w:rPr>
        <w:rFonts w:ascii="Wingdings" w:hAnsi="Wingdings"/>
      </w:rPr>
    </w:lvl>
  </w:abstractNum>
  <w:abstractNum w:abstractNumId="36" w15:restartNumberingAfterBreak="0">
    <w:nsid w:val="00000025"/>
    <w:multiLevelType w:val="hybridMultilevel"/>
    <w:tmpl w:val="00000025"/>
    <w:lvl w:ilvl="0" w:tplc="DCF2CE36">
      <w:start w:val="1"/>
      <w:numFmt w:val="bullet"/>
      <w:lvlText w:val=""/>
      <w:lvlJc w:val="left"/>
      <w:pPr>
        <w:ind w:left="720" w:hanging="360"/>
      </w:pPr>
      <w:rPr>
        <w:rFonts w:ascii="Symbol" w:hAnsi="Symbol"/>
      </w:rPr>
    </w:lvl>
    <w:lvl w:ilvl="1" w:tplc="757A298C">
      <w:start w:val="1"/>
      <w:numFmt w:val="bullet"/>
      <w:lvlText w:val="o"/>
      <w:lvlJc w:val="left"/>
      <w:pPr>
        <w:tabs>
          <w:tab w:val="num" w:pos="1440"/>
        </w:tabs>
        <w:ind w:left="1440" w:hanging="360"/>
      </w:pPr>
      <w:rPr>
        <w:rFonts w:ascii="Courier New" w:hAnsi="Courier New"/>
      </w:rPr>
    </w:lvl>
    <w:lvl w:ilvl="2" w:tplc="45D8F97C">
      <w:start w:val="1"/>
      <w:numFmt w:val="bullet"/>
      <w:lvlText w:val=""/>
      <w:lvlJc w:val="left"/>
      <w:pPr>
        <w:tabs>
          <w:tab w:val="num" w:pos="2160"/>
        </w:tabs>
        <w:ind w:left="2160" w:hanging="360"/>
      </w:pPr>
      <w:rPr>
        <w:rFonts w:ascii="Wingdings" w:hAnsi="Wingdings"/>
      </w:rPr>
    </w:lvl>
    <w:lvl w:ilvl="3" w:tplc="A7B2ED1A">
      <w:start w:val="1"/>
      <w:numFmt w:val="bullet"/>
      <w:lvlText w:val=""/>
      <w:lvlJc w:val="left"/>
      <w:pPr>
        <w:tabs>
          <w:tab w:val="num" w:pos="2880"/>
        </w:tabs>
        <w:ind w:left="2880" w:hanging="360"/>
      </w:pPr>
      <w:rPr>
        <w:rFonts w:ascii="Symbol" w:hAnsi="Symbol"/>
      </w:rPr>
    </w:lvl>
    <w:lvl w:ilvl="4" w:tplc="8AF8C33C">
      <w:start w:val="1"/>
      <w:numFmt w:val="bullet"/>
      <w:lvlText w:val="o"/>
      <w:lvlJc w:val="left"/>
      <w:pPr>
        <w:tabs>
          <w:tab w:val="num" w:pos="3600"/>
        </w:tabs>
        <w:ind w:left="3600" w:hanging="360"/>
      </w:pPr>
      <w:rPr>
        <w:rFonts w:ascii="Courier New" w:hAnsi="Courier New"/>
      </w:rPr>
    </w:lvl>
    <w:lvl w:ilvl="5" w:tplc="6FC8EFA4">
      <w:start w:val="1"/>
      <w:numFmt w:val="bullet"/>
      <w:lvlText w:val=""/>
      <w:lvlJc w:val="left"/>
      <w:pPr>
        <w:tabs>
          <w:tab w:val="num" w:pos="4320"/>
        </w:tabs>
        <w:ind w:left="4320" w:hanging="360"/>
      </w:pPr>
      <w:rPr>
        <w:rFonts w:ascii="Wingdings" w:hAnsi="Wingdings"/>
      </w:rPr>
    </w:lvl>
    <w:lvl w:ilvl="6" w:tplc="E8802236">
      <w:start w:val="1"/>
      <w:numFmt w:val="bullet"/>
      <w:lvlText w:val=""/>
      <w:lvlJc w:val="left"/>
      <w:pPr>
        <w:tabs>
          <w:tab w:val="num" w:pos="5040"/>
        </w:tabs>
        <w:ind w:left="5040" w:hanging="360"/>
      </w:pPr>
      <w:rPr>
        <w:rFonts w:ascii="Symbol" w:hAnsi="Symbol"/>
      </w:rPr>
    </w:lvl>
    <w:lvl w:ilvl="7" w:tplc="D27EAFEC">
      <w:start w:val="1"/>
      <w:numFmt w:val="bullet"/>
      <w:lvlText w:val="o"/>
      <w:lvlJc w:val="left"/>
      <w:pPr>
        <w:tabs>
          <w:tab w:val="num" w:pos="5760"/>
        </w:tabs>
        <w:ind w:left="5760" w:hanging="360"/>
      </w:pPr>
      <w:rPr>
        <w:rFonts w:ascii="Courier New" w:hAnsi="Courier New"/>
      </w:rPr>
    </w:lvl>
    <w:lvl w:ilvl="8" w:tplc="7610B466">
      <w:start w:val="1"/>
      <w:numFmt w:val="bullet"/>
      <w:lvlText w:val=""/>
      <w:lvlJc w:val="left"/>
      <w:pPr>
        <w:tabs>
          <w:tab w:val="num" w:pos="6480"/>
        </w:tabs>
        <w:ind w:left="6480" w:hanging="360"/>
      </w:pPr>
      <w:rPr>
        <w:rFonts w:ascii="Wingdings" w:hAnsi="Wingdings"/>
      </w:rPr>
    </w:lvl>
  </w:abstractNum>
  <w:abstractNum w:abstractNumId="37" w15:restartNumberingAfterBreak="0">
    <w:nsid w:val="00000026"/>
    <w:multiLevelType w:val="hybridMultilevel"/>
    <w:tmpl w:val="00000026"/>
    <w:lvl w:ilvl="0" w:tplc="922AD994">
      <w:start w:val="1"/>
      <w:numFmt w:val="bullet"/>
      <w:lvlText w:val=""/>
      <w:lvlJc w:val="left"/>
      <w:pPr>
        <w:ind w:left="720" w:hanging="360"/>
      </w:pPr>
      <w:rPr>
        <w:rFonts w:ascii="Symbol" w:hAnsi="Symbol"/>
      </w:rPr>
    </w:lvl>
    <w:lvl w:ilvl="1" w:tplc="93DAB3C4">
      <w:start w:val="1"/>
      <w:numFmt w:val="bullet"/>
      <w:lvlText w:val="o"/>
      <w:lvlJc w:val="left"/>
      <w:pPr>
        <w:tabs>
          <w:tab w:val="num" w:pos="1440"/>
        </w:tabs>
        <w:ind w:left="1440" w:hanging="360"/>
      </w:pPr>
      <w:rPr>
        <w:rFonts w:ascii="Courier New" w:hAnsi="Courier New"/>
      </w:rPr>
    </w:lvl>
    <w:lvl w:ilvl="2" w:tplc="0620518A">
      <w:start w:val="1"/>
      <w:numFmt w:val="bullet"/>
      <w:lvlText w:val=""/>
      <w:lvlJc w:val="left"/>
      <w:pPr>
        <w:tabs>
          <w:tab w:val="num" w:pos="2160"/>
        </w:tabs>
        <w:ind w:left="2160" w:hanging="360"/>
      </w:pPr>
      <w:rPr>
        <w:rFonts w:ascii="Wingdings" w:hAnsi="Wingdings"/>
      </w:rPr>
    </w:lvl>
    <w:lvl w:ilvl="3" w:tplc="94061A06">
      <w:start w:val="1"/>
      <w:numFmt w:val="bullet"/>
      <w:lvlText w:val=""/>
      <w:lvlJc w:val="left"/>
      <w:pPr>
        <w:tabs>
          <w:tab w:val="num" w:pos="2880"/>
        </w:tabs>
        <w:ind w:left="2880" w:hanging="360"/>
      </w:pPr>
      <w:rPr>
        <w:rFonts w:ascii="Symbol" w:hAnsi="Symbol"/>
      </w:rPr>
    </w:lvl>
    <w:lvl w:ilvl="4" w:tplc="A10E3E0A">
      <w:start w:val="1"/>
      <w:numFmt w:val="bullet"/>
      <w:lvlText w:val="o"/>
      <w:lvlJc w:val="left"/>
      <w:pPr>
        <w:tabs>
          <w:tab w:val="num" w:pos="3600"/>
        </w:tabs>
        <w:ind w:left="3600" w:hanging="360"/>
      </w:pPr>
      <w:rPr>
        <w:rFonts w:ascii="Courier New" w:hAnsi="Courier New"/>
      </w:rPr>
    </w:lvl>
    <w:lvl w:ilvl="5" w:tplc="741CEF38">
      <w:start w:val="1"/>
      <w:numFmt w:val="bullet"/>
      <w:lvlText w:val=""/>
      <w:lvlJc w:val="left"/>
      <w:pPr>
        <w:tabs>
          <w:tab w:val="num" w:pos="4320"/>
        </w:tabs>
        <w:ind w:left="4320" w:hanging="360"/>
      </w:pPr>
      <w:rPr>
        <w:rFonts w:ascii="Wingdings" w:hAnsi="Wingdings"/>
      </w:rPr>
    </w:lvl>
    <w:lvl w:ilvl="6" w:tplc="E88CFE46">
      <w:start w:val="1"/>
      <w:numFmt w:val="bullet"/>
      <w:lvlText w:val=""/>
      <w:lvlJc w:val="left"/>
      <w:pPr>
        <w:tabs>
          <w:tab w:val="num" w:pos="5040"/>
        </w:tabs>
        <w:ind w:left="5040" w:hanging="360"/>
      </w:pPr>
      <w:rPr>
        <w:rFonts w:ascii="Symbol" w:hAnsi="Symbol"/>
      </w:rPr>
    </w:lvl>
    <w:lvl w:ilvl="7" w:tplc="87E8674A">
      <w:start w:val="1"/>
      <w:numFmt w:val="bullet"/>
      <w:lvlText w:val="o"/>
      <w:lvlJc w:val="left"/>
      <w:pPr>
        <w:tabs>
          <w:tab w:val="num" w:pos="5760"/>
        </w:tabs>
        <w:ind w:left="5760" w:hanging="360"/>
      </w:pPr>
      <w:rPr>
        <w:rFonts w:ascii="Courier New" w:hAnsi="Courier New"/>
      </w:rPr>
    </w:lvl>
    <w:lvl w:ilvl="8" w:tplc="E7B249C0">
      <w:start w:val="1"/>
      <w:numFmt w:val="bullet"/>
      <w:lvlText w:val=""/>
      <w:lvlJc w:val="left"/>
      <w:pPr>
        <w:tabs>
          <w:tab w:val="num" w:pos="6480"/>
        </w:tabs>
        <w:ind w:left="6480" w:hanging="360"/>
      </w:pPr>
      <w:rPr>
        <w:rFonts w:ascii="Wingdings" w:hAnsi="Wingdings"/>
      </w:rPr>
    </w:lvl>
  </w:abstractNum>
  <w:abstractNum w:abstractNumId="38" w15:restartNumberingAfterBreak="0">
    <w:nsid w:val="00000027"/>
    <w:multiLevelType w:val="hybridMultilevel"/>
    <w:tmpl w:val="00000027"/>
    <w:lvl w:ilvl="0" w:tplc="22E61CE4">
      <w:start w:val="1"/>
      <w:numFmt w:val="bullet"/>
      <w:lvlText w:val=""/>
      <w:lvlJc w:val="left"/>
      <w:pPr>
        <w:ind w:left="720" w:hanging="360"/>
      </w:pPr>
      <w:rPr>
        <w:rFonts w:ascii="Symbol" w:hAnsi="Symbol"/>
      </w:rPr>
    </w:lvl>
    <w:lvl w:ilvl="1" w:tplc="BA20E768">
      <w:start w:val="1"/>
      <w:numFmt w:val="bullet"/>
      <w:lvlText w:val="o"/>
      <w:lvlJc w:val="left"/>
      <w:pPr>
        <w:tabs>
          <w:tab w:val="num" w:pos="1440"/>
        </w:tabs>
        <w:ind w:left="1440" w:hanging="360"/>
      </w:pPr>
      <w:rPr>
        <w:rFonts w:ascii="Courier New" w:hAnsi="Courier New"/>
      </w:rPr>
    </w:lvl>
    <w:lvl w:ilvl="2" w:tplc="14AA3666">
      <w:start w:val="1"/>
      <w:numFmt w:val="bullet"/>
      <w:lvlText w:val=""/>
      <w:lvlJc w:val="left"/>
      <w:pPr>
        <w:tabs>
          <w:tab w:val="num" w:pos="2160"/>
        </w:tabs>
        <w:ind w:left="2160" w:hanging="360"/>
      </w:pPr>
      <w:rPr>
        <w:rFonts w:ascii="Wingdings" w:hAnsi="Wingdings"/>
      </w:rPr>
    </w:lvl>
    <w:lvl w:ilvl="3" w:tplc="3B5EEBA8">
      <w:start w:val="1"/>
      <w:numFmt w:val="bullet"/>
      <w:lvlText w:val=""/>
      <w:lvlJc w:val="left"/>
      <w:pPr>
        <w:tabs>
          <w:tab w:val="num" w:pos="2880"/>
        </w:tabs>
        <w:ind w:left="2880" w:hanging="360"/>
      </w:pPr>
      <w:rPr>
        <w:rFonts w:ascii="Symbol" w:hAnsi="Symbol"/>
      </w:rPr>
    </w:lvl>
    <w:lvl w:ilvl="4" w:tplc="4676A8D0">
      <w:start w:val="1"/>
      <w:numFmt w:val="bullet"/>
      <w:lvlText w:val="o"/>
      <w:lvlJc w:val="left"/>
      <w:pPr>
        <w:tabs>
          <w:tab w:val="num" w:pos="3600"/>
        </w:tabs>
        <w:ind w:left="3600" w:hanging="360"/>
      </w:pPr>
      <w:rPr>
        <w:rFonts w:ascii="Courier New" w:hAnsi="Courier New"/>
      </w:rPr>
    </w:lvl>
    <w:lvl w:ilvl="5" w:tplc="C1BCC410">
      <w:start w:val="1"/>
      <w:numFmt w:val="bullet"/>
      <w:lvlText w:val=""/>
      <w:lvlJc w:val="left"/>
      <w:pPr>
        <w:tabs>
          <w:tab w:val="num" w:pos="4320"/>
        </w:tabs>
        <w:ind w:left="4320" w:hanging="360"/>
      </w:pPr>
      <w:rPr>
        <w:rFonts w:ascii="Wingdings" w:hAnsi="Wingdings"/>
      </w:rPr>
    </w:lvl>
    <w:lvl w:ilvl="6" w:tplc="2050E8BE">
      <w:start w:val="1"/>
      <w:numFmt w:val="bullet"/>
      <w:lvlText w:val=""/>
      <w:lvlJc w:val="left"/>
      <w:pPr>
        <w:tabs>
          <w:tab w:val="num" w:pos="5040"/>
        </w:tabs>
        <w:ind w:left="5040" w:hanging="360"/>
      </w:pPr>
      <w:rPr>
        <w:rFonts w:ascii="Symbol" w:hAnsi="Symbol"/>
      </w:rPr>
    </w:lvl>
    <w:lvl w:ilvl="7" w:tplc="800602A2">
      <w:start w:val="1"/>
      <w:numFmt w:val="bullet"/>
      <w:lvlText w:val="o"/>
      <w:lvlJc w:val="left"/>
      <w:pPr>
        <w:tabs>
          <w:tab w:val="num" w:pos="5760"/>
        </w:tabs>
        <w:ind w:left="5760" w:hanging="360"/>
      </w:pPr>
      <w:rPr>
        <w:rFonts w:ascii="Courier New" w:hAnsi="Courier New"/>
      </w:rPr>
    </w:lvl>
    <w:lvl w:ilvl="8" w:tplc="4F807B04">
      <w:start w:val="1"/>
      <w:numFmt w:val="bullet"/>
      <w:lvlText w:val=""/>
      <w:lvlJc w:val="left"/>
      <w:pPr>
        <w:tabs>
          <w:tab w:val="num" w:pos="6480"/>
        </w:tabs>
        <w:ind w:left="6480" w:hanging="360"/>
      </w:pPr>
      <w:rPr>
        <w:rFonts w:ascii="Wingdings" w:hAnsi="Wingdings"/>
      </w:rPr>
    </w:lvl>
  </w:abstractNum>
  <w:abstractNum w:abstractNumId="39" w15:restartNumberingAfterBreak="0">
    <w:nsid w:val="00000028"/>
    <w:multiLevelType w:val="hybridMultilevel"/>
    <w:tmpl w:val="00000028"/>
    <w:lvl w:ilvl="0" w:tplc="DBCEEC76">
      <w:start w:val="1"/>
      <w:numFmt w:val="bullet"/>
      <w:lvlText w:val=""/>
      <w:lvlJc w:val="left"/>
      <w:pPr>
        <w:ind w:left="720" w:hanging="360"/>
      </w:pPr>
      <w:rPr>
        <w:rFonts w:ascii="Symbol" w:hAnsi="Symbol"/>
      </w:rPr>
    </w:lvl>
    <w:lvl w:ilvl="1" w:tplc="097E9442">
      <w:start w:val="1"/>
      <w:numFmt w:val="bullet"/>
      <w:lvlText w:val="o"/>
      <w:lvlJc w:val="left"/>
      <w:pPr>
        <w:tabs>
          <w:tab w:val="num" w:pos="1440"/>
        </w:tabs>
        <w:ind w:left="1440" w:hanging="360"/>
      </w:pPr>
      <w:rPr>
        <w:rFonts w:ascii="Courier New" w:hAnsi="Courier New"/>
      </w:rPr>
    </w:lvl>
    <w:lvl w:ilvl="2" w:tplc="3FF60FCC">
      <w:start w:val="1"/>
      <w:numFmt w:val="bullet"/>
      <w:lvlText w:val=""/>
      <w:lvlJc w:val="left"/>
      <w:pPr>
        <w:tabs>
          <w:tab w:val="num" w:pos="2160"/>
        </w:tabs>
        <w:ind w:left="2160" w:hanging="360"/>
      </w:pPr>
      <w:rPr>
        <w:rFonts w:ascii="Wingdings" w:hAnsi="Wingdings"/>
      </w:rPr>
    </w:lvl>
    <w:lvl w:ilvl="3" w:tplc="48765116">
      <w:start w:val="1"/>
      <w:numFmt w:val="bullet"/>
      <w:lvlText w:val=""/>
      <w:lvlJc w:val="left"/>
      <w:pPr>
        <w:tabs>
          <w:tab w:val="num" w:pos="2880"/>
        </w:tabs>
        <w:ind w:left="2880" w:hanging="360"/>
      </w:pPr>
      <w:rPr>
        <w:rFonts w:ascii="Symbol" w:hAnsi="Symbol"/>
      </w:rPr>
    </w:lvl>
    <w:lvl w:ilvl="4" w:tplc="224C1AAC">
      <w:start w:val="1"/>
      <w:numFmt w:val="bullet"/>
      <w:lvlText w:val="o"/>
      <w:lvlJc w:val="left"/>
      <w:pPr>
        <w:tabs>
          <w:tab w:val="num" w:pos="3600"/>
        </w:tabs>
        <w:ind w:left="3600" w:hanging="360"/>
      </w:pPr>
      <w:rPr>
        <w:rFonts w:ascii="Courier New" w:hAnsi="Courier New"/>
      </w:rPr>
    </w:lvl>
    <w:lvl w:ilvl="5" w:tplc="7D045EE0">
      <w:start w:val="1"/>
      <w:numFmt w:val="bullet"/>
      <w:lvlText w:val=""/>
      <w:lvlJc w:val="left"/>
      <w:pPr>
        <w:tabs>
          <w:tab w:val="num" w:pos="4320"/>
        </w:tabs>
        <w:ind w:left="4320" w:hanging="360"/>
      </w:pPr>
      <w:rPr>
        <w:rFonts w:ascii="Wingdings" w:hAnsi="Wingdings"/>
      </w:rPr>
    </w:lvl>
    <w:lvl w:ilvl="6" w:tplc="4A7CFAE6">
      <w:start w:val="1"/>
      <w:numFmt w:val="bullet"/>
      <w:lvlText w:val=""/>
      <w:lvlJc w:val="left"/>
      <w:pPr>
        <w:tabs>
          <w:tab w:val="num" w:pos="5040"/>
        </w:tabs>
        <w:ind w:left="5040" w:hanging="360"/>
      </w:pPr>
      <w:rPr>
        <w:rFonts w:ascii="Symbol" w:hAnsi="Symbol"/>
      </w:rPr>
    </w:lvl>
    <w:lvl w:ilvl="7" w:tplc="CD7C915E">
      <w:start w:val="1"/>
      <w:numFmt w:val="bullet"/>
      <w:lvlText w:val="o"/>
      <w:lvlJc w:val="left"/>
      <w:pPr>
        <w:tabs>
          <w:tab w:val="num" w:pos="5760"/>
        </w:tabs>
        <w:ind w:left="5760" w:hanging="360"/>
      </w:pPr>
      <w:rPr>
        <w:rFonts w:ascii="Courier New" w:hAnsi="Courier New"/>
      </w:rPr>
    </w:lvl>
    <w:lvl w:ilvl="8" w:tplc="6388B3A8">
      <w:start w:val="1"/>
      <w:numFmt w:val="bullet"/>
      <w:lvlText w:val=""/>
      <w:lvlJc w:val="left"/>
      <w:pPr>
        <w:tabs>
          <w:tab w:val="num" w:pos="6480"/>
        </w:tabs>
        <w:ind w:left="6480" w:hanging="360"/>
      </w:pPr>
      <w:rPr>
        <w:rFonts w:ascii="Wingdings" w:hAnsi="Wingdings"/>
      </w:rPr>
    </w:lvl>
  </w:abstractNum>
  <w:abstractNum w:abstractNumId="40" w15:restartNumberingAfterBreak="0">
    <w:nsid w:val="00000029"/>
    <w:multiLevelType w:val="hybridMultilevel"/>
    <w:tmpl w:val="00000029"/>
    <w:lvl w:ilvl="0" w:tplc="FDA8D7DC">
      <w:start w:val="1"/>
      <w:numFmt w:val="bullet"/>
      <w:lvlText w:val=""/>
      <w:lvlJc w:val="left"/>
      <w:pPr>
        <w:ind w:left="720" w:hanging="360"/>
      </w:pPr>
      <w:rPr>
        <w:rFonts w:ascii="Symbol" w:hAnsi="Symbol"/>
      </w:rPr>
    </w:lvl>
    <w:lvl w:ilvl="1" w:tplc="CE2CFF7E">
      <w:start w:val="1"/>
      <w:numFmt w:val="bullet"/>
      <w:lvlText w:val="o"/>
      <w:lvlJc w:val="left"/>
      <w:pPr>
        <w:tabs>
          <w:tab w:val="num" w:pos="1440"/>
        </w:tabs>
        <w:ind w:left="1440" w:hanging="360"/>
      </w:pPr>
      <w:rPr>
        <w:rFonts w:ascii="Courier New" w:hAnsi="Courier New"/>
      </w:rPr>
    </w:lvl>
    <w:lvl w:ilvl="2" w:tplc="4E104AA4">
      <w:start w:val="1"/>
      <w:numFmt w:val="bullet"/>
      <w:lvlText w:val=""/>
      <w:lvlJc w:val="left"/>
      <w:pPr>
        <w:tabs>
          <w:tab w:val="num" w:pos="2160"/>
        </w:tabs>
        <w:ind w:left="2160" w:hanging="360"/>
      </w:pPr>
      <w:rPr>
        <w:rFonts w:ascii="Wingdings" w:hAnsi="Wingdings"/>
      </w:rPr>
    </w:lvl>
    <w:lvl w:ilvl="3" w:tplc="D152C422">
      <w:start w:val="1"/>
      <w:numFmt w:val="bullet"/>
      <w:lvlText w:val=""/>
      <w:lvlJc w:val="left"/>
      <w:pPr>
        <w:tabs>
          <w:tab w:val="num" w:pos="2880"/>
        </w:tabs>
        <w:ind w:left="2880" w:hanging="360"/>
      </w:pPr>
      <w:rPr>
        <w:rFonts w:ascii="Symbol" w:hAnsi="Symbol"/>
      </w:rPr>
    </w:lvl>
    <w:lvl w:ilvl="4" w:tplc="C9C885BA">
      <w:start w:val="1"/>
      <w:numFmt w:val="bullet"/>
      <w:lvlText w:val="o"/>
      <w:lvlJc w:val="left"/>
      <w:pPr>
        <w:tabs>
          <w:tab w:val="num" w:pos="3600"/>
        </w:tabs>
        <w:ind w:left="3600" w:hanging="360"/>
      </w:pPr>
      <w:rPr>
        <w:rFonts w:ascii="Courier New" w:hAnsi="Courier New"/>
      </w:rPr>
    </w:lvl>
    <w:lvl w:ilvl="5" w:tplc="CAE8B998">
      <w:start w:val="1"/>
      <w:numFmt w:val="bullet"/>
      <w:lvlText w:val=""/>
      <w:lvlJc w:val="left"/>
      <w:pPr>
        <w:tabs>
          <w:tab w:val="num" w:pos="4320"/>
        </w:tabs>
        <w:ind w:left="4320" w:hanging="360"/>
      </w:pPr>
      <w:rPr>
        <w:rFonts w:ascii="Wingdings" w:hAnsi="Wingdings"/>
      </w:rPr>
    </w:lvl>
    <w:lvl w:ilvl="6" w:tplc="AEAEB62C">
      <w:start w:val="1"/>
      <w:numFmt w:val="bullet"/>
      <w:lvlText w:val=""/>
      <w:lvlJc w:val="left"/>
      <w:pPr>
        <w:tabs>
          <w:tab w:val="num" w:pos="5040"/>
        </w:tabs>
        <w:ind w:left="5040" w:hanging="360"/>
      </w:pPr>
      <w:rPr>
        <w:rFonts w:ascii="Symbol" w:hAnsi="Symbol"/>
      </w:rPr>
    </w:lvl>
    <w:lvl w:ilvl="7" w:tplc="5470C22C">
      <w:start w:val="1"/>
      <w:numFmt w:val="bullet"/>
      <w:lvlText w:val="o"/>
      <w:lvlJc w:val="left"/>
      <w:pPr>
        <w:tabs>
          <w:tab w:val="num" w:pos="5760"/>
        </w:tabs>
        <w:ind w:left="5760" w:hanging="360"/>
      </w:pPr>
      <w:rPr>
        <w:rFonts w:ascii="Courier New" w:hAnsi="Courier New"/>
      </w:rPr>
    </w:lvl>
    <w:lvl w:ilvl="8" w:tplc="A3928BE2">
      <w:start w:val="1"/>
      <w:numFmt w:val="bullet"/>
      <w:lvlText w:val=""/>
      <w:lvlJc w:val="left"/>
      <w:pPr>
        <w:tabs>
          <w:tab w:val="num" w:pos="6480"/>
        </w:tabs>
        <w:ind w:left="6480" w:hanging="360"/>
      </w:pPr>
      <w:rPr>
        <w:rFonts w:ascii="Wingdings" w:hAnsi="Wingdings"/>
      </w:rPr>
    </w:lvl>
  </w:abstractNum>
  <w:abstractNum w:abstractNumId="41" w15:restartNumberingAfterBreak="0">
    <w:nsid w:val="0000002A"/>
    <w:multiLevelType w:val="hybridMultilevel"/>
    <w:tmpl w:val="0000002A"/>
    <w:lvl w:ilvl="0" w:tplc="AF2A4976">
      <w:start w:val="1"/>
      <w:numFmt w:val="bullet"/>
      <w:lvlText w:val=""/>
      <w:lvlJc w:val="left"/>
      <w:pPr>
        <w:ind w:left="720" w:hanging="360"/>
      </w:pPr>
      <w:rPr>
        <w:rFonts w:ascii="Symbol" w:hAnsi="Symbol"/>
      </w:rPr>
    </w:lvl>
    <w:lvl w:ilvl="1" w:tplc="B42813AA">
      <w:start w:val="1"/>
      <w:numFmt w:val="bullet"/>
      <w:lvlText w:val="o"/>
      <w:lvlJc w:val="left"/>
      <w:pPr>
        <w:tabs>
          <w:tab w:val="num" w:pos="1440"/>
        </w:tabs>
        <w:ind w:left="1440" w:hanging="360"/>
      </w:pPr>
      <w:rPr>
        <w:rFonts w:ascii="Courier New" w:hAnsi="Courier New"/>
      </w:rPr>
    </w:lvl>
    <w:lvl w:ilvl="2" w:tplc="CA26BBCE">
      <w:start w:val="1"/>
      <w:numFmt w:val="bullet"/>
      <w:lvlText w:val=""/>
      <w:lvlJc w:val="left"/>
      <w:pPr>
        <w:tabs>
          <w:tab w:val="num" w:pos="2160"/>
        </w:tabs>
        <w:ind w:left="2160" w:hanging="360"/>
      </w:pPr>
      <w:rPr>
        <w:rFonts w:ascii="Wingdings" w:hAnsi="Wingdings"/>
      </w:rPr>
    </w:lvl>
    <w:lvl w:ilvl="3" w:tplc="7842221C">
      <w:start w:val="1"/>
      <w:numFmt w:val="bullet"/>
      <w:lvlText w:val=""/>
      <w:lvlJc w:val="left"/>
      <w:pPr>
        <w:tabs>
          <w:tab w:val="num" w:pos="2880"/>
        </w:tabs>
        <w:ind w:left="2880" w:hanging="360"/>
      </w:pPr>
      <w:rPr>
        <w:rFonts w:ascii="Symbol" w:hAnsi="Symbol"/>
      </w:rPr>
    </w:lvl>
    <w:lvl w:ilvl="4" w:tplc="18746F08">
      <w:start w:val="1"/>
      <w:numFmt w:val="bullet"/>
      <w:lvlText w:val="o"/>
      <w:lvlJc w:val="left"/>
      <w:pPr>
        <w:tabs>
          <w:tab w:val="num" w:pos="3600"/>
        </w:tabs>
        <w:ind w:left="3600" w:hanging="360"/>
      </w:pPr>
      <w:rPr>
        <w:rFonts w:ascii="Courier New" w:hAnsi="Courier New"/>
      </w:rPr>
    </w:lvl>
    <w:lvl w:ilvl="5" w:tplc="E954F3B4">
      <w:start w:val="1"/>
      <w:numFmt w:val="bullet"/>
      <w:lvlText w:val=""/>
      <w:lvlJc w:val="left"/>
      <w:pPr>
        <w:tabs>
          <w:tab w:val="num" w:pos="4320"/>
        </w:tabs>
        <w:ind w:left="4320" w:hanging="360"/>
      </w:pPr>
      <w:rPr>
        <w:rFonts w:ascii="Wingdings" w:hAnsi="Wingdings"/>
      </w:rPr>
    </w:lvl>
    <w:lvl w:ilvl="6" w:tplc="C802894A">
      <w:start w:val="1"/>
      <w:numFmt w:val="bullet"/>
      <w:lvlText w:val=""/>
      <w:lvlJc w:val="left"/>
      <w:pPr>
        <w:tabs>
          <w:tab w:val="num" w:pos="5040"/>
        </w:tabs>
        <w:ind w:left="5040" w:hanging="360"/>
      </w:pPr>
      <w:rPr>
        <w:rFonts w:ascii="Symbol" w:hAnsi="Symbol"/>
      </w:rPr>
    </w:lvl>
    <w:lvl w:ilvl="7" w:tplc="5B182760">
      <w:start w:val="1"/>
      <w:numFmt w:val="bullet"/>
      <w:lvlText w:val="o"/>
      <w:lvlJc w:val="left"/>
      <w:pPr>
        <w:tabs>
          <w:tab w:val="num" w:pos="5760"/>
        </w:tabs>
        <w:ind w:left="5760" w:hanging="360"/>
      </w:pPr>
      <w:rPr>
        <w:rFonts w:ascii="Courier New" w:hAnsi="Courier New"/>
      </w:rPr>
    </w:lvl>
    <w:lvl w:ilvl="8" w:tplc="FB20C0AA">
      <w:start w:val="1"/>
      <w:numFmt w:val="bullet"/>
      <w:lvlText w:val=""/>
      <w:lvlJc w:val="left"/>
      <w:pPr>
        <w:tabs>
          <w:tab w:val="num" w:pos="6480"/>
        </w:tabs>
        <w:ind w:left="6480" w:hanging="360"/>
      </w:pPr>
      <w:rPr>
        <w:rFonts w:ascii="Wingdings" w:hAnsi="Wingdings"/>
      </w:rPr>
    </w:lvl>
  </w:abstractNum>
  <w:abstractNum w:abstractNumId="42" w15:restartNumberingAfterBreak="0">
    <w:nsid w:val="0000002B"/>
    <w:multiLevelType w:val="hybridMultilevel"/>
    <w:tmpl w:val="0000002B"/>
    <w:lvl w:ilvl="0" w:tplc="7396D1BA">
      <w:start w:val="1"/>
      <w:numFmt w:val="bullet"/>
      <w:lvlText w:val=""/>
      <w:lvlJc w:val="left"/>
      <w:pPr>
        <w:ind w:left="720" w:hanging="360"/>
      </w:pPr>
      <w:rPr>
        <w:rFonts w:ascii="Symbol" w:hAnsi="Symbol"/>
      </w:rPr>
    </w:lvl>
    <w:lvl w:ilvl="1" w:tplc="87B0E8F6">
      <w:start w:val="1"/>
      <w:numFmt w:val="bullet"/>
      <w:lvlText w:val="o"/>
      <w:lvlJc w:val="left"/>
      <w:pPr>
        <w:tabs>
          <w:tab w:val="num" w:pos="1440"/>
        </w:tabs>
        <w:ind w:left="1440" w:hanging="360"/>
      </w:pPr>
      <w:rPr>
        <w:rFonts w:ascii="Courier New" w:hAnsi="Courier New"/>
      </w:rPr>
    </w:lvl>
    <w:lvl w:ilvl="2" w:tplc="CA98D07A">
      <w:start w:val="1"/>
      <w:numFmt w:val="bullet"/>
      <w:lvlText w:val=""/>
      <w:lvlJc w:val="left"/>
      <w:pPr>
        <w:tabs>
          <w:tab w:val="num" w:pos="2160"/>
        </w:tabs>
        <w:ind w:left="2160" w:hanging="360"/>
      </w:pPr>
      <w:rPr>
        <w:rFonts w:ascii="Wingdings" w:hAnsi="Wingdings"/>
      </w:rPr>
    </w:lvl>
    <w:lvl w:ilvl="3" w:tplc="824648DC">
      <w:start w:val="1"/>
      <w:numFmt w:val="bullet"/>
      <w:lvlText w:val=""/>
      <w:lvlJc w:val="left"/>
      <w:pPr>
        <w:tabs>
          <w:tab w:val="num" w:pos="2880"/>
        </w:tabs>
        <w:ind w:left="2880" w:hanging="360"/>
      </w:pPr>
      <w:rPr>
        <w:rFonts w:ascii="Symbol" w:hAnsi="Symbol"/>
      </w:rPr>
    </w:lvl>
    <w:lvl w:ilvl="4" w:tplc="9AF8BFA2">
      <w:start w:val="1"/>
      <w:numFmt w:val="bullet"/>
      <w:lvlText w:val="o"/>
      <w:lvlJc w:val="left"/>
      <w:pPr>
        <w:tabs>
          <w:tab w:val="num" w:pos="3600"/>
        </w:tabs>
        <w:ind w:left="3600" w:hanging="360"/>
      </w:pPr>
      <w:rPr>
        <w:rFonts w:ascii="Courier New" w:hAnsi="Courier New"/>
      </w:rPr>
    </w:lvl>
    <w:lvl w:ilvl="5" w:tplc="35AA3926">
      <w:start w:val="1"/>
      <w:numFmt w:val="bullet"/>
      <w:lvlText w:val=""/>
      <w:lvlJc w:val="left"/>
      <w:pPr>
        <w:tabs>
          <w:tab w:val="num" w:pos="4320"/>
        </w:tabs>
        <w:ind w:left="4320" w:hanging="360"/>
      </w:pPr>
      <w:rPr>
        <w:rFonts w:ascii="Wingdings" w:hAnsi="Wingdings"/>
      </w:rPr>
    </w:lvl>
    <w:lvl w:ilvl="6" w:tplc="D3E813C2">
      <w:start w:val="1"/>
      <w:numFmt w:val="bullet"/>
      <w:lvlText w:val=""/>
      <w:lvlJc w:val="left"/>
      <w:pPr>
        <w:tabs>
          <w:tab w:val="num" w:pos="5040"/>
        </w:tabs>
        <w:ind w:left="5040" w:hanging="360"/>
      </w:pPr>
      <w:rPr>
        <w:rFonts w:ascii="Symbol" w:hAnsi="Symbol"/>
      </w:rPr>
    </w:lvl>
    <w:lvl w:ilvl="7" w:tplc="4EDE1100">
      <w:start w:val="1"/>
      <w:numFmt w:val="bullet"/>
      <w:lvlText w:val="o"/>
      <w:lvlJc w:val="left"/>
      <w:pPr>
        <w:tabs>
          <w:tab w:val="num" w:pos="5760"/>
        </w:tabs>
        <w:ind w:left="5760" w:hanging="360"/>
      </w:pPr>
      <w:rPr>
        <w:rFonts w:ascii="Courier New" w:hAnsi="Courier New"/>
      </w:rPr>
    </w:lvl>
    <w:lvl w:ilvl="8" w:tplc="975C2F0C">
      <w:start w:val="1"/>
      <w:numFmt w:val="bullet"/>
      <w:lvlText w:val=""/>
      <w:lvlJc w:val="left"/>
      <w:pPr>
        <w:tabs>
          <w:tab w:val="num" w:pos="6480"/>
        </w:tabs>
        <w:ind w:left="6480" w:hanging="360"/>
      </w:pPr>
      <w:rPr>
        <w:rFonts w:ascii="Wingdings" w:hAnsi="Wingdings"/>
      </w:rPr>
    </w:lvl>
  </w:abstractNum>
  <w:abstractNum w:abstractNumId="43" w15:restartNumberingAfterBreak="0">
    <w:nsid w:val="0000002C"/>
    <w:multiLevelType w:val="hybridMultilevel"/>
    <w:tmpl w:val="0000002C"/>
    <w:lvl w:ilvl="0" w:tplc="A44695C0">
      <w:start w:val="1"/>
      <w:numFmt w:val="bullet"/>
      <w:lvlText w:val=""/>
      <w:lvlJc w:val="left"/>
      <w:pPr>
        <w:ind w:left="720" w:hanging="360"/>
      </w:pPr>
      <w:rPr>
        <w:rFonts w:ascii="Symbol" w:hAnsi="Symbol"/>
      </w:rPr>
    </w:lvl>
    <w:lvl w:ilvl="1" w:tplc="88FE229A">
      <w:start w:val="1"/>
      <w:numFmt w:val="bullet"/>
      <w:lvlText w:val="o"/>
      <w:lvlJc w:val="left"/>
      <w:pPr>
        <w:tabs>
          <w:tab w:val="num" w:pos="1440"/>
        </w:tabs>
        <w:ind w:left="1440" w:hanging="360"/>
      </w:pPr>
      <w:rPr>
        <w:rFonts w:ascii="Courier New" w:hAnsi="Courier New"/>
      </w:rPr>
    </w:lvl>
    <w:lvl w:ilvl="2" w:tplc="C26E7C62">
      <w:start w:val="1"/>
      <w:numFmt w:val="bullet"/>
      <w:lvlText w:val=""/>
      <w:lvlJc w:val="left"/>
      <w:pPr>
        <w:tabs>
          <w:tab w:val="num" w:pos="2160"/>
        </w:tabs>
        <w:ind w:left="2160" w:hanging="360"/>
      </w:pPr>
      <w:rPr>
        <w:rFonts w:ascii="Wingdings" w:hAnsi="Wingdings"/>
      </w:rPr>
    </w:lvl>
    <w:lvl w:ilvl="3" w:tplc="2DF0C3A8">
      <w:start w:val="1"/>
      <w:numFmt w:val="bullet"/>
      <w:lvlText w:val=""/>
      <w:lvlJc w:val="left"/>
      <w:pPr>
        <w:tabs>
          <w:tab w:val="num" w:pos="2880"/>
        </w:tabs>
        <w:ind w:left="2880" w:hanging="360"/>
      </w:pPr>
      <w:rPr>
        <w:rFonts w:ascii="Symbol" w:hAnsi="Symbol"/>
      </w:rPr>
    </w:lvl>
    <w:lvl w:ilvl="4" w:tplc="81BEB6FC">
      <w:start w:val="1"/>
      <w:numFmt w:val="bullet"/>
      <w:lvlText w:val="o"/>
      <w:lvlJc w:val="left"/>
      <w:pPr>
        <w:tabs>
          <w:tab w:val="num" w:pos="3600"/>
        </w:tabs>
        <w:ind w:left="3600" w:hanging="360"/>
      </w:pPr>
      <w:rPr>
        <w:rFonts w:ascii="Courier New" w:hAnsi="Courier New"/>
      </w:rPr>
    </w:lvl>
    <w:lvl w:ilvl="5" w:tplc="683E9488">
      <w:start w:val="1"/>
      <w:numFmt w:val="bullet"/>
      <w:lvlText w:val=""/>
      <w:lvlJc w:val="left"/>
      <w:pPr>
        <w:tabs>
          <w:tab w:val="num" w:pos="4320"/>
        </w:tabs>
        <w:ind w:left="4320" w:hanging="360"/>
      </w:pPr>
      <w:rPr>
        <w:rFonts w:ascii="Wingdings" w:hAnsi="Wingdings"/>
      </w:rPr>
    </w:lvl>
    <w:lvl w:ilvl="6" w:tplc="B4B073B8">
      <w:start w:val="1"/>
      <w:numFmt w:val="bullet"/>
      <w:lvlText w:val=""/>
      <w:lvlJc w:val="left"/>
      <w:pPr>
        <w:tabs>
          <w:tab w:val="num" w:pos="5040"/>
        </w:tabs>
        <w:ind w:left="5040" w:hanging="360"/>
      </w:pPr>
      <w:rPr>
        <w:rFonts w:ascii="Symbol" w:hAnsi="Symbol"/>
      </w:rPr>
    </w:lvl>
    <w:lvl w:ilvl="7" w:tplc="DDBCF706">
      <w:start w:val="1"/>
      <w:numFmt w:val="bullet"/>
      <w:lvlText w:val="o"/>
      <w:lvlJc w:val="left"/>
      <w:pPr>
        <w:tabs>
          <w:tab w:val="num" w:pos="5760"/>
        </w:tabs>
        <w:ind w:left="5760" w:hanging="360"/>
      </w:pPr>
      <w:rPr>
        <w:rFonts w:ascii="Courier New" w:hAnsi="Courier New"/>
      </w:rPr>
    </w:lvl>
    <w:lvl w:ilvl="8" w:tplc="3B1AD5F2">
      <w:start w:val="1"/>
      <w:numFmt w:val="bullet"/>
      <w:lvlText w:val=""/>
      <w:lvlJc w:val="left"/>
      <w:pPr>
        <w:tabs>
          <w:tab w:val="num" w:pos="6480"/>
        </w:tabs>
        <w:ind w:left="6480" w:hanging="360"/>
      </w:pPr>
      <w:rPr>
        <w:rFonts w:ascii="Wingdings" w:hAnsi="Wingdings"/>
      </w:rPr>
    </w:lvl>
  </w:abstractNum>
  <w:abstractNum w:abstractNumId="44" w15:restartNumberingAfterBreak="0">
    <w:nsid w:val="0000002D"/>
    <w:multiLevelType w:val="hybridMultilevel"/>
    <w:tmpl w:val="0000002D"/>
    <w:lvl w:ilvl="0" w:tplc="316EABD2">
      <w:start w:val="1"/>
      <w:numFmt w:val="bullet"/>
      <w:lvlText w:val=""/>
      <w:lvlJc w:val="left"/>
      <w:pPr>
        <w:ind w:left="720" w:hanging="360"/>
      </w:pPr>
      <w:rPr>
        <w:rFonts w:ascii="Symbol" w:hAnsi="Symbol"/>
      </w:rPr>
    </w:lvl>
    <w:lvl w:ilvl="1" w:tplc="03FC4318">
      <w:start w:val="1"/>
      <w:numFmt w:val="bullet"/>
      <w:lvlText w:val="o"/>
      <w:lvlJc w:val="left"/>
      <w:pPr>
        <w:tabs>
          <w:tab w:val="num" w:pos="1440"/>
        </w:tabs>
        <w:ind w:left="1440" w:hanging="360"/>
      </w:pPr>
      <w:rPr>
        <w:rFonts w:ascii="Courier New" w:hAnsi="Courier New"/>
      </w:rPr>
    </w:lvl>
    <w:lvl w:ilvl="2" w:tplc="4080CBCA">
      <w:start w:val="1"/>
      <w:numFmt w:val="bullet"/>
      <w:lvlText w:val=""/>
      <w:lvlJc w:val="left"/>
      <w:pPr>
        <w:tabs>
          <w:tab w:val="num" w:pos="2160"/>
        </w:tabs>
        <w:ind w:left="2160" w:hanging="360"/>
      </w:pPr>
      <w:rPr>
        <w:rFonts w:ascii="Wingdings" w:hAnsi="Wingdings"/>
      </w:rPr>
    </w:lvl>
    <w:lvl w:ilvl="3" w:tplc="A7946A40">
      <w:start w:val="1"/>
      <w:numFmt w:val="bullet"/>
      <w:lvlText w:val=""/>
      <w:lvlJc w:val="left"/>
      <w:pPr>
        <w:tabs>
          <w:tab w:val="num" w:pos="2880"/>
        </w:tabs>
        <w:ind w:left="2880" w:hanging="360"/>
      </w:pPr>
      <w:rPr>
        <w:rFonts w:ascii="Symbol" w:hAnsi="Symbol"/>
      </w:rPr>
    </w:lvl>
    <w:lvl w:ilvl="4" w:tplc="765C3538">
      <w:start w:val="1"/>
      <w:numFmt w:val="bullet"/>
      <w:lvlText w:val="o"/>
      <w:lvlJc w:val="left"/>
      <w:pPr>
        <w:tabs>
          <w:tab w:val="num" w:pos="3600"/>
        </w:tabs>
        <w:ind w:left="3600" w:hanging="360"/>
      </w:pPr>
      <w:rPr>
        <w:rFonts w:ascii="Courier New" w:hAnsi="Courier New"/>
      </w:rPr>
    </w:lvl>
    <w:lvl w:ilvl="5" w:tplc="EE467788">
      <w:start w:val="1"/>
      <w:numFmt w:val="bullet"/>
      <w:lvlText w:val=""/>
      <w:lvlJc w:val="left"/>
      <w:pPr>
        <w:tabs>
          <w:tab w:val="num" w:pos="4320"/>
        </w:tabs>
        <w:ind w:left="4320" w:hanging="360"/>
      </w:pPr>
      <w:rPr>
        <w:rFonts w:ascii="Wingdings" w:hAnsi="Wingdings"/>
      </w:rPr>
    </w:lvl>
    <w:lvl w:ilvl="6" w:tplc="42785C2C">
      <w:start w:val="1"/>
      <w:numFmt w:val="bullet"/>
      <w:lvlText w:val=""/>
      <w:lvlJc w:val="left"/>
      <w:pPr>
        <w:tabs>
          <w:tab w:val="num" w:pos="5040"/>
        </w:tabs>
        <w:ind w:left="5040" w:hanging="360"/>
      </w:pPr>
      <w:rPr>
        <w:rFonts w:ascii="Symbol" w:hAnsi="Symbol"/>
      </w:rPr>
    </w:lvl>
    <w:lvl w:ilvl="7" w:tplc="9C8AEDFC">
      <w:start w:val="1"/>
      <w:numFmt w:val="bullet"/>
      <w:lvlText w:val="o"/>
      <w:lvlJc w:val="left"/>
      <w:pPr>
        <w:tabs>
          <w:tab w:val="num" w:pos="5760"/>
        </w:tabs>
        <w:ind w:left="5760" w:hanging="360"/>
      </w:pPr>
      <w:rPr>
        <w:rFonts w:ascii="Courier New" w:hAnsi="Courier New"/>
      </w:rPr>
    </w:lvl>
    <w:lvl w:ilvl="8" w:tplc="7360A292">
      <w:start w:val="1"/>
      <w:numFmt w:val="bullet"/>
      <w:lvlText w:val=""/>
      <w:lvlJc w:val="left"/>
      <w:pPr>
        <w:tabs>
          <w:tab w:val="num" w:pos="6480"/>
        </w:tabs>
        <w:ind w:left="6480" w:hanging="360"/>
      </w:pPr>
      <w:rPr>
        <w:rFonts w:ascii="Wingdings" w:hAnsi="Wingdings"/>
      </w:rPr>
    </w:lvl>
  </w:abstractNum>
  <w:abstractNum w:abstractNumId="45" w15:restartNumberingAfterBreak="0">
    <w:nsid w:val="0000002E"/>
    <w:multiLevelType w:val="hybridMultilevel"/>
    <w:tmpl w:val="0000002E"/>
    <w:lvl w:ilvl="0" w:tplc="31EA3CFA">
      <w:start w:val="1"/>
      <w:numFmt w:val="bullet"/>
      <w:lvlText w:val=""/>
      <w:lvlJc w:val="left"/>
      <w:pPr>
        <w:ind w:left="720" w:hanging="360"/>
      </w:pPr>
      <w:rPr>
        <w:rFonts w:ascii="Symbol" w:hAnsi="Symbol"/>
      </w:rPr>
    </w:lvl>
    <w:lvl w:ilvl="1" w:tplc="BB4C0A38">
      <w:start w:val="1"/>
      <w:numFmt w:val="bullet"/>
      <w:lvlText w:val="o"/>
      <w:lvlJc w:val="left"/>
      <w:pPr>
        <w:tabs>
          <w:tab w:val="num" w:pos="1440"/>
        </w:tabs>
        <w:ind w:left="1440" w:hanging="360"/>
      </w:pPr>
      <w:rPr>
        <w:rFonts w:ascii="Courier New" w:hAnsi="Courier New"/>
      </w:rPr>
    </w:lvl>
    <w:lvl w:ilvl="2" w:tplc="64349994">
      <w:start w:val="1"/>
      <w:numFmt w:val="bullet"/>
      <w:lvlText w:val=""/>
      <w:lvlJc w:val="left"/>
      <w:pPr>
        <w:tabs>
          <w:tab w:val="num" w:pos="2160"/>
        </w:tabs>
        <w:ind w:left="2160" w:hanging="360"/>
      </w:pPr>
      <w:rPr>
        <w:rFonts w:ascii="Wingdings" w:hAnsi="Wingdings"/>
      </w:rPr>
    </w:lvl>
    <w:lvl w:ilvl="3" w:tplc="4D9E24E0">
      <w:start w:val="1"/>
      <w:numFmt w:val="bullet"/>
      <w:lvlText w:val=""/>
      <w:lvlJc w:val="left"/>
      <w:pPr>
        <w:tabs>
          <w:tab w:val="num" w:pos="2880"/>
        </w:tabs>
        <w:ind w:left="2880" w:hanging="360"/>
      </w:pPr>
      <w:rPr>
        <w:rFonts w:ascii="Symbol" w:hAnsi="Symbol"/>
      </w:rPr>
    </w:lvl>
    <w:lvl w:ilvl="4" w:tplc="15FA5B70">
      <w:start w:val="1"/>
      <w:numFmt w:val="bullet"/>
      <w:lvlText w:val="o"/>
      <w:lvlJc w:val="left"/>
      <w:pPr>
        <w:tabs>
          <w:tab w:val="num" w:pos="3600"/>
        </w:tabs>
        <w:ind w:left="3600" w:hanging="360"/>
      </w:pPr>
      <w:rPr>
        <w:rFonts w:ascii="Courier New" w:hAnsi="Courier New"/>
      </w:rPr>
    </w:lvl>
    <w:lvl w:ilvl="5" w:tplc="6860A26C">
      <w:start w:val="1"/>
      <w:numFmt w:val="bullet"/>
      <w:lvlText w:val=""/>
      <w:lvlJc w:val="left"/>
      <w:pPr>
        <w:tabs>
          <w:tab w:val="num" w:pos="4320"/>
        </w:tabs>
        <w:ind w:left="4320" w:hanging="360"/>
      </w:pPr>
      <w:rPr>
        <w:rFonts w:ascii="Wingdings" w:hAnsi="Wingdings"/>
      </w:rPr>
    </w:lvl>
    <w:lvl w:ilvl="6" w:tplc="93B633EC">
      <w:start w:val="1"/>
      <w:numFmt w:val="bullet"/>
      <w:lvlText w:val=""/>
      <w:lvlJc w:val="left"/>
      <w:pPr>
        <w:tabs>
          <w:tab w:val="num" w:pos="5040"/>
        </w:tabs>
        <w:ind w:left="5040" w:hanging="360"/>
      </w:pPr>
      <w:rPr>
        <w:rFonts w:ascii="Symbol" w:hAnsi="Symbol"/>
      </w:rPr>
    </w:lvl>
    <w:lvl w:ilvl="7" w:tplc="4E766E5C">
      <w:start w:val="1"/>
      <w:numFmt w:val="bullet"/>
      <w:lvlText w:val="o"/>
      <w:lvlJc w:val="left"/>
      <w:pPr>
        <w:tabs>
          <w:tab w:val="num" w:pos="5760"/>
        </w:tabs>
        <w:ind w:left="5760" w:hanging="360"/>
      </w:pPr>
      <w:rPr>
        <w:rFonts w:ascii="Courier New" w:hAnsi="Courier New"/>
      </w:rPr>
    </w:lvl>
    <w:lvl w:ilvl="8" w:tplc="1868BBF4">
      <w:start w:val="1"/>
      <w:numFmt w:val="bullet"/>
      <w:lvlText w:val=""/>
      <w:lvlJc w:val="left"/>
      <w:pPr>
        <w:tabs>
          <w:tab w:val="num" w:pos="6480"/>
        </w:tabs>
        <w:ind w:left="6480" w:hanging="360"/>
      </w:pPr>
      <w:rPr>
        <w:rFonts w:ascii="Wingdings" w:hAnsi="Wingdings"/>
      </w:rPr>
    </w:lvl>
  </w:abstractNum>
  <w:abstractNum w:abstractNumId="46" w15:restartNumberingAfterBreak="0">
    <w:nsid w:val="0000002F"/>
    <w:multiLevelType w:val="hybridMultilevel"/>
    <w:tmpl w:val="0000002F"/>
    <w:lvl w:ilvl="0" w:tplc="90FEC5BC">
      <w:start w:val="1"/>
      <w:numFmt w:val="bullet"/>
      <w:lvlText w:val=""/>
      <w:lvlJc w:val="left"/>
      <w:pPr>
        <w:ind w:left="720" w:hanging="360"/>
      </w:pPr>
      <w:rPr>
        <w:rFonts w:ascii="Symbol" w:hAnsi="Symbol"/>
      </w:rPr>
    </w:lvl>
    <w:lvl w:ilvl="1" w:tplc="719CD6CA">
      <w:start w:val="1"/>
      <w:numFmt w:val="bullet"/>
      <w:lvlText w:val="o"/>
      <w:lvlJc w:val="left"/>
      <w:pPr>
        <w:tabs>
          <w:tab w:val="num" w:pos="1440"/>
        </w:tabs>
        <w:ind w:left="1440" w:hanging="360"/>
      </w:pPr>
      <w:rPr>
        <w:rFonts w:ascii="Courier New" w:hAnsi="Courier New"/>
      </w:rPr>
    </w:lvl>
    <w:lvl w:ilvl="2" w:tplc="8708AD14">
      <w:start w:val="1"/>
      <w:numFmt w:val="bullet"/>
      <w:lvlText w:val=""/>
      <w:lvlJc w:val="left"/>
      <w:pPr>
        <w:tabs>
          <w:tab w:val="num" w:pos="2160"/>
        </w:tabs>
        <w:ind w:left="2160" w:hanging="360"/>
      </w:pPr>
      <w:rPr>
        <w:rFonts w:ascii="Wingdings" w:hAnsi="Wingdings"/>
      </w:rPr>
    </w:lvl>
    <w:lvl w:ilvl="3" w:tplc="4F8E7D72">
      <w:start w:val="1"/>
      <w:numFmt w:val="bullet"/>
      <w:lvlText w:val=""/>
      <w:lvlJc w:val="left"/>
      <w:pPr>
        <w:tabs>
          <w:tab w:val="num" w:pos="2880"/>
        </w:tabs>
        <w:ind w:left="2880" w:hanging="360"/>
      </w:pPr>
      <w:rPr>
        <w:rFonts w:ascii="Symbol" w:hAnsi="Symbol"/>
      </w:rPr>
    </w:lvl>
    <w:lvl w:ilvl="4" w:tplc="058AF936">
      <w:start w:val="1"/>
      <w:numFmt w:val="bullet"/>
      <w:lvlText w:val="o"/>
      <w:lvlJc w:val="left"/>
      <w:pPr>
        <w:tabs>
          <w:tab w:val="num" w:pos="3600"/>
        </w:tabs>
        <w:ind w:left="3600" w:hanging="360"/>
      </w:pPr>
      <w:rPr>
        <w:rFonts w:ascii="Courier New" w:hAnsi="Courier New"/>
      </w:rPr>
    </w:lvl>
    <w:lvl w:ilvl="5" w:tplc="2EFAB2E0">
      <w:start w:val="1"/>
      <w:numFmt w:val="bullet"/>
      <w:lvlText w:val=""/>
      <w:lvlJc w:val="left"/>
      <w:pPr>
        <w:tabs>
          <w:tab w:val="num" w:pos="4320"/>
        </w:tabs>
        <w:ind w:left="4320" w:hanging="360"/>
      </w:pPr>
      <w:rPr>
        <w:rFonts w:ascii="Wingdings" w:hAnsi="Wingdings"/>
      </w:rPr>
    </w:lvl>
    <w:lvl w:ilvl="6" w:tplc="CAA266D2">
      <w:start w:val="1"/>
      <w:numFmt w:val="bullet"/>
      <w:lvlText w:val=""/>
      <w:lvlJc w:val="left"/>
      <w:pPr>
        <w:tabs>
          <w:tab w:val="num" w:pos="5040"/>
        </w:tabs>
        <w:ind w:left="5040" w:hanging="360"/>
      </w:pPr>
      <w:rPr>
        <w:rFonts w:ascii="Symbol" w:hAnsi="Symbol"/>
      </w:rPr>
    </w:lvl>
    <w:lvl w:ilvl="7" w:tplc="128852A4">
      <w:start w:val="1"/>
      <w:numFmt w:val="bullet"/>
      <w:lvlText w:val="o"/>
      <w:lvlJc w:val="left"/>
      <w:pPr>
        <w:tabs>
          <w:tab w:val="num" w:pos="5760"/>
        </w:tabs>
        <w:ind w:left="5760" w:hanging="360"/>
      </w:pPr>
      <w:rPr>
        <w:rFonts w:ascii="Courier New" w:hAnsi="Courier New"/>
      </w:rPr>
    </w:lvl>
    <w:lvl w:ilvl="8" w:tplc="E4DA288A">
      <w:start w:val="1"/>
      <w:numFmt w:val="bullet"/>
      <w:lvlText w:val=""/>
      <w:lvlJc w:val="left"/>
      <w:pPr>
        <w:tabs>
          <w:tab w:val="num" w:pos="6480"/>
        </w:tabs>
        <w:ind w:left="6480" w:hanging="360"/>
      </w:pPr>
      <w:rPr>
        <w:rFonts w:ascii="Wingdings" w:hAnsi="Wingdings"/>
      </w:rPr>
    </w:lvl>
  </w:abstractNum>
  <w:abstractNum w:abstractNumId="47" w15:restartNumberingAfterBreak="0">
    <w:nsid w:val="00000030"/>
    <w:multiLevelType w:val="hybridMultilevel"/>
    <w:tmpl w:val="00000030"/>
    <w:lvl w:ilvl="0" w:tplc="9424CC72">
      <w:start w:val="1"/>
      <w:numFmt w:val="bullet"/>
      <w:lvlText w:val=""/>
      <w:lvlJc w:val="left"/>
      <w:pPr>
        <w:ind w:left="720" w:hanging="360"/>
      </w:pPr>
      <w:rPr>
        <w:rFonts w:ascii="Symbol" w:hAnsi="Symbol"/>
      </w:rPr>
    </w:lvl>
    <w:lvl w:ilvl="1" w:tplc="AEFED17A">
      <w:start w:val="1"/>
      <w:numFmt w:val="bullet"/>
      <w:lvlText w:val="o"/>
      <w:lvlJc w:val="left"/>
      <w:pPr>
        <w:tabs>
          <w:tab w:val="num" w:pos="1440"/>
        </w:tabs>
        <w:ind w:left="1440" w:hanging="360"/>
      </w:pPr>
      <w:rPr>
        <w:rFonts w:ascii="Courier New" w:hAnsi="Courier New"/>
      </w:rPr>
    </w:lvl>
    <w:lvl w:ilvl="2" w:tplc="E3A6EE8A">
      <w:start w:val="1"/>
      <w:numFmt w:val="bullet"/>
      <w:lvlText w:val=""/>
      <w:lvlJc w:val="left"/>
      <w:pPr>
        <w:tabs>
          <w:tab w:val="num" w:pos="2160"/>
        </w:tabs>
        <w:ind w:left="2160" w:hanging="360"/>
      </w:pPr>
      <w:rPr>
        <w:rFonts w:ascii="Wingdings" w:hAnsi="Wingdings"/>
      </w:rPr>
    </w:lvl>
    <w:lvl w:ilvl="3" w:tplc="E710FB84">
      <w:start w:val="1"/>
      <w:numFmt w:val="bullet"/>
      <w:lvlText w:val=""/>
      <w:lvlJc w:val="left"/>
      <w:pPr>
        <w:tabs>
          <w:tab w:val="num" w:pos="2880"/>
        </w:tabs>
        <w:ind w:left="2880" w:hanging="360"/>
      </w:pPr>
      <w:rPr>
        <w:rFonts w:ascii="Symbol" w:hAnsi="Symbol"/>
      </w:rPr>
    </w:lvl>
    <w:lvl w:ilvl="4" w:tplc="AF5AA200">
      <w:start w:val="1"/>
      <w:numFmt w:val="bullet"/>
      <w:lvlText w:val="o"/>
      <w:lvlJc w:val="left"/>
      <w:pPr>
        <w:tabs>
          <w:tab w:val="num" w:pos="3600"/>
        </w:tabs>
        <w:ind w:left="3600" w:hanging="360"/>
      </w:pPr>
      <w:rPr>
        <w:rFonts w:ascii="Courier New" w:hAnsi="Courier New"/>
      </w:rPr>
    </w:lvl>
    <w:lvl w:ilvl="5" w:tplc="544EAE16">
      <w:start w:val="1"/>
      <w:numFmt w:val="bullet"/>
      <w:lvlText w:val=""/>
      <w:lvlJc w:val="left"/>
      <w:pPr>
        <w:tabs>
          <w:tab w:val="num" w:pos="4320"/>
        </w:tabs>
        <w:ind w:left="4320" w:hanging="360"/>
      </w:pPr>
      <w:rPr>
        <w:rFonts w:ascii="Wingdings" w:hAnsi="Wingdings"/>
      </w:rPr>
    </w:lvl>
    <w:lvl w:ilvl="6" w:tplc="F3B059FC">
      <w:start w:val="1"/>
      <w:numFmt w:val="bullet"/>
      <w:lvlText w:val=""/>
      <w:lvlJc w:val="left"/>
      <w:pPr>
        <w:tabs>
          <w:tab w:val="num" w:pos="5040"/>
        </w:tabs>
        <w:ind w:left="5040" w:hanging="360"/>
      </w:pPr>
      <w:rPr>
        <w:rFonts w:ascii="Symbol" w:hAnsi="Symbol"/>
      </w:rPr>
    </w:lvl>
    <w:lvl w:ilvl="7" w:tplc="B136EB7A">
      <w:start w:val="1"/>
      <w:numFmt w:val="bullet"/>
      <w:lvlText w:val="o"/>
      <w:lvlJc w:val="left"/>
      <w:pPr>
        <w:tabs>
          <w:tab w:val="num" w:pos="5760"/>
        </w:tabs>
        <w:ind w:left="5760" w:hanging="360"/>
      </w:pPr>
      <w:rPr>
        <w:rFonts w:ascii="Courier New" w:hAnsi="Courier New"/>
      </w:rPr>
    </w:lvl>
    <w:lvl w:ilvl="8" w:tplc="5B2C1A1C">
      <w:start w:val="1"/>
      <w:numFmt w:val="bullet"/>
      <w:lvlText w:val=""/>
      <w:lvlJc w:val="left"/>
      <w:pPr>
        <w:tabs>
          <w:tab w:val="num" w:pos="6480"/>
        </w:tabs>
        <w:ind w:left="6480" w:hanging="360"/>
      </w:pPr>
      <w:rPr>
        <w:rFonts w:ascii="Wingdings" w:hAnsi="Wingdings"/>
      </w:rPr>
    </w:lvl>
  </w:abstractNum>
  <w:abstractNum w:abstractNumId="48" w15:restartNumberingAfterBreak="0">
    <w:nsid w:val="00000031"/>
    <w:multiLevelType w:val="hybridMultilevel"/>
    <w:tmpl w:val="00000031"/>
    <w:lvl w:ilvl="0" w:tplc="9438C964">
      <w:start w:val="1"/>
      <w:numFmt w:val="bullet"/>
      <w:lvlText w:val=""/>
      <w:lvlJc w:val="left"/>
      <w:pPr>
        <w:ind w:left="720" w:hanging="360"/>
      </w:pPr>
      <w:rPr>
        <w:rFonts w:ascii="Symbol" w:hAnsi="Symbol"/>
      </w:rPr>
    </w:lvl>
    <w:lvl w:ilvl="1" w:tplc="A7BE985E">
      <w:start w:val="1"/>
      <w:numFmt w:val="bullet"/>
      <w:lvlText w:val="o"/>
      <w:lvlJc w:val="left"/>
      <w:pPr>
        <w:tabs>
          <w:tab w:val="num" w:pos="1440"/>
        </w:tabs>
        <w:ind w:left="1440" w:hanging="360"/>
      </w:pPr>
      <w:rPr>
        <w:rFonts w:ascii="Courier New" w:hAnsi="Courier New"/>
      </w:rPr>
    </w:lvl>
    <w:lvl w:ilvl="2" w:tplc="E84893A8">
      <w:start w:val="1"/>
      <w:numFmt w:val="bullet"/>
      <w:lvlText w:val=""/>
      <w:lvlJc w:val="left"/>
      <w:pPr>
        <w:tabs>
          <w:tab w:val="num" w:pos="2160"/>
        </w:tabs>
        <w:ind w:left="2160" w:hanging="360"/>
      </w:pPr>
      <w:rPr>
        <w:rFonts w:ascii="Wingdings" w:hAnsi="Wingdings"/>
      </w:rPr>
    </w:lvl>
    <w:lvl w:ilvl="3" w:tplc="189699DA">
      <w:start w:val="1"/>
      <w:numFmt w:val="bullet"/>
      <w:lvlText w:val=""/>
      <w:lvlJc w:val="left"/>
      <w:pPr>
        <w:tabs>
          <w:tab w:val="num" w:pos="2880"/>
        </w:tabs>
        <w:ind w:left="2880" w:hanging="360"/>
      </w:pPr>
      <w:rPr>
        <w:rFonts w:ascii="Symbol" w:hAnsi="Symbol"/>
      </w:rPr>
    </w:lvl>
    <w:lvl w:ilvl="4" w:tplc="EDF21146">
      <w:start w:val="1"/>
      <w:numFmt w:val="bullet"/>
      <w:lvlText w:val="o"/>
      <w:lvlJc w:val="left"/>
      <w:pPr>
        <w:tabs>
          <w:tab w:val="num" w:pos="3600"/>
        </w:tabs>
        <w:ind w:left="3600" w:hanging="360"/>
      </w:pPr>
      <w:rPr>
        <w:rFonts w:ascii="Courier New" w:hAnsi="Courier New"/>
      </w:rPr>
    </w:lvl>
    <w:lvl w:ilvl="5" w:tplc="FF8A1F20">
      <w:start w:val="1"/>
      <w:numFmt w:val="bullet"/>
      <w:lvlText w:val=""/>
      <w:lvlJc w:val="left"/>
      <w:pPr>
        <w:tabs>
          <w:tab w:val="num" w:pos="4320"/>
        </w:tabs>
        <w:ind w:left="4320" w:hanging="360"/>
      </w:pPr>
      <w:rPr>
        <w:rFonts w:ascii="Wingdings" w:hAnsi="Wingdings"/>
      </w:rPr>
    </w:lvl>
    <w:lvl w:ilvl="6" w:tplc="7C009DB4">
      <w:start w:val="1"/>
      <w:numFmt w:val="bullet"/>
      <w:lvlText w:val=""/>
      <w:lvlJc w:val="left"/>
      <w:pPr>
        <w:tabs>
          <w:tab w:val="num" w:pos="5040"/>
        </w:tabs>
        <w:ind w:left="5040" w:hanging="360"/>
      </w:pPr>
      <w:rPr>
        <w:rFonts w:ascii="Symbol" w:hAnsi="Symbol"/>
      </w:rPr>
    </w:lvl>
    <w:lvl w:ilvl="7" w:tplc="693A7376">
      <w:start w:val="1"/>
      <w:numFmt w:val="bullet"/>
      <w:lvlText w:val="o"/>
      <w:lvlJc w:val="left"/>
      <w:pPr>
        <w:tabs>
          <w:tab w:val="num" w:pos="5760"/>
        </w:tabs>
        <w:ind w:left="5760" w:hanging="360"/>
      </w:pPr>
      <w:rPr>
        <w:rFonts w:ascii="Courier New" w:hAnsi="Courier New"/>
      </w:rPr>
    </w:lvl>
    <w:lvl w:ilvl="8" w:tplc="E7D6B9A0">
      <w:start w:val="1"/>
      <w:numFmt w:val="bullet"/>
      <w:lvlText w:val=""/>
      <w:lvlJc w:val="left"/>
      <w:pPr>
        <w:tabs>
          <w:tab w:val="num" w:pos="6480"/>
        </w:tabs>
        <w:ind w:left="6480" w:hanging="360"/>
      </w:pPr>
      <w:rPr>
        <w:rFonts w:ascii="Wingdings" w:hAnsi="Wingdings"/>
      </w:rPr>
    </w:lvl>
  </w:abstractNum>
  <w:abstractNum w:abstractNumId="49" w15:restartNumberingAfterBreak="0">
    <w:nsid w:val="00000032"/>
    <w:multiLevelType w:val="hybridMultilevel"/>
    <w:tmpl w:val="00000032"/>
    <w:lvl w:ilvl="0" w:tplc="97842DDA">
      <w:start w:val="1"/>
      <w:numFmt w:val="bullet"/>
      <w:lvlText w:val=""/>
      <w:lvlJc w:val="left"/>
      <w:pPr>
        <w:ind w:left="720" w:hanging="360"/>
      </w:pPr>
      <w:rPr>
        <w:rFonts w:ascii="Symbol" w:hAnsi="Symbol"/>
      </w:rPr>
    </w:lvl>
    <w:lvl w:ilvl="1" w:tplc="8458898C">
      <w:start w:val="1"/>
      <w:numFmt w:val="bullet"/>
      <w:lvlText w:val="o"/>
      <w:lvlJc w:val="left"/>
      <w:pPr>
        <w:tabs>
          <w:tab w:val="num" w:pos="1440"/>
        </w:tabs>
        <w:ind w:left="1440" w:hanging="360"/>
      </w:pPr>
      <w:rPr>
        <w:rFonts w:ascii="Courier New" w:hAnsi="Courier New"/>
      </w:rPr>
    </w:lvl>
    <w:lvl w:ilvl="2" w:tplc="5A8C244A">
      <w:start w:val="1"/>
      <w:numFmt w:val="bullet"/>
      <w:lvlText w:val=""/>
      <w:lvlJc w:val="left"/>
      <w:pPr>
        <w:tabs>
          <w:tab w:val="num" w:pos="2160"/>
        </w:tabs>
        <w:ind w:left="2160" w:hanging="360"/>
      </w:pPr>
      <w:rPr>
        <w:rFonts w:ascii="Wingdings" w:hAnsi="Wingdings"/>
      </w:rPr>
    </w:lvl>
    <w:lvl w:ilvl="3" w:tplc="83C6D3BC">
      <w:start w:val="1"/>
      <w:numFmt w:val="bullet"/>
      <w:lvlText w:val=""/>
      <w:lvlJc w:val="left"/>
      <w:pPr>
        <w:tabs>
          <w:tab w:val="num" w:pos="2880"/>
        </w:tabs>
        <w:ind w:left="2880" w:hanging="360"/>
      </w:pPr>
      <w:rPr>
        <w:rFonts w:ascii="Symbol" w:hAnsi="Symbol"/>
      </w:rPr>
    </w:lvl>
    <w:lvl w:ilvl="4" w:tplc="5372C07E">
      <w:start w:val="1"/>
      <w:numFmt w:val="bullet"/>
      <w:lvlText w:val="o"/>
      <w:lvlJc w:val="left"/>
      <w:pPr>
        <w:tabs>
          <w:tab w:val="num" w:pos="3600"/>
        </w:tabs>
        <w:ind w:left="3600" w:hanging="360"/>
      </w:pPr>
      <w:rPr>
        <w:rFonts w:ascii="Courier New" w:hAnsi="Courier New"/>
      </w:rPr>
    </w:lvl>
    <w:lvl w:ilvl="5" w:tplc="1B027D6E">
      <w:start w:val="1"/>
      <w:numFmt w:val="bullet"/>
      <w:lvlText w:val=""/>
      <w:lvlJc w:val="left"/>
      <w:pPr>
        <w:tabs>
          <w:tab w:val="num" w:pos="4320"/>
        </w:tabs>
        <w:ind w:left="4320" w:hanging="360"/>
      </w:pPr>
      <w:rPr>
        <w:rFonts w:ascii="Wingdings" w:hAnsi="Wingdings"/>
      </w:rPr>
    </w:lvl>
    <w:lvl w:ilvl="6" w:tplc="606EC3BC">
      <w:start w:val="1"/>
      <w:numFmt w:val="bullet"/>
      <w:lvlText w:val=""/>
      <w:lvlJc w:val="left"/>
      <w:pPr>
        <w:tabs>
          <w:tab w:val="num" w:pos="5040"/>
        </w:tabs>
        <w:ind w:left="5040" w:hanging="360"/>
      </w:pPr>
      <w:rPr>
        <w:rFonts w:ascii="Symbol" w:hAnsi="Symbol"/>
      </w:rPr>
    </w:lvl>
    <w:lvl w:ilvl="7" w:tplc="7D221DF0">
      <w:start w:val="1"/>
      <w:numFmt w:val="bullet"/>
      <w:lvlText w:val="o"/>
      <w:lvlJc w:val="left"/>
      <w:pPr>
        <w:tabs>
          <w:tab w:val="num" w:pos="5760"/>
        </w:tabs>
        <w:ind w:left="5760" w:hanging="360"/>
      </w:pPr>
      <w:rPr>
        <w:rFonts w:ascii="Courier New" w:hAnsi="Courier New"/>
      </w:rPr>
    </w:lvl>
    <w:lvl w:ilvl="8" w:tplc="C3F07D0E">
      <w:start w:val="1"/>
      <w:numFmt w:val="bullet"/>
      <w:lvlText w:val=""/>
      <w:lvlJc w:val="left"/>
      <w:pPr>
        <w:tabs>
          <w:tab w:val="num" w:pos="6480"/>
        </w:tabs>
        <w:ind w:left="6480" w:hanging="360"/>
      </w:pPr>
      <w:rPr>
        <w:rFonts w:ascii="Wingdings" w:hAnsi="Wingdings"/>
      </w:rPr>
    </w:lvl>
  </w:abstractNum>
  <w:abstractNum w:abstractNumId="50" w15:restartNumberingAfterBreak="0">
    <w:nsid w:val="00000033"/>
    <w:multiLevelType w:val="hybridMultilevel"/>
    <w:tmpl w:val="00000033"/>
    <w:lvl w:ilvl="0" w:tplc="4D5403B4">
      <w:start w:val="1"/>
      <w:numFmt w:val="bullet"/>
      <w:lvlText w:val=""/>
      <w:lvlJc w:val="left"/>
      <w:pPr>
        <w:ind w:left="720" w:hanging="360"/>
      </w:pPr>
      <w:rPr>
        <w:rFonts w:ascii="Symbol" w:hAnsi="Symbol"/>
      </w:rPr>
    </w:lvl>
    <w:lvl w:ilvl="1" w:tplc="8840AA3E">
      <w:start w:val="1"/>
      <w:numFmt w:val="bullet"/>
      <w:lvlText w:val="o"/>
      <w:lvlJc w:val="left"/>
      <w:pPr>
        <w:tabs>
          <w:tab w:val="num" w:pos="1440"/>
        </w:tabs>
        <w:ind w:left="1440" w:hanging="360"/>
      </w:pPr>
      <w:rPr>
        <w:rFonts w:ascii="Courier New" w:hAnsi="Courier New"/>
      </w:rPr>
    </w:lvl>
    <w:lvl w:ilvl="2" w:tplc="A4E096F8">
      <w:start w:val="1"/>
      <w:numFmt w:val="bullet"/>
      <w:lvlText w:val=""/>
      <w:lvlJc w:val="left"/>
      <w:pPr>
        <w:tabs>
          <w:tab w:val="num" w:pos="2160"/>
        </w:tabs>
        <w:ind w:left="2160" w:hanging="360"/>
      </w:pPr>
      <w:rPr>
        <w:rFonts w:ascii="Wingdings" w:hAnsi="Wingdings"/>
      </w:rPr>
    </w:lvl>
    <w:lvl w:ilvl="3" w:tplc="53C070A4">
      <w:start w:val="1"/>
      <w:numFmt w:val="bullet"/>
      <w:lvlText w:val=""/>
      <w:lvlJc w:val="left"/>
      <w:pPr>
        <w:tabs>
          <w:tab w:val="num" w:pos="2880"/>
        </w:tabs>
        <w:ind w:left="2880" w:hanging="360"/>
      </w:pPr>
      <w:rPr>
        <w:rFonts w:ascii="Symbol" w:hAnsi="Symbol"/>
      </w:rPr>
    </w:lvl>
    <w:lvl w:ilvl="4" w:tplc="C182424A">
      <w:start w:val="1"/>
      <w:numFmt w:val="bullet"/>
      <w:lvlText w:val="o"/>
      <w:lvlJc w:val="left"/>
      <w:pPr>
        <w:tabs>
          <w:tab w:val="num" w:pos="3600"/>
        </w:tabs>
        <w:ind w:left="3600" w:hanging="360"/>
      </w:pPr>
      <w:rPr>
        <w:rFonts w:ascii="Courier New" w:hAnsi="Courier New"/>
      </w:rPr>
    </w:lvl>
    <w:lvl w:ilvl="5" w:tplc="99B40224">
      <w:start w:val="1"/>
      <w:numFmt w:val="bullet"/>
      <w:lvlText w:val=""/>
      <w:lvlJc w:val="left"/>
      <w:pPr>
        <w:tabs>
          <w:tab w:val="num" w:pos="4320"/>
        </w:tabs>
        <w:ind w:left="4320" w:hanging="360"/>
      </w:pPr>
      <w:rPr>
        <w:rFonts w:ascii="Wingdings" w:hAnsi="Wingdings"/>
      </w:rPr>
    </w:lvl>
    <w:lvl w:ilvl="6" w:tplc="56264D2E">
      <w:start w:val="1"/>
      <w:numFmt w:val="bullet"/>
      <w:lvlText w:val=""/>
      <w:lvlJc w:val="left"/>
      <w:pPr>
        <w:tabs>
          <w:tab w:val="num" w:pos="5040"/>
        </w:tabs>
        <w:ind w:left="5040" w:hanging="360"/>
      </w:pPr>
      <w:rPr>
        <w:rFonts w:ascii="Symbol" w:hAnsi="Symbol"/>
      </w:rPr>
    </w:lvl>
    <w:lvl w:ilvl="7" w:tplc="66BCA72A">
      <w:start w:val="1"/>
      <w:numFmt w:val="bullet"/>
      <w:lvlText w:val="o"/>
      <w:lvlJc w:val="left"/>
      <w:pPr>
        <w:tabs>
          <w:tab w:val="num" w:pos="5760"/>
        </w:tabs>
        <w:ind w:left="5760" w:hanging="360"/>
      </w:pPr>
      <w:rPr>
        <w:rFonts w:ascii="Courier New" w:hAnsi="Courier New"/>
      </w:rPr>
    </w:lvl>
    <w:lvl w:ilvl="8" w:tplc="810E6904">
      <w:start w:val="1"/>
      <w:numFmt w:val="bullet"/>
      <w:lvlText w:val=""/>
      <w:lvlJc w:val="left"/>
      <w:pPr>
        <w:tabs>
          <w:tab w:val="num" w:pos="6480"/>
        </w:tabs>
        <w:ind w:left="6480" w:hanging="360"/>
      </w:pPr>
      <w:rPr>
        <w:rFonts w:ascii="Wingdings" w:hAnsi="Wingdings"/>
      </w:rPr>
    </w:lvl>
  </w:abstractNum>
  <w:abstractNum w:abstractNumId="51" w15:restartNumberingAfterBreak="0">
    <w:nsid w:val="00000034"/>
    <w:multiLevelType w:val="hybridMultilevel"/>
    <w:tmpl w:val="00000034"/>
    <w:lvl w:ilvl="0" w:tplc="0B18E54C">
      <w:start w:val="1"/>
      <w:numFmt w:val="bullet"/>
      <w:lvlText w:val=""/>
      <w:lvlJc w:val="left"/>
      <w:pPr>
        <w:ind w:left="720" w:hanging="360"/>
      </w:pPr>
      <w:rPr>
        <w:rFonts w:ascii="Symbol" w:hAnsi="Symbol"/>
      </w:rPr>
    </w:lvl>
    <w:lvl w:ilvl="1" w:tplc="3AE4B402">
      <w:start w:val="1"/>
      <w:numFmt w:val="bullet"/>
      <w:lvlText w:val="o"/>
      <w:lvlJc w:val="left"/>
      <w:pPr>
        <w:tabs>
          <w:tab w:val="num" w:pos="1440"/>
        </w:tabs>
        <w:ind w:left="1440" w:hanging="360"/>
      </w:pPr>
      <w:rPr>
        <w:rFonts w:ascii="Courier New" w:hAnsi="Courier New"/>
      </w:rPr>
    </w:lvl>
    <w:lvl w:ilvl="2" w:tplc="39DC3F64">
      <w:start w:val="1"/>
      <w:numFmt w:val="bullet"/>
      <w:lvlText w:val=""/>
      <w:lvlJc w:val="left"/>
      <w:pPr>
        <w:tabs>
          <w:tab w:val="num" w:pos="2160"/>
        </w:tabs>
        <w:ind w:left="2160" w:hanging="360"/>
      </w:pPr>
      <w:rPr>
        <w:rFonts w:ascii="Wingdings" w:hAnsi="Wingdings"/>
      </w:rPr>
    </w:lvl>
    <w:lvl w:ilvl="3" w:tplc="2B0CC2BE">
      <w:start w:val="1"/>
      <w:numFmt w:val="bullet"/>
      <w:lvlText w:val=""/>
      <w:lvlJc w:val="left"/>
      <w:pPr>
        <w:tabs>
          <w:tab w:val="num" w:pos="2880"/>
        </w:tabs>
        <w:ind w:left="2880" w:hanging="360"/>
      </w:pPr>
      <w:rPr>
        <w:rFonts w:ascii="Symbol" w:hAnsi="Symbol"/>
      </w:rPr>
    </w:lvl>
    <w:lvl w:ilvl="4" w:tplc="954C02C6">
      <w:start w:val="1"/>
      <w:numFmt w:val="bullet"/>
      <w:lvlText w:val="o"/>
      <w:lvlJc w:val="left"/>
      <w:pPr>
        <w:tabs>
          <w:tab w:val="num" w:pos="3600"/>
        </w:tabs>
        <w:ind w:left="3600" w:hanging="360"/>
      </w:pPr>
      <w:rPr>
        <w:rFonts w:ascii="Courier New" w:hAnsi="Courier New"/>
      </w:rPr>
    </w:lvl>
    <w:lvl w:ilvl="5" w:tplc="E7A2E142">
      <w:start w:val="1"/>
      <w:numFmt w:val="bullet"/>
      <w:lvlText w:val=""/>
      <w:lvlJc w:val="left"/>
      <w:pPr>
        <w:tabs>
          <w:tab w:val="num" w:pos="4320"/>
        </w:tabs>
        <w:ind w:left="4320" w:hanging="360"/>
      </w:pPr>
      <w:rPr>
        <w:rFonts w:ascii="Wingdings" w:hAnsi="Wingdings"/>
      </w:rPr>
    </w:lvl>
    <w:lvl w:ilvl="6" w:tplc="3AFC4F46">
      <w:start w:val="1"/>
      <w:numFmt w:val="bullet"/>
      <w:lvlText w:val=""/>
      <w:lvlJc w:val="left"/>
      <w:pPr>
        <w:tabs>
          <w:tab w:val="num" w:pos="5040"/>
        </w:tabs>
        <w:ind w:left="5040" w:hanging="360"/>
      </w:pPr>
      <w:rPr>
        <w:rFonts w:ascii="Symbol" w:hAnsi="Symbol"/>
      </w:rPr>
    </w:lvl>
    <w:lvl w:ilvl="7" w:tplc="7E9A3E86">
      <w:start w:val="1"/>
      <w:numFmt w:val="bullet"/>
      <w:lvlText w:val="o"/>
      <w:lvlJc w:val="left"/>
      <w:pPr>
        <w:tabs>
          <w:tab w:val="num" w:pos="5760"/>
        </w:tabs>
        <w:ind w:left="5760" w:hanging="360"/>
      </w:pPr>
      <w:rPr>
        <w:rFonts w:ascii="Courier New" w:hAnsi="Courier New"/>
      </w:rPr>
    </w:lvl>
    <w:lvl w:ilvl="8" w:tplc="29108EC8">
      <w:start w:val="1"/>
      <w:numFmt w:val="bullet"/>
      <w:lvlText w:val=""/>
      <w:lvlJc w:val="left"/>
      <w:pPr>
        <w:tabs>
          <w:tab w:val="num" w:pos="6480"/>
        </w:tabs>
        <w:ind w:left="6480" w:hanging="360"/>
      </w:pPr>
      <w:rPr>
        <w:rFonts w:ascii="Wingdings" w:hAnsi="Wingdings"/>
      </w:rPr>
    </w:lvl>
  </w:abstractNum>
  <w:abstractNum w:abstractNumId="52" w15:restartNumberingAfterBreak="0">
    <w:nsid w:val="00000035"/>
    <w:multiLevelType w:val="hybridMultilevel"/>
    <w:tmpl w:val="00000035"/>
    <w:lvl w:ilvl="0" w:tplc="5D14564A">
      <w:start w:val="1"/>
      <w:numFmt w:val="bullet"/>
      <w:lvlText w:val=""/>
      <w:lvlJc w:val="left"/>
      <w:pPr>
        <w:ind w:left="720" w:hanging="360"/>
      </w:pPr>
      <w:rPr>
        <w:rFonts w:ascii="Symbol" w:hAnsi="Symbol"/>
      </w:rPr>
    </w:lvl>
    <w:lvl w:ilvl="1" w:tplc="B10CB1AC">
      <w:start w:val="1"/>
      <w:numFmt w:val="bullet"/>
      <w:lvlText w:val="o"/>
      <w:lvlJc w:val="left"/>
      <w:pPr>
        <w:tabs>
          <w:tab w:val="num" w:pos="1440"/>
        </w:tabs>
        <w:ind w:left="1440" w:hanging="360"/>
      </w:pPr>
      <w:rPr>
        <w:rFonts w:ascii="Courier New" w:hAnsi="Courier New"/>
      </w:rPr>
    </w:lvl>
    <w:lvl w:ilvl="2" w:tplc="B17A37DE">
      <w:start w:val="1"/>
      <w:numFmt w:val="bullet"/>
      <w:lvlText w:val=""/>
      <w:lvlJc w:val="left"/>
      <w:pPr>
        <w:tabs>
          <w:tab w:val="num" w:pos="2160"/>
        </w:tabs>
        <w:ind w:left="2160" w:hanging="360"/>
      </w:pPr>
      <w:rPr>
        <w:rFonts w:ascii="Wingdings" w:hAnsi="Wingdings"/>
      </w:rPr>
    </w:lvl>
    <w:lvl w:ilvl="3" w:tplc="A6A81870">
      <w:start w:val="1"/>
      <w:numFmt w:val="bullet"/>
      <w:lvlText w:val=""/>
      <w:lvlJc w:val="left"/>
      <w:pPr>
        <w:tabs>
          <w:tab w:val="num" w:pos="2880"/>
        </w:tabs>
        <w:ind w:left="2880" w:hanging="360"/>
      </w:pPr>
      <w:rPr>
        <w:rFonts w:ascii="Symbol" w:hAnsi="Symbol"/>
      </w:rPr>
    </w:lvl>
    <w:lvl w:ilvl="4" w:tplc="07FA3DB4">
      <w:start w:val="1"/>
      <w:numFmt w:val="bullet"/>
      <w:lvlText w:val="o"/>
      <w:lvlJc w:val="left"/>
      <w:pPr>
        <w:tabs>
          <w:tab w:val="num" w:pos="3600"/>
        </w:tabs>
        <w:ind w:left="3600" w:hanging="360"/>
      </w:pPr>
      <w:rPr>
        <w:rFonts w:ascii="Courier New" w:hAnsi="Courier New"/>
      </w:rPr>
    </w:lvl>
    <w:lvl w:ilvl="5" w:tplc="B3BCC55A">
      <w:start w:val="1"/>
      <w:numFmt w:val="bullet"/>
      <w:lvlText w:val=""/>
      <w:lvlJc w:val="left"/>
      <w:pPr>
        <w:tabs>
          <w:tab w:val="num" w:pos="4320"/>
        </w:tabs>
        <w:ind w:left="4320" w:hanging="360"/>
      </w:pPr>
      <w:rPr>
        <w:rFonts w:ascii="Wingdings" w:hAnsi="Wingdings"/>
      </w:rPr>
    </w:lvl>
    <w:lvl w:ilvl="6" w:tplc="C1FC84AE">
      <w:start w:val="1"/>
      <w:numFmt w:val="bullet"/>
      <w:lvlText w:val=""/>
      <w:lvlJc w:val="left"/>
      <w:pPr>
        <w:tabs>
          <w:tab w:val="num" w:pos="5040"/>
        </w:tabs>
        <w:ind w:left="5040" w:hanging="360"/>
      </w:pPr>
      <w:rPr>
        <w:rFonts w:ascii="Symbol" w:hAnsi="Symbol"/>
      </w:rPr>
    </w:lvl>
    <w:lvl w:ilvl="7" w:tplc="6C348ADA">
      <w:start w:val="1"/>
      <w:numFmt w:val="bullet"/>
      <w:lvlText w:val="o"/>
      <w:lvlJc w:val="left"/>
      <w:pPr>
        <w:tabs>
          <w:tab w:val="num" w:pos="5760"/>
        </w:tabs>
        <w:ind w:left="5760" w:hanging="360"/>
      </w:pPr>
      <w:rPr>
        <w:rFonts w:ascii="Courier New" w:hAnsi="Courier New"/>
      </w:rPr>
    </w:lvl>
    <w:lvl w:ilvl="8" w:tplc="4B36CDFA">
      <w:start w:val="1"/>
      <w:numFmt w:val="bullet"/>
      <w:lvlText w:val=""/>
      <w:lvlJc w:val="left"/>
      <w:pPr>
        <w:tabs>
          <w:tab w:val="num" w:pos="6480"/>
        </w:tabs>
        <w:ind w:left="6480" w:hanging="360"/>
      </w:pPr>
      <w:rPr>
        <w:rFonts w:ascii="Wingdings" w:hAnsi="Wingdings"/>
      </w:rPr>
    </w:lvl>
  </w:abstractNum>
  <w:abstractNum w:abstractNumId="53" w15:restartNumberingAfterBreak="0">
    <w:nsid w:val="00000036"/>
    <w:multiLevelType w:val="hybridMultilevel"/>
    <w:tmpl w:val="00000036"/>
    <w:lvl w:ilvl="0" w:tplc="B3D8D3BE">
      <w:start w:val="1"/>
      <w:numFmt w:val="bullet"/>
      <w:lvlText w:val=""/>
      <w:lvlJc w:val="left"/>
      <w:pPr>
        <w:ind w:left="720" w:hanging="360"/>
      </w:pPr>
      <w:rPr>
        <w:rFonts w:ascii="Symbol" w:hAnsi="Symbol"/>
      </w:rPr>
    </w:lvl>
    <w:lvl w:ilvl="1" w:tplc="B48E17F2">
      <w:start w:val="1"/>
      <w:numFmt w:val="bullet"/>
      <w:lvlText w:val="o"/>
      <w:lvlJc w:val="left"/>
      <w:pPr>
        <w:tabs>
          <w:tab w:val="num" w:pos="1440"/>
        </w:tabs>
        <w:ind w:left="1440" w:hanging="360"/>
      </w:pPr>
      <w:rPr>
        <w:rFonts w:ascii="Courier New" w:hAnsi="Courier New"/>
      </w:rPr>
    </w:lvl>
    <w:lvl w:ilvl="2" w:tplc="FE326F2C">
      <w:start w:val="1"/>
      <w:numFmt w:val="bullet"/>
      <w:lvlText w:val=""/>
      <w:lvlJc w:val="left"/>
      <w:pPr>
        <w:tabs>
          <w:tab w:val="num" w:pos="2160"/>
        </w:tabs>
        <w:ind w:left="2160" w:hanging="360"/>
      </w:pPr>
      <w:rPr>
        <w:rFonts w:ascii="Wingdings" w:hAnsi="Wingdings"/>
      </w:rPr>
    </w:lvl>
    <w:lvl w:ilvl="3" w:tplc="81DEB8F8">
      <w:start w:val="1"/>
      <w:numFmt w:val="bullet"/>
      <w:lvlText w:val=""/>
      <w:lvlJc w:val="left"/>
      <w:pPr>
        <w:tabs>
          <w:tab w:val="num" w:pos="2880"/>
        </w:tabs>
        <w:ind w:left="2880" w:hanging="360"/>
      </w:pPr>
      <w:rPr>
        <w:rFonts w:ascii="Symbol" w:hAnsi="Symbol"/>
      </w:rPr>
    </w:lvl>
    <w:lvl w:ilvl="4" w:tplc="9B9AF652">
      <w:start w:val="1"/>
      <w:numFmt w:val="bullet"/>
      <w:lvlText w:val="o"/>
      <w:lvlJc w:val="left"/>
      <w:pPr>
        <w:tabs>
          <w:tab w:val="num" w:pos="3600"/>
        </w:tabs>
        <w:ind w:left="3600" w:hanging="360"/>
      </w:pPr>
      <w:rPr>
        <w:rFonts w:ascii="Courier New" w:hAnsi="Courier New"/>
      </w:rPr>
    </w:lvl>
    <w:lvl w:ilvl="5" w:tplc="39F602AA">
      <w:start w:val="1"/>
      <w:numFmt w:val="bullet"/>
      <w:lvlText w:val=""/>
      <w:lvlJc w:val="left"/>
      <w:pPr>
        <w:tabs>
          <w:tab w:val="num" w:pos="4320"/>
        </w:tabs>
        <w:ind w:left="4320" w:hanging="360"/>
      </w:pPr>
      <w:rPr>
        <w:rFonts w:ascii="Wingdings" w:hAnsi="Wingdings"/>
      </w:rPr>
    </w:lvl>
    <w:lvl w:ilvl="6" w:tplc="8C507A76">
      <w:start w:val="1"/>
      <w:numFmt w:val="bullet"/>
      <w:lvlText w:val=""/>
      <w:lvlJc w:val="left"/>
      <w:pPr>
        <w:tabs>
          <w:tab w:val="num" w:pos="5040"/>
        </w:tabs>
        <w:ind w:left="5040" w:hanging="360"/>
      </w:pPr>
      <w:rPr>
        <w:rFonts w:ascii="Symbol" w:hAnsi="Symbol"/>
      </w:rPr>
    </w:lvl>
    <w:lvl w:ilvl="7" w:tplc="6B80891E">
      <w:start w:val="1"/>
      <w:numFmt w:val="bullet"/>
      <w:lvlText w:val="o"/>
      <w:lvlJc w:val="left"/>
      <w:pPr>
        <w:tabs>
          <w:tab w:val="num" w:pos="5760"/>
        </w:tabs>
        <w:ind w:left="5760" w:hanging="360"/>
      </w:pPr>
      <w:rPr>
        <w:rFonts w:ascii="Courier New" w:hAnsi="Courier New"/>
      </w:rPr>
    </w:lvl>
    <w:lvl w:ilvl="8" w:tplc="D68E885A">
      <w:start w:val="1"/>
      <w:numFmt w:val="bullet"/>
      <w:lvlText w:val=""/>
      <w:lvlJc w:val="left"/>
      <w:pPr>
        <w:tabs>
          <w:tab w:val="num" w:pos="6480"/>
        </w:tabs>
        <w:ind w:left="6480" w:hanging="360"/>
      </w:pPr>
      <w:rPr>
        <w:rFonts w:ascii="Wingdings" w:hAnsi="Wingdings"/>
      </w:rPr>
    </w:lvl>
  </w:abstractNum>
  <w:abstractNum w:abstractNumId="54" w15:restartNumberingAfterBreak="0">
    <w:nsid w:val="00000037"/>
    <w:multiLevelType w:val="hybridMultilevel"/>
    <w:tmpl w:val="00000037"/>
    <w:lvl w:ilvl="0" w:tplc="80B8B73C">
      <w:start w:val="1"/>
      <w:numFmt w:val="bullet"/>
      <w:lvlText w:val=""/>
      <w:lvlJc w:val="left"/>
      <w:pPr>
        <w:ind w:left="720" w:hanging="360"/>
      </w:pPr>
      <w:rPr>
        <w:rFonts w:ascii="Symbol" w:hAnsi="Symbol"/>
      </w:rPr>
    </w:lvl>
    <w:lvl w:ilvl="1" w:tplc="E60869D2">
      <w:start w:val="1"/>
      <w:numFmt w:val="bullet"/>
      <w:lvlText w:val="o"/>
      <w:lvlJc w:val="left"/>
      <w:pPr>
        <w:tabs>
          <w:tab w:val="num" w:pos="1440"/>
        </w:tabs>
        <w:ind w:left="1440" w:hanging="360"/>
      </w:pPr>
      <w:rPr>
        <w:rFonts w:ascii="Courier New" w:hAnsi="Courier New"/>
      </w:rPr>
    </w:lvl>
    <w:lvl w:ilvl="2" w:tplc="3796EF40">
      <w:start w:val="1"/>
      <w:numFmt w:val="bullet"/>
      <w:lvlText w:val=""/>
      <w:lvlJc w:val="left"/>
      <w:pPr>
        <w:tabs>
          <w:tab w:val="num" w:pos="2160"/>
        </w:tabs>
        <w:ind w:left="2160" w:hanging="360"/>
      </w:pPr>
      <w:rPr>
        <w:rFonts w:ascii="Wingdings" w:hAnsi="Wingdings"/>
      </w:rPr>
    </w:lvl>
    <w:lvl w:ilvl="3" w:tplc="0FA81874">
      <w:start w:val="1"/>
      <w:numFmt w:val="bullet"/>
      <w:lvlText w:val=""/>
      <w:lvlJc w:val="left"/>
      <w:pPr>
        <w:tabs>
          <w:tab w:val="num" w:pos="2880"/>
        </w:tabs>
        <w:ind w:left="2880" w:hanging="360"/>
      </w:pPr>
      <w:rPr>
        <w:rFonts w:ascii="Symbol" w:hAnsi="Symbol"/>
      </w:rPr>
    </w:lvl>
    <w:lvl w:ilvl="4" w:tplc="92AC3802">
      <w:start w:val="1"/>
      <w:numFmt w:val="bullet"/>
      <w:lvlText w:val="o"/>
      <w:lvlJc w:val="left"/>
      <w:pPr>
        <w:tabs>
          <w:tab w:val="num" w:pos="3600"/>
        </w:tabs>
        <w:ind w:left="3600" w:hanging="360"/>
      </w:pPr>
      <w:rPr>
        <w:rFonts w:ascii="Courier New" w:hAnsi="Courier New"/>
      </w:rPr>
    </w:lvl>
    <w:lvl w:ilvl="5" w:tplc="004236CE">
      <w:start w:val="1"/>
      <w:numFmt w:val="bullet"/>
      <w:lvlText w:val=""/>
      <w:lvlJc w:val="left"/>
      <w:pPr>
        <w:tabs>
          <w:tab w:val="num" w:pos="4320"/>
        </w:tabs>
        <w:ind w:left="4320" w:hanging="360"/>
      </w:pPr>
      <w:rPr>
        <w:rFonts w:ascii="Wingdings" w:hAnsi="Wingdings"/>
      </w:rPr>
    </w:lvl>
    <w:lvl w:ilvl="6" w:tplc="E0D015C0">
      <w:start w:val="1"/>
      <w:numFmt w:val="bullet"/>
      <w:lvlText w:val=""/>
      <w:lvlJc w:val="left"/>
      <w:pPr>
        <w:tabs>
          <w:tab w:val="num" w:pos="5040"/>
        </w:tabs>
        <w:ind w:left="5040" w:hanging="360"/>
      </w:pPr>
      <w:rPr>
        <w:rFonts w:ascii="Symbol" w:hAnsi="Symbol"/>
      </w:rPr>
    </w:lvl>
    <w:lvl w:ilvl="7" w:tplc="B8504CF8">
      <w:start w:val="1"/>
      <w:numFmt w:val="bullet"/>
      <w:lvlText w:val="o"/>
      <w:lvlJc w:val="left"/>
      <w:pPr>
        <w:tabs>
          <w:tab w:val="num" w:pos="5760"/>
        </w:tabs>
        <w:ind w:left="5760" w:hanging="360"/>
      </w:pPr>
      <w:rPr>
        <w:rFonts w:ascii="Courier New" w:hAnsi="Courier New"/>
      </w:rPr>
    </w:lvl>
    <w:lvl w:ilvl="8" w:tplc="233E61E2">
      <w:start w:val="1"/>
      <w:numFmt w:val="bullet"/>
      <w:lvlText w:val=""/>
      <w:lvlJc w:val="left"/>
      <w:pPr>
        <w:tabs>
          <w:tab w:val="num" w:pos="6480"/>
        </w:tabs>
        <w:ind w:left="6480" w:hanging="360"/>
      </w:pPr>
      <w:rPr>
        <w:rFonts w:ascii="Wingdings" w:hAnsi="Wingdings"/>
      </w:rPr>
    </w:lvl>
  </w:abstractNum>
  <w:abstractNum w:abstractNumId="55" w15:restartNumberingAfterBreak="0">
    <w:nsid w:val="00000038"/>
    <w:multiLevelType w:val="hybridMultilevel"/>
    <w:tmpl w:val="00000038"/>
    <w:lvl w:ilvl="0" w:tplc="3F143006">
      <w:start w:val="1"/>
      <w:numFmt w:val="bullet"/>
      <w:lvlText w:val=""/>
      <w:lvlJc w:val="left"/>
      <w:pPr>
        <w:ind w:left="720" w:hanging="360"/>
      </w:pPr>
      <w:rPr>
        <w:rFonts w:ascii="Symbol" w:hAnsi="Symbol"/>
      </w:rPr>
    </w:lvl>
    <w:lvl w:ilvl="1" w:tplc="D93444BC">
      <w:start w:val="1"/>
      <w:numFmt w:val="bullet"/>
      <w:lvlText w:val="o"/>
      <w:lvlJc w:val="left"/>
      <w:pPr>
        <w:tabs>
          <w:tab w:val="num" w:pos="1440"/>
        </w:tabs>
        <w:ind w:left="1440" w:hanging="360"/>
      </w:pPr>
      <w:rPr>
        <w:rFonts w:ascii="Courier New" w:hAnsi="Courier New"/>
      </w:rPr>
    </w:lvl>
    <w:lvl w:ilvl="2" w:tplc="60F28658">
      <w:start w:val="1"/>
      <w:numFmt w:val="bullet"/>
      <w:lvlText w:val=""/>
      <w:lvlJc w:val="left"/>
      <w:pPr>
        <w:tabs>
          <w:tab w:val="num" w:pos="2160"/>
        </w:tabs>
        <w:ind w:left="2160" w:hanging="360"/>
      </w:pPr>
      <w:rPr>
        <w:rFonts w:ascii="Wingdings" w:hAnsi="Wingdings"/>
      </w:rPr>
    </w:lvl>
    <w:lvl w:ilvl="3" w:tplc="47584716">
      <w:start w:val="1"/>
      <w:numFmt w:val="bullet"/>
      <w:lvlText w:val=""/>
      <w:lvlJc w:val="left"/>
      <w:pPr>
        <w:tabs>
          <w:tab w:val="num" w:pos="2880"/>
        </w:tabs>
        <w:ind w:left="2880" w:hanging="360"/>
      </w:pPr>
      <w:rPr>
        <w:rFonts w:ascii="Symbol" w:hAnsi="Symbol"/>
      </w:rPr>
    </w:lvl>
    <w:lvl w:ilvl="4" w:tplc="7FBE44B6">
      <w:start w:val="1"/>
      <w:numFmt w:val="bullet"/>
      <w:lvlText w:val="o"/>
      <w:lvlJc w:val="left"/>
      <w:pPr>
        <w:tabs>
          <w:tab w:val="num" w:pos="3600"/>
        </w:tabs>
        <w:ind w:left="3600" w:hanging="360"/>
      </w:pPr>
      <w:rPr>
        <w:rFonts w:ascii="Courier New" w:hAnsi="Courier New"/>
      </w:rPr>
    </w:lvl>
    <w:lvl w:ilvl="5" w:tplc="4F7C99DA">
      <w:start w:val="1"/>
      <w:numFmt w:val="bullet"/>
      <w:lvlText w:val=""/>
      <w:lvlJc w:val="left"/>
      <w:pPr>
        <w:tabs>
          <w:tab w:val="num" w:pos="4320"/>
        </w:tabs>
        <w:ind w:left="4320" w:hanging="360"/>
      </w:pPr>
      <w:rPr>
        <w:rFonts w:ascii="Wingdings" w:hAnsi="Wingdings"/>
      </w:rPr>
    </w:lvl>
    <w:lvl w:ilvl="6" w:tplc="DA824B36">
      <w:start w:val="1"/>
      <w:numFmt w:val="bullet"/>
      <w:lvlText w:val=""/>
      <w:lvlJc w:val="left"/>
      <w:pPr>
        <w:tabs>
          <w:tab w:val="num" w:pos="5040"/>
        </w:tabs>
        <w:ind w:left="5040" w:hanging="360"/>
      </w:pPr>
      <w:rPr>
        <w:rFonts w:ascii="Symbol" w:hAnsi="Symbol"/>
      </w:rPr>
    </w:lvl>
    <w:lvl w:ilvl="7" w:tplc="AE022684">
      <w:start w:val="1"/>
      <w:numFmt w:val="bullet"/>
      <w:lvlText w:val="o"/>
      <w:lvlJc w:val="left"/>
      <w:pPr>
        <w:tabs>
          <w:tab w:val="num" w:pos="5760"/>
        </w:tabs>
        <w:ind w:left="5760" w:hanging="360"/>
      </w:pPr>
      <w:rPr>
        <w:rFonts w:ascii="Courier New" w:hAnsi="Courier New"/>
      </w:rPr>
    </w:lvl>
    <w:lvl w:ilvl="8" w:tplc="002CD514">
      <w:start w:val="1"/>
      <w:numFmt w:val="bullet"/>
      <w:lvlText w:val=""/>
      <w:lvlJc w:val="left"/>
      <w:pPr>
        <w:tabs>
          <w:tab w:val="num" w:pos="6480"/>
        </w:tabs>
        <w:ind w:left="6480" w:hanging="360"/>
      </w:pPr>
      <w:rPr>
        <w:rFonts w:ascii="Wingdings" w:hAnsi="Wingdings"/>
      </w:rPr>
    </w:lvl>
  </w:abstractNum>
  <w:abstractNum w:abstractNumId="56" w15:restartNumberingAfterBreak="0">
    <w:nsid w:val="00000039"/>
    <w:multiLevelType w:val="hybridMultilevel"/>
    <w:tmpl w:val="00000039"/>
    <w:lvl w:ilvl="0" w:tplc="D9229E42">
      <w:start w:val="1"/>
      <w:numFmt w:val="bullet"/>
      <w:lvlText w:val=""/>
      <w:lvlJc w:val="left"/>
      <w:pPr>
        <w:ind w:left="720" w:hanging="360"/>
      </w:pPr>
      <w:rPr>
        <w:rFonts w:ascii="Symbol" w:hAnsi="Symbol"/>
      </w:rPr>
    </w:lvl>
    <w:lvl w:ilvl="1" w:tplc="EFAC50A6">
      <w:start w:val="1"/>
      <w:numFmt w:val="bullet"/>
      <w:lvlText w:val="o"/>
      <w:lvlJc w:val="left"/>
      <w:pPr>
        <w:tabs>
          <w:tab w:val="num" w:pos="1440"/>
        </w:tabs>
        <w:ind w:left="1440" w:hanging="360"/>
      </w:pPr>
      <w:rPr>
        <w:rFonts w:ascii="Courier New" w:hAnsi="Courier New"/>
      </w:rPr>
    </w:lvl>
    <w:lvl w:ilvl="2" w:tplc="53DA43A2">
      <w:start w:val="1"/>
      <w:numFmt w:val="bullet"/>
      <w:lvlText w:val=""/>
      <w:lvlJc w:val="left"/>
      <w:pPr>
        <w:tabs>
          <w:tab w:val="num" w:pos="2160"/>
        </w:tabs>
        <w:ind w:left="2160" w:hanging="360"/>
      </w:pPr>
      <w:rPr>
        <w:rFonts w:ascii="Wingdings" w:hAnsi="Wingdings"/>
      </w:rPr>
    </w:lvl>
    <w:lvl w:ilvl="3" w:tplc="06D6A860">
      <w:start w:val="1"/>
      <w:numFmt w:val="bullet"/>
      <w:lvlText w:val=""/>
      <w:lvlJc w:val="left"/>
      <w:pPr>
        <w:tabs>
          <w:tab w:val="num" w:pos="2880"/>
        </w:tabs>
        <w:ind w:left="2880" w:hanging="360"/>
      </w:pPr>
      <w:rPr>
        <w:rFonts w:ascii="Symbol" w:hAnsi="Symbol"/>
      </w:rPr>
    </w:lvl>
    <w:lvl w:ilvl="4" w:tplc="0622A0DA">
      <w:start w:val="1"/>
      <w:numFmt w:val="bullet"/>
      <w:lvlText w:val="o"/>
      <w:lvlJc w:val="left"/>
      <w:pPr>
        <w:tabs>
          <w:tab w:val="num" w:pos="3600"/>
        </w:tabs>
        <w:ind w:left="3600" w:hanging="360"/>
      </w:pPr>
      <w:rPr>
        <w:rFonts w:ascii="Courier New" w:hAnsi="Courier New"/>
      </w:rPr>
    </w:lvl>
    <w:lvl w:ilvl="5" w:tplc="7C8C8DBE">
      <w:start w:val="1"/>
      <w:numFmt w:val="bullet"/>
      <w:lvlText w:val=""/>
      <w:lvlJc w:val="left"/>
      <w:pPr>
        <w:tabs>
          <w:tab w:val="num" w:pos="4320"/>
        </w:tabs>
        <w:ind w:left="4320" w:hanging="360"/>
      </w:pPr>
      <w:rPr>
        <w:rFonts w:ascii="Wingdings" w:hAnsi="Wingdings"/>
      </w:rPr>
    </w:lvl>
    <w:lvl w:ilvl="6" w:tplc="4E6A9684">
      <w:start w:val="1"/>
      <w:numFmt w:val="bullet"/>
      <w:lvlText w:val=""/>
      <w:lvlJc w:val="left"/>
      <w:pPr>
        <w:tabs>
          <w:tab w:val="num" w:pos="5040"/>
        </w:tabs>
        <w:ind w:left="5040" w:hanging="360"/>
      </w:pPr>
      <w:rPr>
        <w:rFonts w:ascii="Symbol" w:hAnsi="Symbol"/>
      </w:rPr>
    </w:lvl>
    <w:lvl w:ilvl="7" w:tplc="BFD280F4">
      <w:start w:val="1"/>
      <w:numFmt w:val="bullet"/>
      <w:lvlText w:val="o"/>
      <w:lvlJc w:val="left"/>
      <w:pPr>
        <w:tabs>
          <w:tab w:val="num" w:pos="5760"/>
        </w:tabs>
        <w:ind w:left="5760" w:hanging="360"/>
      </w:pPr>
      <w:rPr>
        <w:rFonts w:ascii="Courier New" w:hAnsi="Courier New"/>
      </w:rPr>
    </w:lvl>
    <w:lvl w:ilvl="8" w:tplc="A266996E">
      <w:start w:val="1"/>
      <w:numFmt w:val="bullet"/>
      <w:lvlText w:val=""/>
      <w:lvlJc w:val="left"/>
      <w:pPr>
        <w:tabs>
          <w:tab w:val="num" w:pos="6480"/>
        </w:tabs>
        <w:ind w:left="6480" w:hanging="360"/>
      </w:pPr>
      <w:rPr>
        <w:rFonts w:ascii="Wingdings" w:hAnsi="Wingdings"/>
      </w:rPr>
    </w:lvl>
  </w:abstractNum>
  <w:abstractNum w:abstractNumId="57" w15:restartNumberingAfterBreak="0">
    <w:nsid w:val="0000003A"/>
    <w:multiLevelType w:val="hybridMultilevel"/>
    <w:tmpl w:val="0000003A"/>
    <w:lvl w:ilvl="0" w:tplc="2D323C24">
      <w:start w:val="1"/>
      <w:numFmt w:val="bullet"/>
      <w:lvlText w:val=""/>
      <w:lvlJc w:val="left"/>
      <w:pPr>
        <w:ind w:left="720" w:hanging="360"/>
      </w:pPr>
      <w:rPr>
        <w:rFonts w:ascii="Symbol" w:hAnsi="Symbol"/>
      </w:rPr>
    </w:lvl>
    <w:lvl w:ilvl="1" w:tplc="A5CCF162">
      <w:start w:val="1"/>
      <w:numFmt w:val="bullet"/>
      <w:lvlText w:val="o"/>
      <w:lvlJc w:val="left"/>
      <w:pPr>
        <w:tabs>
          <w:tab w:val="num" w:pos="1440"/>
        </w:tabs>
        <w:ind w:left="1440" w:hanging="360"/>
      </w:pPr>
      <w:rPr>
        <w:rFonts w:ascii="Courier New" w:hAnsi="Courier New"/>
      </w:rPr>
    </w:lvl>
    <w:lvl w:ilvl="2" w:tplc="EF1C941A">
      <w:start w:val="1"/>
      <w:numFmt w:val="bullet"/>
      <w:lvlText w:val=""/>
      <w:lvlJc w:val="left"/>
      <w:pPr>
        <w:tabs>
          <w:tab w:val="num" w:pos="2160"/>
        </w:tabs>
        <w:ind w:left="2160" w:hanging="360"/>
      </w:pPr>
      <w:rPr>
        <w:rFonts w:ascii="Wingdings" w:hAnsi="Wingdings"/>
      </w:rPr>
    </w:lvl>
    <w:lvl w:ilvl="3" w:tplc="1854BF9C">
      <w:start w:val="1"/>
      <w:numFmt w:val="bullet"/>
      <w:lvlText w:val=""/>
      <w:lvlJc w:val="left"/>
      <w:pPr>
        <w:tabs>
          <w:tab w:val="num" w:pos="2880"/>
        </w:tabs>
        <w:ind w:left="2880" w:hanging="360"/>
      </w:pPr>
      <w:rPr>
        <w:rFonts w:ascii="Symbol" w:hAnsi="Symbol"/>
      </w:rPr>
    </w:lvl>
    <w:lvl w:ilvl="4" w:tplc="59CE96F6">
      <w:start w:val="1"/>
      <w:numFmt w:val="bullet"/>
      <w:lvlText w:val="o"/>
      <w:lvlJc w:val="left"/>
      <w:pPr>
        <w:tabs>
          <w:tab w:val="num" w:pos="3600"/>
        </w:tabs>
        <w:ind w:left="3600" w:hanging="360"/>
      </w:pPr>
      <w:rPr>
        <w:rFonts w:ascii="Courier New" w:hAnsi="Courier New"/>
      </w:rPr>
    </w:lvl>
    <w:lvl w:ilvl="5" w:tplc="D7B496F6">
      <w:start w:val="1"/>
      <w:numFmt w:val="bullet"/>
      <w:lvlText w:val=""/>
      <w:lvlJc w:val="left"/>
      <w:pPr>
        <w:tabs>
          <w:tab w:val="num" w:pos="4320"/>
        </w:tabs>
        <w:ind w:left="4320" w:hanging="360"/>
      </w:pPr>
      <w:rPr>
        <w:rFonts w:ascii="Wingdings" w:hAnsi="Wingdings"/>
      </w:rPr>
    </w:lvl>
    <w:lvl w:ilvl="6" w:tplc="ED1E250A">
      <w:start w:val="1"/>
      <w:numFmt w:val="bullet"/>
      <w:lvlText w:val=""/>
      <w:lvlJc w:val="left"/>
      <w:pPr>
        <w:tabs>
          <w:tab w:val="num" w:pos="5040"/>
        </w:tabs>
        <w:ind w:left="5040" w:hanging="360"/>
      </w:pPr>
      <w:rPr>
        <w:rFonts w:ascii="Symbol" w:hAnsi="Symbol"/>
      </w:rPr>
    </w:lvl>
    <w:lvl w:ilvl="7" w:tplc="4D62094C">
      <w:start w:val="1"/>
      <w:numFmt w:val="bullet"/>
      <w:lvlText w:val="o"/>
      <w:lvlJc w:val="left"/>
      <w:pPr>
        <w:tabs>
          <w:tab w:val="num" w:pos="5760"/>
        </w:tabs>
        <w:ind w:left="5760" w:hanging="360"/>
      </w:pPr>
      <w:rPr>
        <w:rFonts w:ascii="Courier New" w:hAnsi="Courier New"/>
      </w:rPr>
    </w:lvl>
    <w:lvl w:ilvl="8" w:tplc="EAA8F27C">
      <w:start w:val="1"/>
      <w:numFmt w:val="bullet"/>
      <w:lvlText w:val=""/>
      <w:lvlJc w:val="left"/>
      <w:pPr>
        <w:tabs>
          <w:tab w:val="num" w:pos="6480"/>
        </w:tabs>
        <w:ind w:left="6480" w:hanging="360"/>
      </w:pPr>
      <w:rPr>
        <w:rFonts w:ascii="Wingdings" w:hAnsi="Wingdings"/>
      </w:rPr>
    </w:lvl>
  </w:abstractNum>
  <w:abstractNum w:abstractNumId="58" w15:restartNumberingAfterBreak="0">
    <w:nsid w:val="0000003B"/>
    <w:multiLevelType w:val="hybridMultilevel"/>
    <w:tmpl w:val="0000003B"/>
    <w:lvl w:ilvl="0" w:tplc="9D7AC416">
      <w:start w:val="1"/>
      <w:numFmt w:val="bullet"/>
      <w:lvlText w:val=""/>
      <w:lvlJc w:val="left"/>
      <w:pPr>
        <w:ind w:left="720" w:hanging="360"/>
      </w:pPr>
      <w:rPr>
        <w:rFonts w:ascii="Symbol" w:hAnsi="Symbol"/>
      </w:rPr>
    </w:lvl>
    <w:lvl w:ilvl="1" w:tplc="0C86E54A">
      <w:start w:val="1"/>
      <w:numFmt w:val="bullet"/>
      <w:lvlText w:val="o"/>
      <w:lvlJc w:val="left"/>
      <w:pPr>
        <w:tabs>
          <w:tab w:val="num" w:pos="1440"/>
        </w:tabs>
        <w:ind w:left="1440" w:hanging="360"/>
      </w:pPr>
      <w:rPr>
        <w:rFonts w:ascii="Courier New" w:hAnsi="Courier New"/>
      </w:rPr>
    </w:lvl>
    <w:lvl w:ilvl="2" w:tplc="FC36401E">
      <w:start w:val="1"/>
      <w:numFmt w:val="bullet"/>
      <w:lvlText w:val=""/>
      <w:lvlJc w:val="left"/>
      <w:pPr>
        <w:tabs>
          <w:tab w:val="num" w:pos="2160"/>
        </w:tabs>
        <w:ind w:left="2160" w:hanging="360"/>
      </w:pPr>
      <w:rPr>
        <w:rFonts w:ascii="Wingdings" w:hAnsi="Wingdings"/>
      </w:rPr>
    </w:lvl>
    <w:lvl w:ilvl="3" w:tplc="0A5495F2">
      <w:start w:val="1"/>
      <w:numFmt w:val="bullet"/>
      <w:lvlText w:val=""/>
      <w:lvlJc w:val="left"/>
      <w:pPr>
        <w:tabs>
          <w:tab w:val="num" w:pos="2880"/>
        </w:tabs>
        <w:ind w:left="2880" w:hanging="360"/>
      </w:pPr>
      <w:rPr>
        <w:rFonts w:ascii="Symbol" w:hAnsi="Symbol"/>
      </w:rPr>
    </w:lvl>
    <w:lvl w:ilvl="4" w:tplc="FBBC2348">
      <w:start w:val="1"/>
      <w:numFmt w:val="bullet"/>
      <w:lvlText w:val="o"/>
      <w:lvlJc w:val="left"/>
      <w:pPr>
        <w:tabs>
          <w:tab w:val="num" w:pos="3600"/>
        </w:tabs>
        <w:ind w:left="3600" w:hanging="360"/>
      </w:pPr>
      <w:rPr>
        <w:rFonts w:ascii="Courier New" w:hAnsi="Courier New"/>
      </w:rPr>
    </w:lvl>
    <w:lvl w:ilvl="5" w:tplc="F17CD810">
      <w:start w:val="1"/>
      <w:numFmt w:val="bullet"/>
      <w:lvlText w:val=""/>
      <w:lvlJc w:val="left"/>
      <w:pPr>
        <w:tabs>
          <w:tab w:val="num" w:pos="4320"/>
        </w:tabs>
        <w:ind w:left="4320" w:hanging="360"/>
      </w:pPr>
      <w:rPr>
        <w:rFonts w:ascii="Wingdings" w:hAnsi="Wingdings"/>
      </w:rPr>
    </w:lvl>
    <w:lvl w:ilvl="6" w:tplc="585C4280">
      <w:start w:val="1"/>
      <w:numFmt w:val="bullet"/>
      <w:lvlText w:val=""/>
      <w:lvlJc w:val="left"/>
      <w:pPr>
        <w:tabs>
          <w:tab w:val="num" w:pos="5040"/>
        </w:tabs>
        <w:ind w:left="5040" w:hanging="360"/>
      </w:pPr>
      <w:rPr>
        <w:rFonts w:ascii="Symbol" w:hAnsi="Symbol"/>
      </w:rPr>
    </w:lvl>
    <w:lvl w:ilvl="7" w:tplc="A9E43C3A">
      <w:start w:val="1"/>
      <w:numFmt w:val="bullet"/>
      <w:lvlText w:val="o"/>
      <w:lvlJc w:val="left"/>
      <w:pPr>
        <w:tabs>
          <w:tab w:val="num" w:pos="5760"/>
        </w:tabs>
        <w:ind w:left="5760" w:hanging="360"/>
      </w:pPr>
      <w:rPr>
        <w:rFonts w:ascii="Courier New" w:hAnsi="Courier New"/>
      </w:rPr>
    </w:lvl>
    <w:lvl w:ilvl="8" w:tplc="0C265E00">
      <w:start w:val="1"/>
      <w:numFmt w:val="bullet"/>
      <w:lvlText w:val=""/>
      <w:lvlJc w:val="left"/>
      <w:pPr>
        <w:tabs>
          <w:tab w:val="num" w:pos="6480"/>
        </w:tabs>
        <w:ind w:left="6480" w:hanging="360"/>
      </w:pPr>
      <w:rPr>
        <w:rFonts w:ascii="Wingdings" w:hAnsi="Wingdings"/>
      </w:rPr>
    </w:lvl>
  </w:abstractNum>
  <w:abstractNum w:abstractNumId="59" w15:restartNumberingAfterBreak="0">
    <w:nsid w:val="0000003C"/>
    <w:multiLevelType w:val="hybridMultilevel"/>
    <w:tmpl w:val="0000003C"/>
    <w:lvl w:ilvl="0" w:tplc="77D0EB54">
      <w:start w:val="1"/>
      <w:numFmt w:val="bullet"/>
      <w:lvlText w:val=""/>
      <w:lvlJc w:val="left"/>
      <w:pPr>
        <w:ind w:left="720" w:hanging="360"/>
      </w:pPr>
      <w:rPr>
        <w:rFonts w:ascii="Symbol" w:hAnsi="Symbol"/>
      </w:rPr>
    </w:lvl>
    <w:lvl w:ilvl="1" w:tplc="A00671C8">
      <w:start w:val="1"/>
      <w:numFmt w:val="bullet"/>
      <w:lvlText w:val="o"/>
      <w:lvlJc w:val="left"/>
      <w:pPr>
        <w:tabs>
          <w:tab w:val="num" w:pos="1440"/>
        </w:tabs>
        <w:ind w:left="1440" w:hanging="360"/>
      </w:pPr>
      <w:rPr>
        <w:rFonts w:ascii="Courier New" w:hAnsi="Courier New"/>
      </w:rPr>
    </w:lvl>
    <w:lvl w:ilvl="2" w:tplc="5E985A08">
      <w:start w:val="1"/>
      <w:numFmt w:val="bullet"/>
      <w:lvlText w:val=""/>
      <w:lvlJc w:val="left"/>
      <w:pPr>
        <w:tabs>
          <w:tab w:val="num" w:pos="2160"/>
        </w:tabs>
        <w:ind w:left="2160" w:hanging="360"/>
      </w:pPr>
      <w:rPr>
        <w:rFonts w:ascii="Wingdings" w:hAnsi="Wingdings"/>
      </w:rPr>
    </w:lvl>
    <w:lvl w:ilvl="3" w:tplc="7E449EB4">
      <w:start w:val="1"/>
      <w:numFmt w:val="bullet"/>
      <w:lvlText w:val=""/>
      <w:lvlJc w:val="left"/>
      <w:pPr>
        <w:tabs>
          <w:tab w:val="num" w:pos="2880"/>
        </w:tabs>
        <w:ind w:left="2880" w:hanging="360"/>
      </w:pPr>
      <w:rPr>
        <w:rFonts w:ascii="Symbol" w:hAnsi="Symbol"/>
      </w:rPr>
    </w:lvl>
    <w:lvl w:ilvl="4" w:tplc="EE1AF7DC">
      <w:start w:val="1"/>
      <w:numFmt w:val="bullet"/>
      <w:lvlText w:val="o"/>
      <w:lvlJc w:val="left"/>
      <w:pPr>
        <w:tabs>
          <w:tab w:val="num" w:pos="3600"/>
        </w:tabs>
        <w:ind w:left="3600" w:hanging="360"/>
      </w:pPr>
      <w:rPr>
        <w:rFonts w:ascii="Courier New" w:hAnsi="Courier New"/>
      </w:rPr>
    </w:lvl>
    <w:lvl w:ilvl="5" w:tplc="6B3C5038">
      <w:start w:val="1"/>
      <w:numFmt w:val="bullet"/>
      <w:lvlText w:val=""/>
      <w:lvlJc w:val="left"/>
      <w:pPr>
        <w:tabs>
          <w:tab w:val="num" w:pos="4320"/>
        </w:tabs>
        <w:ind w:left="4320" w:hanging="360"/>
      </w:pPr>
      <w:rPr>
        <w:rFonts w:ascii="Wingdings" w:hAnsi="Wingdings"/>
      </w:rPr>
    </w:lvl>
    <w:lvl w:ilvl="6" w:tplc="C2F84B44">
      <w:start w:val="1"/>
      <w:numFmt w:val="bullet"/>
      <w:lvlText w:val=""/>
      <w:lvlJc w:val="left"/>
      <w:pPr>
        <w:tabs>
          <w:tab w:val="num" w:pos="5040"/>
        </w:tabs>
        <w:ind w:left="5040" w:hanging="360"/>
      </w:pPr>
      <w:rPr>
        <w:rFonts w:ascii="Symbol" w:hAnsi="Symbol"/>
      </w:rPr>
    </w:lvl>
    <w:lvl w:ilvl="7" w:tplc="CF9C0A62">
      <w:start w:val="1"/>
      <w:numFmt w:val="bullet"/>
      <w:lvlText w:val="o"/>
      <w:lvlJc w:val="left"/>
      <w:pPr>
        <w:tabs>
          <w:tab w:val="num" w:pos="5760"/>
        </w:tabs>
        <w:ind w:left="5760" w:hanging="360"/>
      </w:pPr>
      <w:rPr>
        <w:rFonts w:ascii="Courier New" w:hAnsi="Courier New"/>
      </w:rPr>
    </w:lvl>
    <w:lvl w:ilvl="8" w:tplc="ACCA47D4">
      <w:start w:val="1"/>
      <w:numFmt w:val="bullet"/>
      <w:lvlText w:val=""/>
      <w:lvlJc w:val="left"/>
      <w:pPr>
        <w:tabs>
          <w:tab w:val="num" w:pos="6480"/>
        </w:tabs>
        <w:ind w:left="6480" w:hanging="360"/>
      </w:pPr>
      <w:rPr>
        <w:rFonts w:ascii="Wingdings" w:hAnsi="Wingdings"/>
      </w:rPr>
    </w:lvl>
  </w:abstractNum>
  <w:abstractNum w:abstractNumId="60" w15:restartNumberingAfterBreak="0">
    <w:nsid w:val="0000003D"/>
    <w:multiLevelType w:val="hybridMultilevel"/>
    <w:tmpl w:val="0000003D"/>
    <w:lvl w:ilvl="0" w:tplc="D4926E4E">
      <w:start w:val="1"/>
      <w:numFmt w:val="bullet"/>
      <w:lvlText w:val=""/>
      <w:lvlJc w:val="left"/>
      <w:pPr>
        <w:ind w:left="720" w:hanging="360"/>
      </w:pPr>
      <w:rPr>
        <w:rFonts w:ascii="Symbol" w:hAnsi="Symbol"/>
      </w:rPr>
    </w:lvl>
    <w:lvl w:ilvl="1" w:tplc="1BD4F780">
      <w:start w:val="1"/>
      <w:numFmt w:val="bullet"/>
      <w:lvlText w:val="o"/>
      <w:lvlJc w:val="left"/>
      <w:pPr>
        <w:tabs>
          <w:tab w:val="num" w:pos="1440"/>
        </w:tabs>
        <w:ind w:left="1440" w:hanging="360"/>
      </w:pPr>
      <w:rPr>
        <w:rFonts w:ascii="Courier New" w:hAnsi="Courier New"/>
      </w:rPr>
    </w:lvl>
    <w:lvl w:ilvl="2" w:tplc="9B905DE0">
      <w:start w:val="1"/>
      <w:numFmt w:val="bullet"/>
      <w:lvlText w:val=""/>
      <w:lvlJc w:val="left"/>
      <w:pPr>
        <w:tabs>
          <w:tab w:val="num" w:pos="2160"/>
        </w:tabs>
        <w:ind w:left="2160" w:hanging="360"/>
      </w:pPr>
      <w:rPr>
        <w:rFonts w:ascii="Wingdings" w:hAnsi="Wingdings"/>
      </w:rPr>
    </w:lvl>
    <w:lvl w:ilvl="3" w:tplc="ECF066C8">
      <w:start w:val="1"/>
      <w:numFmt w:val="bullet"/>
      <w:lvlText w:val=""/>
      <w:lvlJc w:val="left"/>
      <w:pPr>
        <w:tabs>
          <w:tab w:val="num" w:pos="2880"/>
        </w:tabs>
        <w:ind w:left="2880" w:hanging="360"/>
      </w:pPr>
      <w:rPr>
        <w:rFonts w:ascii="Symbol" w:hAnsi="Symbol"/>
      </w:rPr>
    </w:lvl>
    <w:lvl w:ilvl="4" w:tplc="9D6E301A">
      <w:start w:val="1"/>
      <w:numFmt w:val="bullet"/>
      <w:lvlText w:val="o"/>
      <w:lvlJc w:val="left"/>
      <w:pPr>
        <w:tabs>
          <w:tab w:val="num" w:pos="3600"/>
        </w:tabs>
        <w:ind w:left="3600" w:hanging="360"/>
      </w:pPr>
      <w:rPr>
        <w:rFonts w:ascii="Courier New" w:hAnsi="Courier New"/>
      </w:rPr>
    </w:lvl>
    <w:lvl w:ilvl="5" w:tplc="C6262534">
      <w:start w:val="1"/>
      <w:numFmt w:val="bullet"/>
      <w:lvlText w:val=""/>
      <w:lvlJc w:val="left"/>
      <w:pPr>
        <w:tabs>
          <w:tab w:val="num" w:pos="4320"/>
        </w:tabs>
        <w:ind w:left="4320" w:hanging="360"/>
      </w:pPr>
      <w:rPr>
        <w:rFonts w:ascii="Wingdings" w:hAnsi="Wingdings"/>
      </w:rPr>
    </w:lvl>
    <w:lvl w:ilvl="6" w:tplc="C94C0BC0">
      <w:start w:val="1"/>
      <w:numFmt w:val="bullet"/>
      <w:lvlText w:val=""/>
      <w:lvlJc w:val="left"/>
      <w:pPr>
        <w:tabs>
          <w:tab w:val="num" w:pos="5040"/>
        </w:tabs>
        <w:ind w:left="5040" w:hanging="360"/>
      </w:pPr>
      <w:rPr>
        <w:rFonts w:ascii="Symbol" w:hAnsi="Symbol"/>
      </w:rPr>
    </w:lvl>
    <w:lvl w:ilvl="7" w:tplc="40D6BD4C">
      <w:start w:val="1"/>
      <w:numFmt w:val="bullet"/>
      <w:lvlText w:val="o"/>
      <w:lvlJc w:val="left"/>
      <w:pPr>
        <w:tabs>
          <w:tab w:val="num" w:pos="5760"/>
        </w:tabs>
        <w:ind w:left="5760" w:hanging="360"/>
      </w:pPr>
      <w:rPr>
        <w:rFonts w:ascii="Courier New" w:hAnsi="Courier New"/>
      </w:rPr>
    </w:lvl>
    <w:lvl w:ilvl="8" w:tplc="B18249EC">
      <w:start w:val="1"/>
      <w:numFmt w:val="bullet"/>
      <w:lvlText w:val=""/>
      <w:lvlJc w:val="left"/>
      <w:pPr>
        <w:tabs>
          <w:tab w:val="num" w:pos="6480"/>
        </w:tabs>
        <w:ind w:left="6480" w:hanging="360"/>
      </w:pPr>
      <w:rPr>
        <w:rFonts w:ascii="Wingdings" w:hAnsi="Wingdings"/>
      </w:rPr>
    </w:lvl>
  </w:abstractNum>
  <w:abstractNum w:abstractNumId="61" w15:restartNumberingAfterBreak="0">
    <w:nsid w:val="0000003E"/>
    <w:multiLevelType w:val="hybridMultilevel"/>
    <w:tmpl w:val="0000003E"/>
    <w:lvl w:ilvl="0" w:tplc="5FD83B72">
      <w:start w:val="1"/>
      <w:numFmt w:val="bullet"/>
      <w:lvlText w:val=""/>
      <w:lvlJc w:val="left"/>
      <w:pPr>
        <w:ind w:left="720" w:hanging="360"/>
      </w:pPr>
      <w:rPr>
        <w:rFonts w:ascii="Symbol" w:hAnsi="Symbol"/>
      </w:rPr>
    </w:lvl>
    <w:lvl w:ilvl="1" w:tplc="EFEE017C">
      <w:start w:val="1"/>
      <w:numFmt w:val="bullet"/>
      <w:lvlText w:val="o"/>
      <w:lvlJc w:val="left"/>
      <w:pPr>
        <w:tabs>
          <w:tab w:val="num" w:pos="1440"/>
        </w:tabs>
        <w:ind w:left="1440" w:hanging="360"/>
      </w:pPr>
      <w:rPr>
        <w:rFonts w:ascii="Courier New" w:hAnsi="Courier New"/>
      </w:rPr>
    </w:lvl>
    <w:lvl w:ilvl="2" w:tplc="6026E6B2">
      <w:start w:val="1"/>
      <w:numFmt w:val="bullet"/>
      <w:lvlText w:val=""/>
      <w:lvlJc w:val="left"/>
      <w:pPr>
        <w:tabs>
          <w:tab w:val="num" w:pos="2160"/>
        </w:tabs>
        <w:ind w:left="2160" w:hanging="360"/>
      </w:pPr>
      <w:rPr>
        <w:rFonts w:ascii="Wingdings" w:hAnsi="Wingdings"/>
      </w:rPr>
    </w:lvl>
    <w:lvl w:ilvl="3" w:tplc="BC629FB8">
      <w:start w:val="1"/>
      <w:numFmt w:val="bullet"/>
      <w:lvlText w:val=""/>
      <w:lvlJc w:val="left"/>
      <w:pPr>
        <w:tabs>
          <w:tab w:val="num" w:pos="2880"/>
        </w:tabs>
        <w:ind w:left="2880" w:hanging="360"/>
      </w:pPr>
      <w:rPr>
        <w:rFonts w:ascii="Symbol" w:hAnsi="Symbol"/>
      </w:rPr>
    </w:lvl>
    <w:lvl w:ilvl="4" w:tplc="EF123B84">
      <w:start w:val="1"/>
      <w:numFmt w:val="bullet"/>
      <w:lvlText w:val="o"/>
      <w:lvlJc w:val="left"/>
      <w:pPr>
        <w:tabs>
          <w:tab w:val="num" w:pos="3600"/>
        </w:tabs>
        <w:ind w:left="3600" w:hanging="360"/>
      </w:pPr>
      <w:rPr>
        <w:rFonts w:ascii="Courier New" w:hAnsi="Courier New"/>
      </w:rPr>
    </w:lvl>
    <w:lvl w:ilvl="5" w:tplc="A16C2310">
      <w:start w:val="1"/>
      <w:numFmt w:val="bullet"/>
      <w:lvlText w:val=""/>
      <w:lvlJc w:val="left"/>
      <w:pPr>
        <w:tabs>
          <w:tab w:val="num" w:pos="4320"/>
        </w:tabs>
        <w:ind w:left="4320" w:hanging="360"/>
      </w:pPr>
      <w:rPr>
        <w:rFonts w:ascii="Wingdings" w:hAnsi="Wingdings"/>
      </w:rPr>
    </w:lvl>
    <w:lvl w:ilvl="6" w:tplc="91109336">
      <w:start w:val="1"/>
      <w:numFmt w:val="bullet"/>
      <w:lvlText w:val=""/>
      <w:lvlJc w:val="left"/>
      <w:pPr>
        <w:tabs>
          <w:tab w:val="num" w:pos="5040"/>
        </w:tabs>
        <w:ind w:left="5040" w:hanging="360"/>
      </w:pPr>
      <w:rPr>
        <w:rFonts w:ascii="Symbol" w:hAnsi="Symbol"/>
      </w:rPr>
    </w:lvl>
    <w:lvl w:ilvl="7" w:tplc="2006D7C8">
      <w:start w:val="1"/>
      <w:numFmt w:val="bullet"/>
      <w:lvlText w:val="o"/>
      <w:lvlJc w:val="left"/>
      <w:pPr>
        <w:tabs>
          <w:tab w:val="num" w:pos="5760"/>
        </w:tabs>
        <w:ind w:left="5760" w:hanging="360"/>
      </w:pPr>
      <w:rPr>
        <w:rFonts w:ascii="Courier New" w:hAnsi="Courier New"/>
      </w:rPr>
    </w:lvl>
    <w:lvl w:ilvl="8" w:tplc="9286829C">
      <w:start w:val="1"/>
      <w:numFmt w:val="bullet"/>
      <w:lvlText w:val=""/>
      <w:lvlJc w:val="left"/>
      <w:pPr>
        <w:tabs>
          <w:tab w:val="num" w:pos="6480"/>
        </w:tabs>
        <w:ind w:left="6480" w:hanging="360"/>
      </w:pPr>
      <w:rPr>
        <w:rFonts w:ascii="Wingdings" w:hAnsi="Wingdings"/>
      </w:rPr>
    </w:lvl>
  </w:abstractNum>
  <w:abstractNum w:abstractNumId="62" w15:restartNumberingAfterBreak="0">
    <w:nsid w:val="0000003F"/>
    <w:multiLevelType w:val="hybridMultilevel"/>
    <w:tmpl w:val="0000003F"/>
    <w:lvl w:ilvl="0" w:tplc="DEAE489C">
      <w:start w:val="1"/>
      <w:numFmt w:val="bullet"/>
      <w:lvlText w:val=""/>
      <w:lvlJc w:val="left"/>
      <w:pPr>
        <w:ind w:left="720" w:hanging="360"/>
      </w:pPr>
      <w:rPr>
        <w:rFonts w:ascii="Symbol" w:hAnsi="Symbol"/>
      </w:rPr>
    </w:lvl>
    <w:lvl w:ilvl="1" w:tplc="FFBA0758">
      <w:start w:val="1"/>
      <w:numFmt w:val="bullet"/>
      <w:lvlText w:val="o"/>
      <w:lvlJc w:val="left"/>
      <w:pPr>
        <w:tabs>
          <w:tab w:val="num" w:pos="1440"/>
        </w:tabs>
        <w:ind w:left="1440" w:hanging="360"/>
      </w:pPr>
      <w:rPr>
        <w:rFonts w:ascii="Courier New" w:hAnsi="Courier New"/>
      </w:rPr>
    </w:lvl>
    <w:lvl w:ilvl="2" w:tplc="1124DAE8">
      <w:start w:val="1"/>
      <w:numFmt w:val="bullet"/>
      <w:lvlText w:val=""/>
      <w:lvlJc w:val="left"/>
      <w:pPr>
        <w:tabs>
          <w:tab w:val="num" w:pos="2160"/>
        </w:tabs>
        <w:ind w:left="2160" w:hanging="360"/>
      </w:pPr>
      <w:rPr>
        <w:rFonts w:ascii="Wingdings" w:hAnsi="Wingdings"/>
      </w:rPr>
    </w:lvl>
    <w:lvl w:ilvl="3" w:tplc="779E84E2">
      <w:start w:val="1"/>
      <w:numFmt w:val="bullet"/>
      <w:lvlText w:val=""/>
      <w:lvlJc w:val="left"/>
      <w:pPr>
        <w:tabs>
          <w:tab w:val="num" w:pos="2880"/>
        </w:tabs>
        <w:ind w:left="2880" w:hanging="360"/>
      </w:pPr>
      <w:rPr>
        <w:rFonts w:ascii="Symbol" w:hAnsi="Symbol"/>
      </w:rPr>
    </w:lvl>
    <w:lvl w:ilvl="4" w:tplc="3FD40018">
      <w:start w:val="1"/>
      <w:numFmt w:val="bullet"/>
      <w:lvlText w:val="o"/>
      <w:lvlJc w:val="left"/>
      <w:pPr>
        <w:tabs>
          <w:tab w:val="num" w:pos="3600"/>
        </w:tabs>
        <w:ind w:left="3600" w:hanging="360"/>
      </w:pPr>
      <w:rPr>
        <w:rFonts w:ascii="Courier New" w:hAnsi="Courier New"/>
      </w:rPr>
    </w:lvl>
    <w:lvl w:ilvl="5" w:tplc="FFACF896">
      <w:start w:val="1"/>
      <w:numFmt w:val="bullet"/>
      <w:lvlText w:val=""/>
      <w:lvlJc w:val="left"/>
      <w:pPr>
        <w:tabs>
          <w:tab w:val="num" w:pos="4320"/>
        </w:tabs>
        <w:ind w:left="4320" w:hanging="360"/>
      </w:pPr>
      <w:rPr>
        <w:rFonts w:ascii="Wingdings" w:hAnsi="Wingdings"/>
      </w:rPr>
    </w:lvl>
    <w:lvl w:ilvl="6" w:tplc="42566ABA">
      <w:start w:val="1"/>
      <w:numFmt w:val="bullet"/>
      <w:lvlText w:val=""/>
      <w:lvlJc w:val="left"/>
      <w:pPr>
        <w:tabs>
          <w:tab w:val="num" w:pos="5040"/>
        </w:tabs>
        <w:ind w:left="5040" w:hanging="360"/>
      </w:pPr>
      <w:rPr>
        <w:rFonts w:ascii="Symbol" w:hAnsi="Symbol"/>
      </w:rPr>
    </w:lvl>
    <w:lvl w:ilvl="7" w:tplc="E17E56E0">
      <w:start w:val="1"/>
      <w:numFmt w:val="bullet"/>
      <w:lvlText w:val="o"/>
      <w:lvlJc w:val="left"/>
      <w:pPr>
        <w:tabs>
          <w:tab w:val="num" w:pos="5760"/>
        </w:tabs>
        <w:ind w:left="5760" w:hanging="360"/>
      </w:pPr>
      <w:rPr>
        <w:rFonts w:ascii="Courier New" w:hAnsi="Courier New"/>
      </w:rPr>
    </w:lvl>
    <w:lvl w:ilvl="8" w:tplc="22EAABC2">
      <w:start w:val="1"/>
      <w:numFmt w:val="bullet"/>
      <w:lvlText w:val=""/>
      <w:lvlJc w:val="left"/>
      <w:pPr>
        <w:tabs>
          <w:tab w:val="num" w:pos="6480"/>
        </w:tabs>
        <w:ind w:left="6480" w:hanging="360"/>
      </w:pPr>
      <w:rPr>
        <w:rFonts w:ascii="Wingdings" w:hAnsi="Wingdings"/>
      </w:rPr>
    </w:lvl>
  </w:abstractNum>
  <w:abstractNum w:abstractNumId="63" w15:restartNumberingAfterBreak="0">
    <w:nsid w:val="00000040"/>
    <w:multiLevelType w:val="hybridMultilevel"/>
    <w:tmpl w:val="00000040"/>
    <w:lvl w:ilvl="0" w:tplc="7FAEDAAA">
      <w:start w:val="1"/>
      <w:numFmt w:val="bullet"/>
      <w:lvlText w:val=""/>
      <w:lvlJc w:val="left"/>
      <w:pPr>
        <w:ind w:left="720" w:hanging="360"/>
      </w:pPr>
      <w:rPr>
        <w:rFonts w:ascii="Symbol" w:hAnsi="Symbol"/>
      </w:rPr>
    </w:lvl>
    <w:lvl w:ilvl="1" w:tplc="2AA8C512">
      <w:start w:val="1"/>
      <w:numFmt w:val="bullet"/>
      <w:lvlText w:val="o"/>
      <w:lvlJc w:val="left"/>
      <w:pPr>
        <w:tabs>
          <w:tab w:val="num" w:pos="1440"/>
        </w:tabs>
        <w:ind w:left="1440" w:hanging="360"/>
      </w:pPr>
      <w:rPr>
        <w:rFonts w:ascii="Courier New" w:hAnsi="Courier New"/>
      </w:rPr>
    </w:lvl>
    <w:lvl w:ilvl="2" w:tplc="DEEC9716">
      <w:start w:val="1"/>
      <w:numFmt w:val="bullet"/>
      <w:lvlText w:val=""/>
      <w:lvlJc w:val="left"/>
      <w:pPr>
        <w:tabs>
          <w:tab w:val="num" w:pos="2160"/>
        </w:tabs>
        <w:ind w:left="2160" w:hanging="360"/>
      </w:pPr>
      <w:rPr>
        <w:rFonts w:ascii="Wingdings" w:hAnsi="Wingdings"/>
      </w:rPr>
    </w:lvl>
    <w:lvl w:ilvl="3" w:tplc="B0785BCE">
      <w:start w:val="1"/>
      <w:numFmt w:val="bullet"/>
      <w:lvlText w:val=""/>
      <w:lvlJc w:val="left"/>
      <w:pPr>
        <w:tabs>
          <w:tab w:val="num" w:pos="2880"/>
        </w:tabs>
        <w:ind w:left="2880" w:hanging="360"/>
      </w:pPr>
      <w:rPr>
        <w:rFonts w:ascii="Symbol" w:hAnsi="Symbol"/>
      </w:rPr>
    </w:lvl>
    <w:lvl w:ilvl="4" w:tplc="490A5D42">
      <w:start w:val="1"/>
      <w:numFmt w:val="bullet"/>
      <w:lvlText w:val="o"/>
      <w:lvlJc w:val="left"/>
      <w:pPr>
        <w:tabs>
          <w:tab w:val="num" w:pos="3600"/>
        </w:tabs>
        <w:ind w:left="3600" w:hanging="360"/>
      </w:pPr>
      <w:rPr>
        <w:rFonts w:ascii="Courier New" w:hAnsi="Courier New"/>
      </w:rPr>
    </w:lvl>
    <w:lvl w:ilvl="5" w:tplc="2318A28C">
      <w:start w:val="1"/>
      <w:numFmt w:val="bullet"/>
      <w:lvlText w:val=""/>
      <w:lvlJc w:val="left"/>
      <w:pPr>
        <w:tabs>
          <w:tab w:val="num" w:pos="4320"/>
        </w:tabs>
        <w:ind w:left="4320" w:hanging="360"/>
      </w:pPr>
      <w:rPr>
        <w:rFonts w:ascii="Wingdings" w:hAnsi="Wingdings"/>
      </w:rPr>
    </w:lvl>
    <w:lvl w:ilvl="6" w:tplc="3DAA2E34">
      <w:start w:val="1"/>
      <w:numFmt w:val="bullet"/>
      <w:lvlText w:val=""/>
      <w:lvlJc w:val="left"/>
      <w:pPr>
        <w:tabs>
          <w:tab w:val="num" w:pos="5040"/>
        </w:tabs>
        <w:ind w:left="5040" w:hanging="360"/>
      </w:pPr>
      <w:rPr>
        <w:rFonts w:ascii="Symbol" w:hAnsi="Symbol"/>
      </w:rPr>
    </w:lvl>
    <w:lvl w:ilvl="7" w:tplc="C8E46D9A">
      <w:start w:val="1"/>
      <w:numFmt w:val="bullet"/>
      <w:lvlText w:val="o"/>
      <w:lvlJc w:val="left"/>
      <w:pPr>
        <w:tabs>
          <w:tab w:val="num" w:pos="5760"/>
        </w:tabs>
        <w:ind w:left="5760" w:hanging="360"/>
      </w:pPr>
      <w:rPr>
        <w:rFonts w:ascii="Courier New" w:hAnsi="Courier New"/>
      </w:rPr>
    </w:lvl>
    <w:lvl w:ilvl="8" w:tplc="36E20C70">
      <w:start w:val="1"/>
      <w:numFmt w:val="bullet"/>
      <w:lvlText w:val=""/>
      <w:lvlJc w:val="left"/>
      <w:pPr>
        <w:tabs>
          <w:tab w:val="num" w:pos="6480"/>
        </w:tabs>
        <w:ind w:left="6480" w:hanging="360"/>
      </w:pPr>
      <w:rPr>
        <w:rFonts w:ascii="Wingdings" w:hAnsi="Wingdings"/>
      </w:rPr>
    </w:lvl>
  </w:abstractNum>
  <w:abstractNum w:abstractNumId="64" w15:restartNumberingAfterBreak="0">
    <w:nsid w:val="00000041"/>
    <w:multiLevelType w:val="hybridMultilevel"/>
    <w:tmpl w:val="00000041"/>
    <w:lvl w:ilvl="0" w:tplc="0D48C0C4">
      <w:start w:val="1"/>
      <w:numFmt w:val="bullet"/>
      <w:lvlText w:val=""/>
      <w:lvlJc w:val="left"/>
      <w:pPr>
        <w:ind w:left="720" w:hanging="360"/>
      </w:pPr>
      <w:rPr>
        <w:rFonts w:ascii="Symbol" w:hAnsi="Symbol"/>
      </w:rPr>
    </w:lvl>
    <w:lvl w:ilvl="1" w:tplc="D076FDF6">
      <w:start w:val="1"/>
      <w:numFmt w:val="bullet"/>
      <w:lvlText w:val="o"/>
      <w:lvlJc w:val="left"/>
      <w:pPr>
        <w:tabs>
          <w:tab w:val="num" w:pos="1440"/>
        </w:tabs>
        <w:ind w:left="1440" w:hanging="360"/>
      </w:pPr>
      <w:rPr>
        <w:rFonts w:ascii="Courier New" w:hAnsi="Courier New"/>
      </w:rPr>
    </w:lvl>
    <w:lvl w:ilvl="2" w:tplc="7E306674">
      <w:start w:val="1"/>
      <w:numFmt w:val="bullet"/>
      <w:lvlText w:val=""/>
      <w:lvlJc w:val="left"/>
      <w:pPr>
        <w:tabs>
          <w:tab w:val="num" w:pos="2160"/>
        </w:tabs>
        <w:ind w:left="2160" w:hanging="360"/>
      </w:pPr>
      <w:rPr>
        <w:rFonts w:ascii="Wingdings" w:hAnsi="Wingdings"/>
      </w:rPr>
    </w:lvl>
    <w:lvl w:ilvl="3" w:tplc="C56E927C">
      <w:start w:val="1"/>
      <w:numFmt w:val="bullet"/>
      <w:lvlText w:val=""/>
      <w:lvlJc w:val="left"/>
      <w:pPr>
        <w:tabs>
          <w:tab w:val="num" w:pos="2880"/>
        </w:tabs>
        <w:ind w:left="2880" w:hanging="360"/>
      </w:pPr>
      <w:rPr>
        <w:rFonts w:ascii="Symbol" w:hAnsi="Symbol"/>
      </w:rPr>
    </w:lvl>
    <w:lvl w:ilvl="4" w:tplc="372E4AAE">
      <w:start w:val="1"/>
      <w:numFmt w:val="bullet"/>
      <w:lvlText w:val="o"/>
      <w:lvlJc w:val="left"/>
      <w:pPr>
        <w:tabs>
          <w:tab w:val="num" w:pos="3600"/>
        </w:tabs>
        <w:ind w:left="3600" w:hanging="360"/>
      </w:pPr>
      <w:rPr>
        <w:rFonts w:ascii="Courier New" w:hAnsi="Courier New"/>
      </w:rPr>
    </w:lvl>
    <w:lvl w:ilvl="5" w:tplc="78BE7222">
      <w:start w:val="1"/>
      <w:numFmt w:val="bullet"/>
      <w:lvlText w:val=""/>
      <w:lvlJc w:val="left"/>
      <w:pPr>
        <w:tabs>
          <w:tab w:val="num" w:pos="4320"/>
        </w:tabs>
        <w:ind w:left="4320" w:hanging="360"/>
      </w:pPr>
      <w:rPr>
        <w:rFonts w:ascii="Wingdings" w:hAnsi="Wingdings"/>
      </w:rPr>
    </w:lvl>
    <w:lvl w:ilvl="6" w:tplc="2636584A">
      <w:start w:val="1"/>
      <w:numFmt w:val="bullet"/>
      <w:lvlText w:val=""/>
      <w:lvlJc w:val="left"/>
      <w:pPr>
        <w:tabs>
          <w:tab w:val="num" w:pos="5040"/>
        </w:tabs>
        <w:ind w:left="5040" w:hanging="360"/>
      </w:pPr>
      <w:rPr>
        <w:rFonts w:ascii="Symbol" w:hAnsi="Symbol"/>
      </w:rPr>
    </w:lvl>
    <w:lvl w:ilvl="7" w:tplc="7452E968">
      <w:start w:val="1"/>
      <w:numFmt w:val="bullet"/>
      <w:lvlText w:val="o"/>
      <w:lvlJc w:val="left"/>
      <w:pPr>
        <w:tabs>
          <w:tab w:val="num" w:pos="5760"/>
        </w:tabs>
        <w:ind w:left="5760" w:hanging="360"/>
      </w:pPr>
      <w:rPr>
        <w:rFonts w:ascii="Courier New" w:hAnsi="Courier New"/>
      </w:rPr>
    </w:lvl>
    <w:lvl w:ilvl="8" w:tplc="0038AC40">
      <w:start w:val="1"/>
      <w:numFmt w:val="bullet"/>
      <w:lvlText w:val=""/>
      <w:lvlJc w:val="left"/>
      <w:pPr>
        <w:tabs>
          <w:tab w:val="num" w:pos="6480"/>
        </w:tabs>
        <w:ind w:left="6480" w:hanging="360"/>
      </w:pPr>
      <w:rPr>
        <w:rFonts w:ascii="Wingdings" w:hAnsi="Wingdings"/>
      </w:rPr>
    </w:lvl>
  </w:abstractNum>
  <w:abstractNum w:abstractNumId="65" w15:restartNumberingAfterBreak="0">
    <w:nsid w:val="00000042"/>
    <w:multiLevelType w:val="hybridMultilevel"/>
    <w:tmpl w:val="00000042"/>
    <w:lvl w:ilvl="0" w:tplc="F7A4DE62">
      <w:start w:val="1"/>
      <w:numFmt w:val="bullet"/>
      <w:lvlText w:val=""/>
      <w:lvlJc w:val="left"/>
      <w:pPr>
        <w:ind w:left="720" w:hanging="360"/>
      </w:pPr>
      <w:rPr>
        <w:rFonts w:ascii="Symbol" w:hAnsi="Symbol"/>
      </w:rPr>
    </w:lvl>
    <w:lvl w:ilvl="1" w:tplc="EFCCE6A2">
      <w:start w:val="1"/>
      <w:numFmt w:val="bullet"/>
      <w:lvlText w:val="o"/>
      <w:lvlJc w:val="left"/>
      <w:pPr>
        <w:tabs>
          <w:tab w:val="num" w:pos="1440"/>
        </w:tabs>
        <w:ind w:left="1440" w:hanging="360"/>
      </w:pPr>
      <w:rPr>
        <w:rFonts w:ascii="Courier New" w:hAnsi="Courier New"/>
      </w:rPr>
    </w:lvl>
    <w:lvl w:ilvl="2" w:tplc="7B4C8828">
      <w:start w:val="1"/>
      <w:numFmt w:val="bullet"/>
      <w:lvlText w:val=""/>
      <w:lvlJc w:val="left"/>
      <w:pPr>
        <w:tabs>
          <w:tab w:val="num" w:pos="2160"/>
        </w:tabs>
        <w:ind w:left="2160" w:hanging="360"/>
      </w:pPr>
      <w:rPr>
        <w:rFonts w:ascii="Wingdings" w:hAnsi="Wingdings"/>
      </w:rPr>
    </w:lvl>
    <w:lvl w:ilvl="3" w:tplc="05FAC5A8">
      <w:start w:val="1"/>
      <w:numFmt w:val="bullet"/>
      <w:lvlText w:val=""/>
      <w:lvlJc w:val="left"/>
      <w:pPr>
        <w:tabs>
          <w:tab w:val="num" w:pos="2880"/>
        </w:tabs>
        <w:ind w:left="2880" w:hanging="360"/>
      </w:pPr>
      <w:rPr>
        <w:rFonts w:ascii="Symbol" w:hAnsi="Symbol"/>
      </w:rPr>
    </w:lvl>
    <w:lvl w:ilvl="4" w:tplc="31C23350">
      <w:start w:val="1"/>
      <w:numFmt w:val="bullet"/>
      <w:lvlText w:val="o"/>
      <w:lvlJc w:val="left"/>
      <w:pPr>
        <w:tabs>
          <w:tab w:val="num" w:pos="3600"/>
        </w:tabs>
        <w:ind w:left="3600" w:hanging="360"/>
      </w:pPr>
      <w:rPr>
        <w:rFonts w:ascii="Courier New" w:hAnsi="Courier New"/>
      </w:rPr>
    </w:lvl>
    <w:lvl w:ilvl="5" w:tplc="CDEED884">
      <w:start w:val="1"/>
      <w:numFmt w:val="bullet"/>
      <w:lvlText w:val=""/>
      <w:lvlJc w:val="left"/>
      <w:pPr>
        <w:tabs>
          <w:tab w:val="num" w:pos="4320"/>
        </w:tabs>
        <w:ind w:left="4320" w:hanging="360"/>
      </w:pPr>
      <w:rPr>
        <w:rFonts w:ascii="Wingdings" w:hAnsi="Wingdings"/>
      </w:rPr>
    </w:lvl>
    <w:lvl w:ilvl="6" w:tplc="FB70A5B8">
      <w:start w:val="1"/>
      <w:numFmt w:val="bullet"/>
      <w:lvlText w:val=""/>
      <w:lvlJc w:val="left"/>
      <w:pPr>
        <w:tabs>
          <w:tab w:val="num" w:pos="5040"/>
        </w:tabs>
        <w:ind w:left="5040" w:hanging="360"/>
      </w:pPr>
      <w:rPr>
        <w:rFonts w:ascii="Symbol" w:hAnsi="Symbol"/>
      </w:rPr>
    </w:lvl>
    <w:lvl w:ilvl="7" w:tplc="2CCE260C">
      <w:start w:val="1"/>
      <w:numFmt w:val="bullet"/>
      <w:lvlText w:val="o"/>
      <w:lvlJc w:val="left"/>
      <w:pPr>
        <w:tabs>
          <w:tab w:val="num" w:pos="5760"/>
        </w:tabs>
        <w:ind w:left="5760" w:hanging="360"/>
      </w:pPr>
      <w:rPr>
        <w:rFonts w:ascii="Courier New" w:hAnsi="Courier New"/>
      </w:rPr>
    </w:lvl>
    <w:lvl w:ilvl="8" w:tplc="2162F808">
      <w:start w:val="1"/>
      <w:numFmt w:val="bullet"/>
      <w:lvlText w:val=""/>
      <w:lvlJc w:val="left"/>
      <w:pPr>
        <w:tabs>
          <w:tab w:val="num" w:pos="6480"/>
        </w:tabs>
        <w:ind w:left="6480" w:hanging="360"/>
      </w:pPr>
      <w:rPr>
        <w:rFonts w:ascii="Wingdings" w:hAnsi="Wingdings"/>
      </w:rPr>
    </w:lvl>
  </w:abstractNum>
  <w:abstractNum w:abstractNumId="66" w15:restartNumberingAfterBreak="0">
    <w:nsid w:val="00000043"/>
    <w:multiLevelType w:val="hybridMultilevel"/>
    <w:tmpl w:val="00000043"/>
    <w:lvl w:ilvl="0" w:tplc="11843092">
      <w:start w:val="1"/>
      <w:numFmt w:val="bullet"/>
      <w:lvlText w:val=""/>
      <w:lvlJc w:val="left"/>
      <w:pPr>
        <w:ind w:left="720" w:hanging="360"/>
      </w:pPr>
      <w:rPr>
        <w:rFonts w:ascii="Symbol" w:hAnsi="Symbol"/>
      </w:rPr>
    </w:lvl>
    <w:lvl w:ilvl="1" w:tplc="D1241000">
      <w:start w:val="1"/>
      <w:numFmt w:val="bullet"/>
      <w:lvlText w:val="o"/>
      <w:lvlJc w:val="left"/>
      <w:pPr>
        <w:tabs>
          <w:tab w:val="num" w:pos="1440"/>
        </w:tabs>
        <w:ind w:left="1440" w:hanging="360"/>
      </w:pPr>
      <w:rPr>
        <w:rFonts w:ascii="Courier New" w:hAnsi="Courier New"/>
      </w:rPr>
    </w:lvl>
    <w:lvl w:ilvl="2" w:tplc="27148BE4">
      <w:start w:val="1"/>
      <w:numFmt w:val="bullet"/>
      <w:lvlText w:val=""/>
      <w:lvlJc w:val="left"/>
      <w:pPr>
        <w:tabs>
          <w:tab w:val="num" w:pos="2160"/>
        </w:tabs>
        <w:ind w:left="2160" w:hanging="360"/>
      </w:pPr>
      <w:rPr>
        <w:rFonts w:ascii="Wingdings" w:hAnsi="Wingdings"/>
      </w:rPr>
    </w:lvl>
    <w:lvl w:ilvl="3" w:tplc="4FBE84D8">
      <w:start w:val="1"/>
      <w:numFmt w:val="bullet"/>
      <w:lvlText w:val=""/>
      <w:lvlJc w:val="left"/>
      <w:pPr>
        <w:tabs>
          <w:tab w:val="num" w:pos="2880"/>
        </w:tabs>
        <w:ind w:left="2880" w:hanging="360"/>
      </w:pPr>
      <w:rPr>
        <w:rFonts w:ascii="Symbol" w:hAnsi="Symbol"/>
      </w:rPr>
    </w:lvl>
    <w:lvl w:ilvl="4" w:tplc="F2F42576">
      <w:start w:val="1"/>
      <w:numFmt w:val="bullet"/>
      <w:lvlText w:val="o"/>
      <w:lvlJc w:val="left"/>
      <w:pPr>
        <w:tabs>
          <w:tab w:val="num" w:pos="3600"/>
        </w:tabs>
        <w:ind w:left="3600" w:hanging="360"/>
      </w:pPr>
      <w:rPr>
        <w:rFonts w:ascii="Courier New" w:hAnsi="Courier New"/>
      </w:rPr>
    </w:lvl>
    <w:lvl w:ilvl="5" w:tplc="97DC6022">
      <w:start w:val="1"/>
      <w:numFmt w:val="bullet"/>
      <w:lvlText w:val=""/>
      <w:lvlJc w:val="left"/>
      <w:pPr>
        <w:tabs>
          <w:tab w:val="num" w:pos="4320"/>
        </w:tabs>
        <w:ind w:left="4320" w:hanging="360"/>
      </w:pPr>
      <w:rPr>
        <w:rFonts w:ascii="Wingdings" w:hAnsi="Wingdings"/>
      </w:rPr>
    </w:lvl>
    <w:lvl w:ilvl="6" w:tplc="83829340">
      <w:start w:val="1"/>
      <w:numFmt w:val="bullet"/>
      <w:lvlText w:val=""/>
      <w:lvlJc w:val="left"/>
      <w:pPr>
        <w:tabs>
          <w:tab w:val="num" w:pos="5040"/>
        </w:tabs>
        <w:ind w:left="5040" w:hanging="360"/>
      </w:pPr>
      <w:rPr>
        <w:rFonts w:ascii="Symbol" w:hAnsi="Symbol"/>
      </w:rPr>
    </w:lvl>
    <w:lvl w:ilvl="7" w:tplc="9580D2E0">
      <w:start w:val="1"/>
      <w:numFmt w:val="bullet"/>
      <w:lvlText w:val="o"/>
      <w:lvlJc w:val="left"/>
      <w:pPr>
        <w:tabs>
          <w:tab w:val="num" w:pos="5760"/>
        </w:tabs>
        <w:ind w:left="5760" w:hanging="360"/>
      </w:pPr>
      <w:rPr>
        <w:rFonts w:ascii="Courier New" w:hAnsi="Courier New"/>
      </w:rPr>
    </w:lvl>
    <w:lvl w:ilvl="8" w:tplc="679C26A4">
      <w:start w:val="1"/>
      <w:numFmt w:val="bullet"/>
      <w:lvlText w:val=""/>
      <w:lvlJc w:val="left"/>
      <w:pPr>
        <w:tabs>
          <w:tab w:val="num" w:pos="6480"/>
        </w:tabs>
        <w:ind w:left="6480" w:hanging="360"/>
      </w:pPr>
      <w:rPr>
        <w:rFonts w:ascii="Wingdings" w:hAnsi="Wingdings"/>
      </w:rPr>
    </w:lvl>
  </w:abstractNum>
  <w:abstractNum w:abstractNumId="67" w15:restartNumberingAfterBreak="0">
    <w:nsid w:val="00000044"/>
    <w:multiLevelType w:val="hybridMultilevel"/>
    <w:tmpl w:val="00000044"/>
    <w:lvl w:ilvl="0" w:tplc="DD3610BA">
      <w:start w:val="1"/>
      <w:numFmt w:val="bullet"/>
      <w:lvlText w:val=""/>
      <w:lvlJc w:val="left"/>
      <w:pPr>
        <w:ind w:left="720" w:hanging="360"/>
      </w:pPr>
      <w:rPr>
        <w:rFonts w:ascii="Symbol" w:hAnsi="Symbol"/>
      </w:rPr>
    </w:lvl>
    <w:lvl w:ilvl="1" w:tplc="30ACB410">
      <w:start w:val="1"/>
      <w:numFmt w:val="bullet"/>
      <w:lvlText w:val="o"/>
      <w:lvlJc w:val="left"/>
      <w:pPr>
        <w:tabs>
          <w:tab w:val="num" w:pos="1440"/>
        </w:tabs>
        <w:ind w:left="1440" w:hanging="360"/>
      </w:pPr>
      <w:rPr>
        <w:rFonts w:ascii="Courier New" w:hAnsi="Courier New"/>
      </w:rPr>
    </w:lvl>
    <w:lvl w:ilvl="2" w:tplc="6F241C90">
      <w:start w:val="1"/>
      <w:numFmt w:val="bullet"/>
      <w:lvlText w:val=""/>
      <w:lvlJc w:val="left"/>
      <w:pPr>
        <w:tabs>
          <w:tab w:val="num" w:pos="2160"/>
        </w:tabs>
        <w:ind w:left="2160" w:hanging="360"/>
      </w:pPr>
      <w:rPr>
        <w:rFonts w:ascii="Wingdings" w:hAnsi="Wingdings"/>
      </w:rPr>
    </w:lvl>
    <w:lvl w:ilvl="3" w:tplc="0F488228">
      <w:start w:val="1"/>
      <w:numFmt w:val="bullet"/>
      <w:lvlText w:val=""/>
      <w:lvlJc w:val="left"/>
      <w:pPr>
        <w:tabs>
          <w:tab w:val="num" w:pos="2880"/>
        </w:tabs>
        <w:ind w:left="2880" w:hanging="360"/>
      </w:pPr>
      <w:rPr>
        <w:rFonts w:ascii="Symbol" w:hAnsi="Symbol"/>
      </w:rPr>
    </w:lvl>
    <w:lvl w:ilvl="4" w:tplc="B6521CA2">
      <w:start w:val="1"/>
      <w:numFmt w:val="bullet"/>
      <w:lvlText w:val="o"/>
      <w:lvlJc w:val="left"/>
      <w:pPr>
        <w:tabs>
          <w:tab w:val="num" w:pos="3600"/>
        </w:tabs>
        <w:ind w:left="3600" w:hanging="360"/>
      </w:pPr>
      <w:rPr>
        <w:rFonts w:ascii="Courier New" w:hAnsi="Courier New"/>
      </w:rPr>
    </w:lvl>
    <w:lvl w:ilvl="5" w:tplc="BE542D86">
      <w:start w:val="1"/>
      <w:numFmt w:val="bullet"/>
      <w:lvlText w:val=""/>
      <w:lvlJc w:val="left"/>
      <w:pPr>
        <w:tabs>
          <w:tab w:val="num" w:pos="4320"/>
        </w:tabs>
        <w:ind w:left="4320" w:hanging="360"/>
      </w:pPr>
      <w:rPr>
        <w:rFonts w:ascii="Wingdings" w:hAnsi="Wingdings"/>
      </w:rPr>
    </w:lvl>
    <w:lvl w:ilvl="6" w:tplc="B68CA5F6">
      <w:start w:val="1"/>
      <w:numFmt w:val="bullet"/>
      <w:lvlText w:val=""/>
      <w:lvlJc w:val="left"/>
      <w:pPr>
        <w:tabs>
          <w:tab w:val="num" w:pos="5040"/>
        </w:tabs>
        <w:ind w:left="5040" w:hanging="360"/>
      </w:pPr>
      <w:rPr>
        <w:rFonts w:ascii="Symbol" w:hAnsi="Symbol"/>
      </w:rPr>
    </w:lvl>
    <w:lvl w:ilvl="7" w:tplc="7C868510">
      <w:start w:val="1"/>
      <w:numFmt w:val="bullet"/>
      <w:lvlText w:val="o"/>
      <w:lvlJc w:val="left"/>
      <w:pPr>
        <w:tabs>
          <w:tab w:val="num" w:pos="5760"/>
        </w:tabs>
        <w:ind w:left="5760" w:hanging="360"/>
      </w:pPr>
      <w:rPr>
        <w:rFonts w:ascii="Courier New" w:hAnsi="Courier New"/>
      </w:rPr>
    </w:lvl>
    <w:lvl w:ilvl="8" w:tplc="22BE412E">
      <w:start w:val="1"/>
      <w:numFmt w:val="bullet"/>
      <w:lvlText w:val=""/>
      <w:lvlJc w:val="left"/>
      <w:pPr>
        <w:tabs>
          <w:tab w:val="num" w:pos="6480"/>
        </w:tabs>
        <w:ind w:left="6480" w:hanging="360"/>
      </w:pPr>
      <w:rPr>
        <w:rFonts w:ascii="Wingdings" w:hAnsi="Wingdings"/>
      </w:rPr>
    </w:lvl>
  </w:abstractNum>
  <w:abstractNum w:abstractNumId="68" w15:restartNumberingAfterBreak="0">
    <w:nsid w:val="00000045"/>
    <w:multiLevelType w:val="hybridMultilevel"/>
    <w:tmpl w:val="00000045"/>
    <w:lvl w:ilvl="0" w:tplc="C4DE08C4">
      <w:start w:val="1"/>
      <w:numFmt w:val="bullet"/>
      <w:lvlText w:val=""/>
      <w:lvlJc w:val="left"/>
      <w:pPr>
        <w:ind w:left="720" w:hanging="360"/>
      </w:pPr>
      <w:rPr>
        <w:rFonts w:ascii="Symbol" w:hAnsi="Symbol"/>
      </w:rPr>
    </w:lvl>
    <w:lvl w:ilvl="1" w:tplc="8F3A33AA">
      <w:start w:val="1"/>
      <w:numFmt w:val="bullet"/>
      <w:lvlText w:val="o"/>
      <w:lvlJc w:val="left"/>
      <w:pPr>
        <w:tabs>
          <w:tab w:val="num" w:pos="1440"/>
        </w:tabs>
        <w:ind w:left="1440" w:hanging="360"/>
      </w:pPr>
      <w:rPr>
        <w:rFonts w:ascii="Courier New" w:hAnsi="Courier New"/>
      </w:rPr>
    </w:lvl>
    <w:lvl w:ilvl="2" w:tplc="9056B21E">
      <w:start w:val="1"/>
      <w:numFmt w:val="bullet"/>
      <w:lvlText w:val=""/>
      <w:lvlJc w:val="left"/>
      <w:pPr>
        <w:tabs>
          <w:tab w:val="num" w:pos="2160"/>
        </w:tabs>
        <w:ind w:left="2160" w:hanging="360"/>
      </w:pPr>
      <w:rPr>
        <w:rFonts w:ascii="Wingdings" w:hAnsi="Wingdings"/>
      </w:rPr>
    </w:lvl>
    <w:lvl w:ilvl="3" w:tplc="A426B832">
      <w:start w:val="1"/>
      <w:numFmt w:val="bullet"/>
      <w:lvlText w:val=""/>
      <w:lvlJc w:val="left"/>
      <w:pPr>
        <w:tabs>
          <w:tab w:val="num" w:pos="2880"/>
        </w:tabs>
        <w:ind w:left="2880" w:hanging="360"/>
      </w:pPr>
      <w:rPr>
        <w:rFonts w:ascii="Symbol" w:hAnsi="Symbol"/>
      </w:rPr>
    </w:lvl>
    <w:lvl w:ilvl="4" w:tplc="D6D43062">
      <w:start w:val="1"/>
      <w:numFmt w:val="bullet"/>
      <w:lvlText w:val="o"/>
      <w:lvlJc w:val="left"/>
      <w:pPr>
        <w:tabs>
          <w:tab w:val="num" w:pos="3600"/>
        </w:tabs>
        <w:ind w:left="3600" w:hanging="360"/>
      </w:pPr>
      <w:rPr>
        <w:rFonts w:ascii="Courier New" w:hAnsi="Courier New"/>
      </w:rPr>
    </w:lvl>
    <w:lvl w:ilvl="5" w:tplc="6B3A0FC0">
      <w:start w:val="1"/>
      <w:numFmt w:val="bullet"/>
      <w:lvlText w:val=""/>
      <w:lvlJc w:val="left"/>
      <w:pPr>
        <w:tabs>
          <w:tab w:val="num" w:pos="4320"/>
        </w:tabs>
        <w:ind w:left="4320" w:hanging="360"/>
      </w:pPr>
      <w:rPr>
        <w:rFonts w:ascii="Wingdings" w:hAnsi="Wingdings"/>
      </w:rPr>
    </w:lvl>
    <w:lvl w:ilvl="6" w:tplc="AF54C836">
      <w:start w:val="1"/>
      <w:numFmt w:val="bullet"/>
      <w:lvlText w:val=""/>
      <w:lvlJc w:val="left"/>
      <w:pPr>
        <w:tabs>
          <w:tab w:val="num" w:pos="5040"/>
        </w:tabs>
        <w:ind w:left="5040" w:hanging="360"/>
      </w:pPr>
      <w:rPr>
        <w:rFonts w:ascii="Symbol" w:hAnsi="Symbol"/>
      </w:rPr>
    </w:lvl>
    <w:lvl w:ilvl="7" w:tplc="5EDCA088">
      <w:start w:val="1"/>
      <w:numFmt w:val="bullet"/>
      <w:lvlText w:val="o"/>
      <w:lvlJc w:val="left"/>
      <w:pPr>
        <w:tabs>
          <w:tab w:val="num" w:pos="5760"/>
        </w:tabs>
        <w:ind w:left="5760" w:hanging="360"/>
      </w:pPr>
      <w:rPr>
        <w:rFonts w:ascii="Courier New" w:hAnsi="Courier New"/>
      </w:rPr>
    </w:lvl>
    <w:lvl w:ilvl="8" w:tplc="0024BC4C">
      <w:start w:val="1"/>
      <w:numFmt w:val="bullet"/>
      <w:lvlText w:val=""/>
      <w:lvlJc w:val="left"/>
      <w:pPr>
        <w:tabs>
          <w:tab w:val="num" w:pos="6480"/>
        </w:tabs>
        <w:ind w:left="6480" w:hanging="360"/>
      </w:pPr>
      <w:rPr>
        <w:rFonts w:ascii="Wingdings" w:hAnsi="Wingdings"/>
      </w:rPr>
    </w:lvl>
  </w:abstractNum>
  <w:abstractNum w:abstractNumId="69" w15:restartNumberingAfterBreak="0">
    <w:nsid w:val="00000046"/>
    <w:multiLevelType w:val="hybridMultilevel"/>
    <w:tmpl w:val="00000046"/>
    <w:lvl w:ilvl="0" w:tplc="827AE194">
      <w:start w:val="1"/>
      <w:numFmt w:val="bullet"/>
      <w:lvlText w:val=""/>
      <w:lvlJc w:val="left"/>
      <w:pPr>
        <w:ind w:left="720" w:hanging="360"/>
      </w:pPr>
      <w:rPr>
        <w:rFonts w:ascii="Symbol" w:hAnsi="Symbol"/>
      </w:rPr>
    </w:lvl>
    <w:lvl w:ilvl="1" w:tplc="9C3879D0">
      <w:start w:val="1"/>
      <w:numFmt w:val="bullet"/>
      <w:lvlText w:val="o"/>
      <w:lvlJc w:val="left"/>
      <w:pPr>
        <w:tabs>
          <w:tab w:val="num" w:pos="1440"/>
        </w:tabs>
        <w:ind w:left="1440" w:hanging="360"/>
      </w:pPr>
      <w:rPr>
        <w:rFonts w:ascii="Courier New" w:hAnsi="Courier New"/>
      </w:rPr>
    </w:lvl>
    <w:lvl w:ilvl="2" w:tplc="B41053BA">
      <w:start w:val="1"/>
      <w:numFmt w:val="bullet"/>
      <w:lvlText w:val=""/>
      <w:lvlJc w:val="left"/>
      <w:pPr>
        <w:tabs>
          <w:tab w:val="num" w:pos="2160"/>
        </w:tabs>
        <w:ind w:left="2160" w:hanging="360"/>
      </w:pPr>
      <w:rPr>
        <w:rFonts w:ascii="Wingdings" w:hAnsi="Wingdings"/>
      </w:rPr>
    </w:lvl>
    <w:lvl w:ilvl="3" w:tplc="8F66C0B6">
      <w:start w:val="1"/>
      <w:numFmt w:val="bullet"/>
      <w:lvlText w:val=""/>
      <w:lvlJc w:val="left"/>
      <w:pPr>
        <w:tabs>
          <w:tab w:val="num" w:pos="2880"/>
        </w:tabs>
        <w:ind w:left="2880" w:hanging="360"/>
      </w:pPr>
      <w:rPr>
        <w:rFonts w:ascii="Symbol" w:hAnsi="Symbol"/>
      </w:rPr>
    </w:lvl>
    <w:lvl w:ilvl="4" w:tplc="BB460BC4">
      <w:start w:val="1"/>
      <w:numFmt w:val="bullet"/>
      <w:lvlText w:val="o"/>
      <w:lvlJc w:val="left"/>
      <w:pPr>
        <w:tabs>
          <w:tab w:val="num" w:pos="3600"/>
        </w:tabs>
        <w:ind w:left="3600" w:hanging="360"/>
      </w:pPr>
      <w:rPr>
        <w:rFonts w:ascii="Courier New" w:hAnsi="Courier New"/>
      </w:rPr>
    </w:lvl>
    <w:lvl w:ilvl="5" w:tplc="BB54FB22">
      <w:start w:val="1"/>
      <w:numFmt w:val="bullet"/>
      <w:lvlText w:val=""/>
      <w:lvlJc w:val="left"/>
      <w:pPr>
        <w:tabs>
          <w:tab w:val="num" w:pos="4320"/>
        </w:tabs>
        <w:ind w:left="4320" w:hanging="360"/>
      </w:pPr>
      <w:rPr>
        <w:rFonts w:ascii="Wingdings" w:hAnsi="Wingdings"/>
      </w:rPr>
    </w:lvl>
    <w:lvl w:ilvl="6" w:tplc="00D2C69C">
      <w:start w:val="1"/>
      <w:numFmt w:val="bullet"/>
      <w:lvlText w:val=""/>
      <w:lvlJc w:val="left"/>
      <w:pPr>
        <w:tabs>
          <w:tab w:val="num" w:pos="5040"/>
        </w:tabs>
        <w:ind w:left="5040" w:hanging="360"/>
      </w:pPr>
      <w:rPr>
        <w:rFonts w:ascii="Symbol" w:hAnsi="Symbol"/>
      </w:rPr>
    </w:lvl>
    <w:lvl w:ilvl="7" w:tplc="D7CC6288">
      <w:start w:val="1"/>
      <w:numFmt w:val="bullet"/>
      <w:lvlText w:val="o"/>
      <w:lvlJc w:val="left"/>
      <w:pPr>
        <w:tabs>
          <w:tab w:val="num" w:pos="5760"/>
        </w:tabs>
        <w:ind w:left="5760" w:hanging="360"/>
      </w:pPr>
      <w:rPr>
        <w:rFonts w:ascii="Courier New" w:hAnsi="Courier New"/>
      </w:rPr>
    </w:lvl>
    <w:lvl w:ilvl="8" w:tplc="6D2A6530">
      <w:start w:val="1"/>
      <w:numFmt w:val="bullet"/>
      <w:lvlText w:val=""/>
      <w:lvlJc w:val="left"/>
      <w:pPr>
        <w:tabs>
          <w:tab w:val="num" w:pos="6480"/>
        </w:tabs>
        <w:ind w:left="6480" w:hanging="360"/>
      </w:pPr>
      <w:rPr>
        <w:rFonts w:ascii="Wingdings" w:hAnsi="Wingdings"/>
      </w:rPr>
    </w:lvl>
  </w:abstractNum>
  <w:abstractNum w:abstractNumId="70" w15:restartNumberingAfterBreak="0">
    <w:nsid w:val="00000047"/>
    <w:multiLevelType w:val="hybridMultilevel"/>
    <w:tmpl w:val="00000047"/>
    <w:lvl w:ilvl="0" w:tplc="47F60706">
      <w:start w:val="1"/>
      <w:numFmt w:val="bullet"/>
      <w:lvlText w:val=""/>
      <w:lvlJc w:val="left"/>
      <w:pPr>
        <w:ind w:left="720" w:hanging="360"/>
      </w:pPr>
      <w:rPr>
        <w:rFonts w:ascii="Symbol" w:hAnsi="Symbol"/>
      </w:rPr>
    </w:lvl>
    <w:lvl w:ilvl="1" w:tplc="D270BBE2">
      <w:start w:val="1"/>
      <w:numFmt w:val="bullet"/>
      <w:lvlText w:val="o"/>
      <w:lvlJc w:val="left"/>
      <w:pPr>
        <w:tabs>
          <w:tab w:val="num" w:pos="1440"/>
        </w:tabs>
        <w:ind w:left="1440" w:hanging="360"/>
      </w:pPr>
      <w:rPr>
        <w:rFonts w:ascii="Courier New" w:hAnsi="Courier New"/>
      </w:rPr>
    </w:lvl>
    <w:lvl w:ilvl="2" w:tplc="3CC8572A">
      <w:start w:val="1"/>
      <w:numFmt w:val="bullet"/>
      <w:lvlText w:val=""/>
      <w:lvlJc w:val="left"/>
      <w:pPr>
        <w:tabs>
          <w:tab w:val="num" w:pos="2160"/>
        </w:tabs>
        <w:ind w:left="2160" w:hanging="360"/>
      </w:pPr>
      <w:rPr>
        <w:rFonts w:ascii="Wingdings" w:hAnsi="Wingdings"/>
      </w:rPr>
    </w:lvl>
    <w:lvl w:ilvl="3" w:tplc="5B8A4912">
      <w:start w:val="1"/>
      <w:numFmt w:val="bullet"/>
      <w:lvlText w:val=""/>
      <w:lvlJc w:val="left"/>
      <w:pPr>
        <w:tabs>
          <w:tab w:val="num" w:pos="2880"/>
        </w:tabs>
        <w:ind w:left="2880" w:hanging="360"/>
      </w:pPr>
      <w:rPr>
        <w:rFonts w:ascii="Symbol" w:hAnsi="Symbol"/>
      </w:rPr>
    </w:lvl>
    <w:lvl w:ilvl="4" w:tplc="C8607F34">
      <w:start w:val="1"/>
      <w:numFmt w:val="bullet"/>
      <w:lvlText w:val="o"/>
      <w:lvlJc w:val="left"/>
      <w:pPr>
        <w:tabs>
          <w:tab w:val="num" w:pos="3600"/>
        </w:tabs>
        <w:ind w:left="3600" w:hanging="360"/>
      </w:pPr>
      <w:rPr>
        <w:rFonts w:ascii="Courier New" w:hAnsi="Courier New"/>
      </w:rPr>
    </w:lvl>
    <w:lvl w:ilvl="5" w:tplc="67605416">
      <w:start w:val="1"/>
      <w:numFmt w:val="bullet"/>
      <w:lvlText w:val=""/>
      <w:lvlJc w:val="left"/>
      <w:pPr>
        <w:tabs>
          <w:tab w:val="num" w:pos="4320"/>
        </w:tabs>
        <w:ind w:left="4320" w:hanging="360"/>
      </w:pPr>
      <w:rPr>
        <w:rFonts w:ascii="Wingdings" w:hAnsi="Wingdings"/>
      </w:rPr>
    </w:lvl>
    <w:lvl w:ilvl="6" w:tplc="6426A69E">
      <w:start w:val="1"/>
      <w:numFmt w:val="bullet"/>
      <w:lvlText w:val=""/>
      <w:lvlJc w:val="left"/>
      <w:pPr>
        <w:tabs>
          <w:tab w:val="num" w:pos="5040"/>
        </w:tabs>
        <w:ind w:left="5040" w:hanging="360"/>
      </w:pPr>
      <w:rPr>
        <w:rFonts w:ascii="Symbol" w:hAnsi="Symbol"/>
      </w:rPr>
    </w:lvl>
    <w:lvl w:ilvl="7" w:tplc="7126331E">
      <w:start w:val="1"/>
      <w:numFmt w:val="bullet"/>
      <w:lvlText w:val="o"/>
      <w:lvlJc w:val="left"/>
      <w:pPr>
        <w:tabs>
          <w:tab w:val="num" w:pos="5760"/>
        </w:tabs>
        <w:ind w:left="5760" w:hanging="360"/>
      </w:pPr>
      <w:rPr>
        <w:rFonts w:ascii="Courier New" w:hAnsi="Courier New"/>
      </w:rPr>
    </w:lvl>
    <w:lvl w:ilvl="8" w:tplc="9490EFD2">
      <w:start w:val="1"/>
      <w:numFmt w:val="bullet"/>
      <w:lvlText w:val=""/>
      <w:lvlJc w:val="left"/>
      <w:pPr>
        <w:tabs>
          <w:tab w:val="num" w:pos="6480"/>
        </w:tabs>
        <w:ind w:left="6480" w:hanging="360"/>
      </w:pPr>
      <w:rPr>
        <w:rFonts w:ascii="Wingdings" w:hAnsi="Wingdings"/>
      </w:rPr>
    </w:lvl>
  </w:abstractNum>
  <w:abstractNum w:abstractNumId="71" w15:restartNumberingAfterBreak="0">
    <w:nsid w:val="00000048"/>
    <w:multiLevelType w:val="hybridMultilevel"/>
    <w:tmpl w:val="00000048"/>
    <w:lvl w:ilvl="0" w:tplc="D8F6F046">
      <w:start w:val="1"/>
      <w:numFmt w:val="bullet"/>
      <w:lvlText w:val=""/>
      <w:lvlJc w:val="left"/>
      <w:pPr>
        <w:ind w:left="720" w:hanging="360"/>
      </w:pPr>
      <w:rPr>
        <w:rFonts w:ascii="Symbol" w:hAnsi="Symbol"/>
      </w:rPr>
    </w:lvl>
    <w:lvl w:ilvl="1" w:tplc="52D418E2">
      <w:start w:val="1"/>
      <w:numFmt w:val="bullet"/>
      <w:lvlText w:val="o"/>
      <w:lvlJc w:val="left"/>
      <w:pPr>
        <w:tabs>
          <w:tab w:val="num" w:pos="1440"/>
        </w:tabs>
        <w:ind w:left="1440" w:hanging="360"/>
      </w:pPr>
      <w:rPr>
        <w:rFonts w:ascii="Courier New" w:hAnsi="Courier New"/>
      </w:rPr>
    </w:lvl>
    <w:lvl w:ilvl="2" w:tplc="DB8071F0">
      <w:start w:val="1"/>
      <w:numFmt w:val="bullet"/>
      <w:lvlText w:val=""/>
      <w:lvlJc w:val="left"/>
      <w:pPr>
        <w:tabs>
          <w:tab w:val="num" w:pos="2160"/>
        </w:tabs>
        <w:ind w:left="2160" w:hanging="360"/>
      </w:pPr>
      <w:rPr>
        <w:rFonts w:ascii="Wingdings" w:hAnsi="Wingdings"/>
      </w:rPr>
    </w:lvl>
    <w:lvl w:ilvl="3" w:tplc="A574F344">
      <w:start w:val="1"/>
      <w:numFmt w:val="bullet"/>
      <w:lvlText w:val=""/>
      <w:lvlJc w:val="left"/>
      <w:pPr>
        <w:tabs>
          <w:tab w:val="num" w:pos="2880"/>
        </w:tabs>
        <w:ind w:left="2880" w:hanging="360"/>
      </w:pPr>
      <w:rPr>
        <w:rFonts w:ascii="Symbol" w:hAnsi="Symbol"/>
      </w:rPr>
    </w:lvl>
    <w:lvl w:ilvl="4" w:tplc="20E0ADCE">
      <w:start w:val="1"/>
      <w:numFmt w:val="bullet"/>
      <w:lvlText w:val="o"/>
      <w:lvlJc w:val="left"/>
      <w:pPr>
        <w:tabs>
          <w:tab w:val="num" w:pos="3600"/>
        </w:tabs>
        <w:ind w:left="3600" w:hanging="360"/>
      </w:pPr>
      <w:rPr>
        <w:rFonts w:ascii="Courier New" w:hAnsi="Courier New"/>
      </w:rPr>
    </w:lvl>
    <w:lvl w:ilvl="5" w:tplc="5532D8C8">
      <w:start w:val="1"/>
      <w:numFmt w:val="bullet"/>
      <w:lvlText w:val=""/>
      <w:lvlJc w:val="left"/>
      <w:pPr>
        <w:tabs>
          <w:tab w:val="num" w:pos="4320"/>
        </w:tabs>
        <w:ind w:left="4320" w:hanging="360"/>
      </w:pPr>
      <w:rPr>
        <w:rFonts w:ascii="Wingdings" w:hAnsi="Wingdings"/>
      </w:rPr>
    </w:lvl>
    <w:lvl w:ilvl="6" w:tplc="05CEF338">
      <w:start w:val="1"/>
      <w:numFmt w:val="bullet"/>
      <w:lvlText w:val=""/>
      <w:lvlJc w:val="left"/>
      <w:pPr>
        <w:tabs>
          <w:tab w:val="num" w:pos="5040"/>
        </w:tabs>
        <w:ind w:left="5040" w:hanging="360"/>
      </w:pPr>
      <w:rPr>
        <w:rFonts w:ascii="Symbol" w:hAnsi="Symbol"/>
      </w:rPr>
    </w:lvl>
    <w:lvl w:ilvl="7" w:tplc="3FCE352A">
      <w:start w:val="1"/>
      <w:numFmt w:val="bullet"/>
      <w:lvlText w:val="o"/>
      <w:lvlJc w:val="left"/>
      <w:pPr>
        <w:tabs>
          <w:tab w:val="num" w:pos="5760"/>
        </w:tabs>
        <w:ind w:left="5760" w:hanging="360"/>
      </w:pPr>
      <w:rPr>
        <w:rFonts w:ascii="Courier New" w:hAnsi="Courier New"/>
      </w:rPr>
    </w:lvl>
    <w:lvl w:ilvl="8" w:tplc="05D0438E">
      <w:start w:val="1"/>
      <w:numFmt w:val="bullet"/>
      <w:lvlText w:val=""/>
      <w:lvlJc w:val="left"/>
      <w:pPr>
        <w:tabs>
          <w:tab w:val="num" w:pos="6480"/>
        </w:tabs>
        <w:ind w:left="6480" w:hanging="360"/>
      </w:pPr>
      <w:rPr>
        <w:rFonts w:ascii="Wingdings" w:hAnsi="Wingdings"/>
      </w:rPr>
    </w:lvl>
  </w:abstractNum>
  <w:abstractNum w:abstractNumId="72" w15:restartNumberingAfterBreak="0">
    <w:nsid w:val="00000049"/>
    <w:multiLevelType w:val="hybridMultilevel"/>
    <w:tmpl w:val="00000049"/>
    <w:lvl w:ilvl="0" w:tplc="D94AA2C8">
      <w:start w:val="1"/>
      <w:numFmt w:val="bullet"/>
      <w:lvlText w:val=""/>
      <w:lvlJc w:val="left"/>
      <w:pPr>
        <w:ind w:left="720" w:hanging="360"/>
      </w:pPr>
      <w:rPr>
        <w:rFonts w:ascii="Symbol" w:hAnsi="Symbol"/>
      </w:rPr>
    </w:lvl>
    <w:lvl w:ilvl="1" w:tplc="7AA4454C">
      <w:start w:val="1"/>
      <w:numFmt w:val="bullet"/>
      <w:lvlText w:val="o"/>
      <w:lvlJc w:val="left"/>
      <w:pPr>
        <w:tabs>
          <w:tab w:val="num" w:pos="1440"/>
        </w:tabs>
        <w:ind w:left="1440" w:hanging="360"/>
      </w:pPr>
      <w:rPr>
        <w:rFonts w:ascii="Courier New" w:hAnsi="Courier New"/>
      </w:rPr>
    </w:lvl>
    <w:lvl w:ilvl="2" w:tplc="D8305958">
      <w:start w:val="1"/>
      <w:numFmt w:val="bullet"/>
      <w:lvlText w:val=""/>
      <w:lvlJc w:val="left"/>
      <w:pPr>
        <w:tabs>
          <w:tab w:val="num" w:pos="2160"/>
        </w:tabs>
        <w:ind w:left="2160" w:hanging="360"/>
      </w:pPr>
      <w:rPr>
        <w:rFonts w:ascii="Wingdings" w:hAnsi="Wingdings"/>
      </w:rPr>
    </w:lvl>
    <w:lvl w:ilvl="3" w:tplc="D63AFC34">
      <w:start w:val="1"/>
      <w:numFmt w:val="bullet"/>
      <w:lvlText w:val=""/>
      <w:lvlJc w:val="left"/>
      <w:pPr>
        <w:tabs>
          <w:tab w:val="num" w:pos="2880"/>
        </w:tabs>
        <w:ind w:left="2880" w:hanging="360"/>
      </w:pPr>
      <w:rPr>
        <w:rFonts w:ascii="Symbol" w:hAnsi="Symbol"/>
      </w:rPr>
    </w:lvl>
    <w:lvl w:ilvl="4" w:tplc="E102C6E2">
      <w:start w:val="1"/>
      <w:numFmt w:val="bullet"/>
      <w:lvlText w:val="o"/>
      <w:lvlJc w:val="left"/>
      <w:pPr>
        <w:tabs>
          <w:tab w:val="num" w:pos="3600"/>
        </w:tabs>
        <w:ind w:left="3600" w:hanging="360"/>
      </w:pPr>
      <w:rPr>
        <w:rFonts w:ascii="Courier New" w:hAnsi="Courier New"/>
      </w:rPr>
    </w:lvl>
    <w:lvl w:ilvl="5" w:tplc="8640E3CE">
      <w:start w:val="1"/>
      <w:numFmt w:val="bullet"/>
      <w:lvlText w:val=""/>
      <w:lvlJc w:val="left"/>
      <w:pPr>
        <w:tabs>
          <w:tab w:val="num" w:pos="4320"/>
        </w:tabs>
        <w:ind w:left="4320" w:hanging="360"/>
      </w:pPr>
      <w:rPr>
        <w:rFonts w:ascii="Wingdings" w:hAnsi="Wingdings"/>
      </w:rPr>
    </w:lvl>
    <w:lvl w:ilvl="6" w:tplc="D7E6398E">
      <w:start w:val="1"/>
      <w:numFmt w:val="bullet"/>
      <w:lvlText w:val=""/>
      <w:lvlJc w:val="left"/>
      <w:pPr>
        <w:tabs>
          <w:tab w:val="num" w:pos="5040"/>
        </w:tabs>
        <w:ind w:left="5040" w:hanging="360"/>
      </w:pPr>
      <w:rPr>
        <w:rFonts w:ascii="Symbol" w:hAnsi="Symbol"/>
      </w:rPr>
    </w:lvl>
    <w:lvl w:ilvl="7" w:tplc="56D0FB1C">
      <w:start w:val="1"/>
      <w:numFmt w:val="bullet"/>
      <w:lvlText w:val="o"/>
      <w:lvlJc w:val="left"/>
      <w:pPr>
        <w:tabs>
          <w:tab w:val="num" w:pos="5760"/>
        </w:tabs>
        <w:ind w:left="5760" w:hanging="360"/>
      </w:pPr>
      <w:rPr>
        <w:rFonts w:ascii="Courier New" w:hAnsi="Courier New"/>
      </w:rPr>
    </w:lvl>
    <w:lvl w:ilvl="8" w:tplc="219E0E92">
      <w:start w:val="1"/>
      <w:numFmt w:val="bullet"/>
      <w:lvlText w:val=""/>
      <w:lvlJc w:val="left"/>
      <w:pPr>
        <w:tabs>
          <w:tab w:val="num" w:pos="6480"/>
        </w:tabs>
        <w:ind w:left="6480" w:hanging="360"/>
      </w:pPr>
      <w:rPr>
        <w:rFonts w:ascii="Wingdings" w:hAnsi="Wingdings"/>
      </w:rPr>
    </w:lvl>
  </w:abstractNum>
  <w:abstractNum w:abstractNumId="73" w15:restartNumberingAfterBreak="0">
    <w:nsid w:val="0000004A"/>
    <w:multiLevelType w:val="hybridMultilevel"/>
    <w:tmpl w:val="0000004A"/>
    <w:lvl w:ilvl="0" w:tplc="3B105BC6">
      <w:start w:val="1"/>
      <w:numFmt w:val="bullet"/>
      <w:lvlText w:val=""/>
      <w:lvlJc w:val="left"/>
      <w:pPr>
        <w:ind w:left="720" w:hanging="360"/>
      </w:pPr>
      <w:rPr>
        <w:rFonts w:ascii="Symbol" w:hAnsi="Symbol"/>
      </w:rPr>
    </w:lvl>
    <w:lvl w:ilvl="1" w:tplc="2C1CAFA0">
      <w:start w:val="1"/>
      <w:numFmt w:val="bullet"/>
      <w:lvlText w:val="o"/>
      <w:lvlJc w:val="left"/>
      <w:pPr>
        <w:tabs>
          <w:tab w:val="num" w:pos="1440"/>
        </w:tabs>
        <w:ind w:left="1440" w:hanging="360"/>
      </w:pPr>
      <w:rPr>
        <w:rFonts w:ascii="Courier New" w:hAnsi="Courier New"/>
      </w:rPr>
    </w:lvl>
    <w:lvl w:ilvl="2" w:tplc="28326B92">
      <w:start w:val="1"/>
      <w:numFmt w:val="bullet"/>
      <w:lvlText w:val=""/>
      <w:lvlJc w:val="left"/>
      <w:pPr>
        <w:tabs>
          <w:tab w:val="num" w:pos="2160"/>
        </w:tabs>
        <w:ind w:left="2160" w:hanging="360"/>
      </w:pPr>
      <w:rPr>
        <w:rFonts w:ascii="Wingdings" w:hAnsi="Wingdings"/>
      </w:rPr>
    </w:lvl>
    <w:lvl w:ilvl="3" w:tplc="3BF8ED22">
      <w:start w:val="1"/>
      <w:numFmt w:val="bullet"/>
      <w:lvlText w:val=""/>
      <w:lvlJc w:val="left"/>
      <w:pPr>
        <w:tabs>
          <w:tab w:val="num" w:pos="2880"/>
        </w:tabs>
        <w:ind w:left="2880" w:hanging="360"/>
      </w:pPr>
      <w:rPr>
        <w:rFonts w:ascii="Symbol" w:hAnsi="Symbol"/>
      </w:rPr>
    </w:lvl>
    <w:lvl w:ilvl="4" w:tplc="F6C45CC6">
      <w:start w:val="1"/>
      <w:numFmt w:val="bullet"/>
      <w:lvlText w:val="o"/>
      <w:lvlJc w:val="left"/>
      <w:pPr>
        <w:tabs>
          <w:tab w:val="num" w:pos="3600"/>
        </w:tabs>
        <w:ind w:left="3600" w:hanging="360"/>
      </w:pPr>
      <w:rPr>
        <w:rFonts w:ascii="Courier New" w:hAnsi="Courier New"/>
      </w:rPr>
    </w:lvl>
    <w:lvl w:ilvl="5" w:tplc="AAAE5F18">
      <w:start w:val="1"/>
      <w:numFmt w:val="bullet"/>
      <w:lvlText w:val=""/>
      <w:lvlJc w:val="left"/>
      <w:pPr>
        <w:tabs>
          <w:tab w:val="num" w:pos="4320"/>
        </w:tabs>
        <w:ind w:left="4320" w:hanging="360"/>
      </w:pPr>
      <w:rPr>
        <w:rFonts w:ascii="Wingdings" w:hAnsi="Wingdings"/>
      </w:rPr>
    </w:lvl>
    <w:lvl w:ilvl="6" w:tplc="AA04C5B8">
      <w:start w:val="1"/>
      <w:numFmt w:val="bullet"/>
      <w:lvlText w:val=""/>
      <w:lvlJc w:val="left"/>
      <w:pPr>
        <w:tabs>
          <w:tab w:val="num" w:pos="5040"/>
        </w:tabs>
        <w:ind w:left="5040" w:hanging="360"/>
      </w:pPr>
      <w:rPr>
        <w:rFonts w:ascii="Symbol" w:hAnsi="Symbol"/>
      </w:rPr>
    </w:lvl>
    <w:lvl w:ilvl="7" w:tplc="C7824D10">
      <w:start w:val="1"/>
      <w:numFmt w:val="bullet"/>
      <w:lvlText w:val="o"/>
      <w:lvlJc w:val="left"/>
      <w:pPr>
        <w:tabs>
          <w:tab w:val="num" w:pos="5760"/>
        </w:tabs>
        <w:ind w:left="5760" w:hanging="360"/>
      </w:pPr>
      <w:rPr>
        <w:rFonts w:ascii="Courier New" w:hAnsi="Courier New"/>
      </w:rPr>
    </w:lvl>
    <w:lvl w:ilvl="8" w:tplc="DCE4CE0A">
      <w:start w:val="1"/>
      <w:numFmt w:val="bullet"/>
      <w:lvlText w:val=""/>
      <w:lvlJc w:val="left"/>
      <w:pPr>
        <w:tabs>
          <w:tab w:val="num" w:pos="6480"/>
        </w:tabs>
        <w:ind w:left="6480" w:hanging="360"/>
      </w:pPr>
      <w:rPr>
        <w:rFonts w:ascii="Wingdings" w:hAnsi="Wingdings"/>
      </w:rPr>
    </w:lvl>
  </w:abstractNum>
  <w:abstractNum w:abstractNumId="74" w15:restartNumberingAfterBreak="0">
    <w:nsid w:val="0000004B"/>
    <w:multiLevelType w:val="hybridMultilevel"/>
    <w:tmpl w:val="0000004B"/>
    <w:lvl w:ilvl="0" w:tplc="61544464">
      <w:start w:val="1"/>
      <w:numFmt w:val="bullet"/>
      <w:lvlText w:val=""/>
      <w:lvlJc w:val="left"/>
      <w:pPr>
        <w:ind w:left="720" w:hanging="360"/>
      </w:pPr>
      <w:rPr>
        <w:rFonts w:ascii="Symbol" w:hAnsi="Symbol"/>
      </w:rPr>
    </w:lvl>
    <w:lvl w:ilvl="1" w:tplc="400ECD3C">
      <w:start w:val="1"/>
      <w:numFmt w:val="bullet"/>
      <w:lvlText w:val="o"/>
      <w:lvlJc w:val="left"/>
      <w:pPr>
        <w:tabs>
          <w:tab w:val="num" w:pos="1440"/>
        </w:tabs>
        <w:ind w:left="1440" w:hanging="360"/>
      </w:pPr>
      <w:rPr>
        <w:rFonts w:ascii="Courier New" w:hAnsi="Courier New"/>
      </w:rPr>
    </w:lvl>
    <w:lvl w:ilvl="2" w:tplc="278C8BD4">
      <w:start w:val="1"/>
      <w:numFmt w:val="bullet"/>
      <w:lvlText w:val=""/>
      <w:lvlJc w:val="left"/>
      <w:pPr>
        <w:tabs>
          <w:tab w:val="num" w:pos="2160"/>
        </w:tabs>
        <w:ind w:left="2160" w:hanging="360"/>
      </w:pPr>
      <w:rPr>
        <w:rFonts w:ascii="Wingdings" w:hAnsi="Wingdings"/>
      </w:rPr>
    </w:lvl>
    <w:lvl w:ilvl="3" w:tplc="BE0C6B24">
      <w:start w:val="1"/>
      <w:numFmt w:val="bullet"/>
      <w:lvlText w:val=""/>
      <w:lvlJc w:val="left"/>
      <w:pPr>
        <w:tabs>
          <w:tab w:val="num" w:pos="2880"/>
        </w:tabs>
        <w:ind w:left="2880" w:hanging="360"/>
      </w:pPr>
      <w:rPr>
        <w:rFonts w:ascii="Symbol" w:hAnsi="Symbol"/>
      </w:rPr>
    </w:lvl>
    <w:lvl w:ilvl="4" w:tplc="E2CAFC1A">
      <w:start w:val="1"/>
      <w:numFmt w:val="bullet"/>
      <w:lvlText w:val="o"/>
      <w:lvlJc w:val="left"/>
      <w:pPr>
        <w:tabs>
          <w:tab w:val="num" w:pos="3600"/>
        </w:tabs>
        <w:ind w:left="3600" w:hanging="360"/>
      </w:pPr>
      <w:rPr>
        <w:rFonts w:ascii="Courier New" w:hAnsi="Courier New"/>
      </w:rPr>
    </w:lvl>
    <w:lvl w:ilvl="5" w:tplc="18DC31FE">
      <w:start w:val="1"/>
      <w:numFmt w:val="bullet"/>
      <w:lvlText w:val=""/>
      <w:lvlJc w:val="left"/>
      <w:pPr>
        <w:tabs>
          <w:tab w:val="num" w:pos="4320"/>
        </w:tabs>
        <w:ind w:left="4320" w:hanging="360"/>
      </w:pPr>
      <w:rPr>
        <w:rFonts w:ascii="Wingdings" w:hAnsi="Wingdings"/>
      </w:rPr>
    </w:lvl>
    <w:lvl w:ilvl="6" w:tplc="65501930">
      <w:start w:val="1"/>
      <w:numFmt w:val="bullet"/>
      <w:lvlText w:val=""/>
      <w:lvlJc w:val="left"/>
      <w:pPr>
        <w:tabs>
          <w:tab w:val="num" w:pos="5040"/>
        </w:tabs>
        <w:ind w:left="5040" w:hanging="360"/>
      </w:pPr>
      <w:rPr>
        <w:rFonts w:ascii="Symbol" w:hAnsi="Symbol"/>
      </w:rPr>
    </w:lvl>
    <w:lvl w:ilvl="7" w:tplc="94062D54">
      <w:start w:val="1"/>
      <w:numFmt w:val="bullet"/>
      <w:lvlText w:val="o"/>
      <w:lvlJc w:val="left"/>
      <w:pPr>
        <w:tabs>
          <w:tab w:val="num" w:pos="5760"/>
        </w:tabs>
        <w:ind w:left="5760" w:hanging="360"/>
      </w:pPr>
      <w:rPr>
        <w:rFonts w:ascii="Courier New" w:hAnsi="Courier New"/>
      </w:rPr>
    </w:lvl>
    <w:lvl w:ilvl="8" w:tplc="45461B98">
      <w:start w:val="1"/>
      <w:numFmt w:val="bullet"/>
      <w:lvlText w:val=""/>
      <w:lvlJc w:val="left"/>
      <w:pPr>
        <w:tabs>
          <w:tab w:val="num" w:pos="6480"/>
        </w:tabs>
        <w:ind w:left="6480" w:hanging="360"/>
      </w:pPr>
      <w:rPr>
        <w:rFonts w:ascii="Wingdings" w:hAnsi="Wingdings"/>
      </w:rPr>
    </w:lvl>
  </w:abstractNum>
  <w:abstractNum w:abstractNumId="75" w15:restartNumberingAfterBreak="0">
    <w:nsid w:val="0000004C"/>
    <w:multiLevelType w:val="hybridMultilevel"/>
    <w:tmpl w:val="0000004C"/>
    <w:lvl w:ilvl="0" w:tplc="8AFEBC2A">
      <w:start w:val="1"/>
      <w:numFmt w:val="bullet"/>
      <w:lvlText w:val=""/>
      <w:lvlJc w:val="left"/>
      <w:pPr>
        <w:ind w:left="720" w:hanging="360"/>
      </w:pPr>
      <w:rPr>
        <w:rFonts w:ascii="Symbol" w:hAnsi="Symbol"/>
      </w:rPr>
    </w:lvl>
    <w:lvl w:ilvl="1" w:tplc="3E329278">
      <w:start w:val="1"/>
      <w:numFmt w:val="bullet"/>
      <w:lvlText w:val="o"/>
      <w:lvlJc w:val="left"/>
      <w:pPr>
        <w:tabs>
          <w:tab w:val="num" w:pos="1440"/>
        </w:tabs>
        <w:ind w:left="1440" w:hanging="360"/>
      </w:pPr>
      <w:rPr>
        <w:rFonts w:ascii="Courier New" w:hAnsi="Courier New"/>
      </w:rPr>
    </w:lvl>
    <w:lvl w:ilvl="2" w:tplc="680E774C">
      <w:start w:val="1"/>
      <w:numFmt w:val="bullet"/>
      <w:lvlText w:val=""/>
      <w:lvlJc w:val="left"/>
      <w:pPr>
        <w:tabs>
          <w:tab w:val="num" w:pos="2160"/>
        </w:tabs>
        <w:ind w:left="2160" w:hanging="360"/>
      </w:pPr>
      <w:rPr>
        <w:rFonts w:ascii="Wingdings" w:hAnsi="Wingdings"/>
      </w:rPr>
    </w:lvl>
    <w:lvl w:ilvl="3" w:tplc="FB046C64">
      <w:start w:val="1"/>
      <w:numFmt w:val="bullet"/>
      <w:lvlText w:val=""/>
      <w:lvlJc w:val="left"/>
      <w:pPr>
        <w:tabs>
          <w:tab w:val="num" w:pos="2880"/>
        </w:tabs>
        <w:ind w:left="2880" w:hanging="360"/>
      </w:pPr>
      <w:rPr>
        <w:rFonts w:ascii="Symbol" w:hAnsi="Symbol"/>
      </w:rPr>
    </w:lvl>
    <w:lvl w:ilvl="4" w:tplc="9B74570C">
      <w:start w:val="1"/>
      <w:numFmt w:val="bullet"/>
      <w:lvlText w:val="o"/>
      <w:lvlJc w:val="left"/>
      <w:pPr>
        <w:tabs>
          <w:tab w:val="num" w:pos="3600"/>
        </w:tabs>
        <w:ind w:left="3600" w:hanging="360"/>
      </w:pPr>
      <w:rPr>
        <w:rFonts w:ascii="Courier New" w:hAnsi="Courier New"/>
      </w:rPr>
    </w:lvl>
    <w:lvl w:ilvl="5" w:tplc="D2242524">
      <w:start w:val="1"/>
      <w:numFmt w:val="bullet"/>
      <w:lvlText w:val=""/>
      <w:lvlJc w:val="left"/>
      <w:pPr>
        <w:tabs>
          <w:tab w:val="num" w:pos="4320"/>
        </w:tabs>
        <w:ind w:left="4320" w:hanging="360"/>
      </w:pPr>
      <w:rPr>
        <w:rFonts w:ascii="Wingdings" w:hAnsi="Wingdings"/>
      </w:rPr>
    </w:lvl>
    <w:lvl w:ilvl="6" w:tplc="5BC63BBA">
      <w:start w:val="1"/>
      <w:numFmt w:val="bullet"/>
      <w:lvlText w:val=""/>
      <w:lvlJc w:val="left"/>
      <w:pPr>
        <w:tabs>
          <w:tab w:val="num" w:pos="5040"/>
        </w:tabs>
        <w:ind w:left="5040" w:hanging="360"/>
      </w:pPr>
      <w:rPr>
        <w:rFonts w:ascii="Symbol" w:hAnsi="Symbol"/>
      </w:rPr>
    </w:lvl>
    <w:lvl w:ilvl="7" w:tplc="AA6ECC10">
      <w:start w:val="1"/>
      <w:numFmt w:val="bullet"/>
      <w:lvlText w:val="o"/>
      <w:lvlJc w:val="left"/>
      <w:pPr>
        <w:tabs>
          <w:tab w:val="num" w:pos="5760"/>
        </w:tabs>
        <w:ind w:left="5760" w:hanging="360"/>
      </w:pPr>
      <w:rPr>
        <w:rFonts w:ascii="Courier New" w:hAnsi="Courier New"/>
      </w:rPr>
    </w:lvl>
    <w:lvl w:ilvl="8" w:tplc="3654937E">
      <w:start w:val="1"/>
      <w:numFmt w:val="bullet"/>
      <w:lvlText w:val=""/>
      <w:lvlJc w:val="left"/>
      <w:pPr>
        <w:tabs>
          <w:tab w:val="num" w:pos="6480"/>
        </w:tabs>
        <w:ind w:left="6480" w:hanging="360"/>
      </w:pPr>
      <w:rPr>
        <w:rFonts w:ascii="Wingdings" w:hAnsi="Wingdings"/>
      </w:rPr>
    </w:lvl>
  </w:abstractNum>
  <w:abstractNum w:abstractNumId="76" w15:restartNumberingAfterBreak="0">
    <w:nsid w:val="0000004D"/>
    <w:multiLevelType w:val="hybridMultilevel"/>
    <w:tmpl w:val="0000004D"/>
    <w:lvl w:ilvl="0" w:tplc="0F8012C4">
      <w:start w:val="1"/>
      <w:numFmt w:val="bullet"/>
      <w:lvlText w:val=""/>
      <w:lvlJc w:val="left"/>
      <w:pPr>
        <w:ind w:left="720" w:hanging="360"/>
      </w:pPr>
      <w:rPr>
        <w:rFonts w:ascii="Symbol" w:hAnsi="Symbol"/>
      </w:rPr>
    </w:lvl>
    <w:lvl w:ilvl="1" w:tplc="6AB65A94">
      <w:start w:val="1"/>
      <w:numFmt w:val="bullet"/>
      <w:lvlText w:val="o"/>
      <w:lvlJc w:val="left"/>
      <w:pPr>
        <w:tabs>
          <w:tab w:val="num" w:pos="1440"/>
        </w:tabs>
        <w:ind w:left="1440" w:hanging="360"/>
      </w:pPr>
      <w:rPr>
        <w:rFonts w:ascii="Courier New" w:hAnsi="Courier New"/>
      </w:rPr>
    </w:lvl>
    <w:lvl w:ilvl="2" w:tplc="6A827F70">
      <w:start w:val="1"/>
      <w:numFmt w:val="bullet"/>
      <w:lvlText w:val=""/>
      <w:lvlJc w:val="left"/>
      <w:pPr>
        <w:tabs>
          <w:tab w:val="num" w:pos="2160"/>
        </w:tabs>
        <w:ind w:left="2160" w:hanging="360"/>
      </w:pPr>
      <w:rPr>
        <w:rFonts w:ascii="Wingdings" w:hAnsi="Wingdings"/>
      </w:rPr>
    </w:lvl>
    <w:lvl w:ilvl="3" w:tplc="7598BE16">
      <w:start w:val="1"/>
      <w:numFmt w:val="bullet"/>
      <w:lvlText w:val=""/>
      <w:lvlJc w:val="left"/>
      <w:pPr>
        <w:tabs>
          <w:tab w:val="num" w:pos="2880"/>
        </w:tabs>
        <w:ind w:left="2880" w:hanging="360"/>
      </w:pPr>
      <w:rPr>
        <w:rFonts w:ascii="Symbol" w:hAnsi="Symbol"/>
      </w:rPr>
    </w:lvl>
    <w:lvl w:ilvl="4" w:tplc="C5969A40">
      <w:start w:val="1"/>
      <w:numFmt w:val="bullet"/>
      <w:lvlText w:val="o"/>
      <w:lvlJc w:val="left"/>
      <w:pPr>
        <w:tabs>
          <w:tab w:val="num" w:pos="3600"/>
        </w:tabs>
        <w:ind w:left="3600" w:hanging="360"/>
      </w:pPr>
      <w:rPr>
        <w:rFonts w:ascii="Courier New" w:hAnsi="Courier New"/>
      </w:rPr>
    </w:lvl>
    <w:lvl w:ilvl="5" w:tplc="2D627B84">
      <w:start w:val="1"/>
      <w:numFmt w:val="bullet"/>
      <w:lvlText w:val=""/>
      <w:lvlJc w:val="left"/>
      <w:pPr>
        <w:tabs>
          <w:tab w:val="num" w:pos="4320"/>
        </w:tabs>
        <w:ind w:left="4320" w:hanging="360"/>
      </w:pPr>
      <w:rPr>
        <w:rFonts w:ascii="Wingdings" w:hAnsi="Wingdings"/>
      </w:rPr>
    </w:lvl>
    <w:lvl w:ilvl="6" w:tplc="0940305E">
      <w:start w:val="1"/>
      <w:numFmt w:val="bullet"/>
      <w:lvlText w:val=""/>
      <w:lvlJc w:val="left"/>
      <w:pPr>
        <w:tabs>
          <w:tab w:val="num" w:pos="5040"/>
        </w:tabs>
        <w:ind w:left="5040" w:hanging="360"/>
      </w:pPr>
      <w:rPr>
        <w:rFonts w:ascii="Symbol" w:hAnsi="Symbol"/>
      </w:rPr>
    </w:lvl>
    <w:lvl w:ilvl="7" w:tplc="1004AF3C">
      <w:start w:val="1"/>
      <w:numFmt w:val="bullet"/>
      <w:lvlText w:val="o"/>
      <w:lvlJc w:val="left"/>
      <w:pPr>
        <w:tabs>
          <w:tab w:val="num" w:pos="5760"/>
        </w:tabs>
        <w:ind w:left="5760" w:hanging="360"/>
      </w:pPr>
      <w:rPr>
        <w:rFonts w:ascii="Courier New" w:hAnsi="Courier New"/>
      </w:rPr>
    </w:lvl>
    <w:lvl w:ilvl="8" w:tplc="3AFE7942">
      <w:start w:val="1"/>
      <w:numFmt w:val="bullet"/>
      <w:lvlText w:val=""/>
      <w:lvlJc w:val="left"/>
      <w:pPr>
        <w:tabs>
          <w:tab w:val="num" w:pos="6480"/>
        </w:tabs>
        <w:ind w:left="6480" w:hanging="360"/>
      </w:pPr>
      <w:rPr>
        <w:rFonts w:ascii="Wingdings" w:hAnsi="Wingdings"/>
      </w:rPr>
    </w:lvl>
  </w:abstractNum>
  <w:abstractNum w:abstractNumId="77" w15:restartNumberingAfterBreak="0">
    <w:nsid w:val="0000004E"/>
    <w:multiLevelType w:val="hybridMultilevel"/>
    <w:tmpl w:val="0000004E"/>
    <w:lvl w:ilvl="0" w:tplc="C428A7D6">
      <w:start w:val="1"/>
      <w:numFmt w:val="bullet"/>
      <w:lvlText w:val=""/>
      <w:lvlJc w:val="left"/>
      <w:pPr>
        <w:ind w:left="720" w:hanging="360"/>
      </w:pPr>
      <w:rPr>
        <w:rFonts w:ascii="Symbol" w:hAnsi="Symbol"/>
      </w:rPr>
    </w:lvl>
    <w:lvl w:ilvl="1" w:tplc="279CF882">
      <w:start w:val="1"/>
      <w:numFmt w:val="bullet"/>
      <w:lvlText w:val="o"/>
      <w:lvlJc w:val="left"/>
      <w:pPr>
        <w:tabs>
          <w:tab w:val="num" w:pos="1440"/>
        </w:tabs>
        <w:ind w:left="1440" w:hanging="360"/>
      </w:pPr>
      <w:rPr>
        <w:rFonts w:ascii="Courier New" w:hAnsi="Courier New"/>
      </w:rPr>
    </w:lvl>
    <w:lvl w:ilvl="2" w:tplc="5048407E">
      <w:start w:val="1"/>
      <w:numFmt w:val="bullet"/>
      <w:lvlText w:val=""/>
      <w:lvlJc w:val="left"/>
      <w:pPr>
        <w:tabs>
          <w:tab w:val="num" w:pos="2160"/>
        </w:tabs>
        <w:ind w:left="2160" w:hanging="360"/>
      </w:pPr>
      <w:rPr>
        <w:rFonts w:ascii="Wingdings" w:hAnsi="Wingdings"/>
      </w:rPr>
    </w:lvl>
    <w:lvl w:ilvl="3" w:tplc="B2C6EDAE">
      <w:start w:val="1"/>
      <w:numFmt w:val="bullet"/>
      <w:lvlText w:val=""/>
      <w:lvlJc w:val="left"/>
      <w:pPr>
        <w:tabs>
          <w:tab w:val="num" w:pos="2880"/>
        </w:tabs>
        <w:ind w:left="2880" w:hanging="360"/>
      </w:pPr>
      <w:rPr>
        <w:rFonts w:ascii="Symbol" w:hAnsi="Symbol"/>
      </w:rPr>
    </w:lvl>
    <w:lvl w:ilvl="4" w:tplc="B598200C">
      <w:start w:val="1"/>
      <w:numFmt w:val="bullet"/>
      <w:lvlText w:val="o"/>
      <w:lvlJc w:val="left"/>
      <w:pPr>
        <w:tabs>
          <w:tab w:val="num" w:pos="3600"/>
        </w:tabs>
        <w:ind w:left="3600" w:hanging="360"/>
      </w:pPr>
      <w:rPr>
        <w:rFonts w:ascii="Courier New" w:hAnsi="Courier New"/>
      </w:rPr>
    </w:lvl>
    <w:lvl w:ilvl="5" w:tplc="D692458A">
      <w:start w:val="1"/>
      <w:numFmt w:val="bullet"/>
      <w:lvlText w:val=""/>
      <w:lvlJc w:val="left"/>
      <w:pPr>
        <w:tabs>
          <w:tab w:val="num" w:pos="4320"/>
        </w:tabs>
        <w:ind w:left="4320" w:hanging="360"/>
      </w:pPr>
      <w:rPr>
        <w:rFonts w:ascii="Wingdings" w:hAnsi="Wingdings"/>
      </w:rPr>
    </w:lvl>
    <w:lvl w:ilvl="6" w:tplc="343075E8">
      <w:start w:val="1"/>
      <w:numFmt w:val="bullet"/>
      <w:lvlText w:val=""/>
      <w:lvlJc w:val="left"/>
      <w:pPr>
        <w:tabs>
          <w:tab w:val="num" w:pos="5040"/>
        </w:tabs>
        <w:ind w:left="5040" w:hanging="360"/>
      </w:pPr>
      <w:rPr>
        <w:rFonts w:ascii="Symbol" w:hAnsi="Symbol"/>
      </w:rPr>
    </w:lvl>
    <w:lvl w:ilvl="7" w:tplc="E222E37C">
      <w:start w:val="1"/>
      <w:numFmt w:val="bullet"/>
      <w:lvlText w:val="o"/>
      <w:lvlJc w:val="left"/>
      <w:pPr>
        <w:tabs>
          <w:tab w:val="num" w:pos="5760"/>
        </w:tabs>
        <w:ind w:left="5760" w:hanging="360"/>
      </w:pPr>
      <w:rPr>
        <w:rFonts w:ascii="Courier New" w:hAnsi="Courier New"/>
      </w:rPr>
    </w:lvl>
    <w:lvl w:ilvl="8" w:tplc="93104B54">
      <w:start w:val="1"/>
      <w:numFmt w:val="bullet"/>
      <w:lvlText w:val=""/>
      <w:lvlJc w:val="left"/>
      <w:pPr>
        <w:tabs>
          <w:tab w:val="num" w:pos="6480"/>
        </w:tabs>
        <w:ind w:left="6480" w:hanging="360"/>
      </w:pPr>
      <w:rPr>
        <w:rFonts w:ascii="Wingdings" w:hAnsi="Wingdings"/>
      </w:rPr>
    </w:lvl>
  </w:abstractNum>
  <w:abstractNum w:abstractNumId="78" w15:restartNumberingAfterBreak="0">
    <w:nsid w:val="0000004F"/>
    <w:multiLevelType w:val="hybridMultilevel"/>
    <w:tmpl w:val="0000004F"/>
    <w:lvl w:ilvl="0" w:tplc="BC36067E">
      <w:start w:val="1"/>
      <w:numFmt w:val="bullet"/>
      <w:lvlText w:val=""/>
      <w:lvlJc w:val="left"/>
      <w:pPr>
        <w:ind w:left="720" w:hanging="360"/>
      </w:pPr>
      <w:rPr>
        <w:rFonts w:ascii="Symbol" w:hAnsi="Symbol"/>
      </w:rPr>
    </w:lvl>
    <w:lvl w:ilvl="1" w:tplc="48A8B2D4">
      <w:start w:val="1"/>
      <w:numFmt w:val="bullet"/>
      <w:lvlText w:val="o"/>
      <w:lvlJc w:val="left"/>
      <w:pPr>
        <w:tabs>
          <w:tab w:val="num" w:pos="1440"/>
        </w:tabs>
        <w:ind w:left="1440" w:hanging="360"/>
      </w:pPr>
      <w:rPr>
        <w:rFonts w:ascii="Courier New" w:hAnsi="Courier New"/>
      </w:rPr>
    </w:lvl>
    <w:lvl w:ilvl="2" w:tplc="E96EAE08">
      <w:start w:val="1"/>
      <w:numFmt w:val="bullet"/>
      <w:lvlText w:val=""/>
      <w:lvlJc w:val="left"/>
      <w:pPr>
        <w:tabs>
          <w:tab w:val="num" w:pos="2160"/>
        </w:tabs>
        <w:ind w:left="2160" w:hanging="360"/>
      </w:pPr>
      <w:rPr>
        <w:rFonts w:ascii="Wingdings" w:hAnsi="Wingdings"/>
      </w:rPr>
    </w:lvl>
    <w:lvl w:ilvl="3" w:tplc="162C07C4">
      <w:start w:val="1"/>
      <w:numFmt w:val="bullet"/>
      <w:lvlText w:val=""/>
      <w:lvlJc w:val="left"/>
      <w:pPr>
        <w:tabs>
          <w:tab w:val="num" w:pos="2880"/>
        </w:tabs>
        <w:ind w:left="2880" w:hanging="360"/>
      </w:pPr>
      <w:rPr>
        <w:rFonts w:ascii="Symbol" w:hAnsi="Symbol"/>
      </w:rPr>
    </w:lvl>
    <w:lvl w:ilvl="4" w:tplc="2CDEA302">
      <w:start w:val="1"/>
      <w:numFmt w:val="bullet"/>
      <w:lvlText w:val="o"/>
      <w:lvlJc w:val="left"/>
      <w:pPr>
        <w:tabs>
          <w:tab w:val="num" w:pos="3600"/>
        </w:tabs>
        <w:ind w:left="3600" w:hanging="360"/>
      </w:pPr>
      <w:rPr>
        <w:rFonts w:ascii="Courier New" w:hAnsi="Courier New"/>
      </w:rPr>
    </w:lvl>
    <w:lvl w:ilvl="5" w:tplc="2A5A039C">
      <w:start w:val="1"/>
      <w:numFmt w:val="bullet"/>
      <w:lvlText w:val=""/>
      <w:lvlJc w:val="left"/>
      <w:pPr>
        <w:tabs>
          <w:tab w:val="num" w:pos="4320"/>
        </w:tabs>
        <w:ind w:left="4320" w:hanging="360"/>
      </w:pPr>
      <w:rPr>
        <w:rFonts w:ascii="Wingdings" w:hAnsi="Wingdings"/>
      </w:rPr>
    </w:lvl>
    <w:lvl w:ilvl="6" w:tplc="E8C44A84">
      <w:start w:val="1"/>
      <w:numFmt w:val="bullet"/>
      <w:lvlText w:val=""/>
      <w:lvlJc w:val="left"/>
      <w:pPr>
        <w:tabs>
          <w:tab w:val="num" w:pos="5040"/>
        </w:tabs>
        <w:ind w:left="5040" w:hanging="360"/>
      </w:pPr>
      <w:rPr>
        <w:rFonts w:ascii="Symbol" w:hAnsi="Symbol"/>
      </w:rPr>
    </w:lvl>
    <w:lvl w:ilvl="7" w:tplc="26480C60">
      <w:start w:val="1"/>
      <w:numFmt w:val="bullet"/>
      <w:lvlText w:val="o"/>
      <w:lvlJc w:val="left"/>
      <w:pPr>
        <w:tabs>
          <w:tab w:val="num" w:pos="5760"/>
        </w:tabs>
        <w:ind w:left="5760" w:hanging="360"/>
      </w:pPr>
      <w:rPr>
        <w:rFonts w:ascii="Courier New" w:hAnsi="Courier New"/>
      </w:rPr>
    </w:lvl>
    <w:lvl w:ilvl="8" w:tplc="07AA5BBE">
      <w:start w:val="1"/>
      <w:numFmt w:val="bullet"/>
      <w:lvlText w:val=""/>
      <w:lvlJc w:val="left"/>
      <w:pPr>
        <w:tabs>
          <w:tab w:val="num" w:pos="6480"/>
        </w:tabs>
        <w:ind w:left="6480" w:hanging="360"/>
      </w:pPr>
      <w:rPr>
        <w:rFonts w:ascii="Wingdings" w:hAnsi="Wingdings"/>
      </w:rPr>
    </w:lvl>
  </w:abstractNum>
  <w:abstractNum w:abstractNumId="79" w15:restartNumberingAfterBreak="0">
    <w:nsid w:val="00000050"/>
    <w:multiLevelType w:val="hybridMultilevel"/>
    <w:tmpl w:val="00000050"/>
    <w:lvl w:ilvl="0" w:tplc="021E993E">
      <w:start w:val="1"/>
      <w:numFmt w:val="bullet"/>
      <w:lvlText w:val=""/>
      <w:lvlJc w:val="left"/>
      <w:pPr>
        <w:ind w:left="720" w:hanging="360"/>
      </w:pPr>
      <w:rPr>
        <w:rFonts w:ascii="Symbol" w:hAnsi="Symbol"/>
      </w:rPr>
    </w:lvl>
    <w:lvl w:ilvl="1" w:tplc="45C86BB4">
      <w:start w:val="1"/>
      <w:numFmt w:val="bullet"/>
      <w:lvlText w:val="o"/>
      <w:lvlJc w:val="left"/>
      <w:pPr>
        <w:tabs>
          <w:tab w:val="num" w:pos="1440"/>
        </w:tabs>
        <w:ind w:left="1440" w:hanging="360"/>
      </w:pPr>
      <w:rPr>
        <w:rFonts w:ascii="Courier New" w:hAnsi="Courier New"/>
      </w:rPr>
    </w:lvl>
    <w:lvl w:ilvl="2" w:tplc="48B6DA42">
      <w:start w:val="1"/>
      <w:numFmt w:val="bullet"/>
      <w:lvlText w:val=""/>
      <w:lvlJc w:val="left"/>
      <w:pPr>
        <w:tabs>
          <w:tab w:val="num" w:pos="2160"/>
        </w:tabs>
        <w:ind w:left="2160" w:hanging="360"/>
      </w:pPr>
      <w:rPr>
        <w:rFonts w:ascii="Wingdings" w:hAnsi="Wingdings"/>
      </w:rPr>
    </w:lvl>
    <w:lvl w:ilvl="3" w:tplc="C1740C88">
      <w:start w:val="1"/>
      <w:numFmt w:val="bullet"/>
      <w:lvlText w:val=""/>
      <w:lvlJc w:val="left"/>
      <w:pPr>
        <w:tabs>
          <w:tab w:val="num" w:pos="2880"/>
        </w:tabs>
        <w:ind w:left="2880" w:hanging="360"/>
      </w:pPr>
      <w:rPr>
        <w:rFonts w:ascii="Symbol" w:hAnsi="Symbol"/>
      </w:rPr>
    </w:lvl>
    <w:lvl w:ilvl="4" w:tplc="0A36F40A">
      <w:start w:val="1"/>
      <w:numFmt w:val="bullet"/>
      <w:lvlText w:val="o"/>
      <w:lvlJc w:val="left"/>
      <w:pPr>
        <w:tabs>
          <w:tab w:val="num" w:pos="3600"/>
        </w:tabs>
        <w:ind w:left="3600" w:hanging="360"/>
      </w:pPr>
      <w:rPr>
        <w:rFonts w:ascii="Courier New" w:hAnsi="Courier New"/>
      </w:rPr>
    </w:lvl>
    <w:lvl w:ilvl="5" w:tplc="EB5A6714">
      <w:start w:val="1"/>
      <w:numFmt w:val="bullet"/>
      <w:lvlText w:val=""/>
      <w:lvlJc w:val="left"/>
      <w:pPr>
        <w:tabs>
          <w:tab w:val="num" w:pos="4320"/>
        </w:tabs>
        <w:ind w:left="4320" w:hanging="360"/>
      </w:pPr>
      <w:rPr>
        <w:rFonts w:ascii="Wingdings" w:hAnsi="Wingdings"/>
      </w:rPr>
    </w:lvl>
    <w:lvl w:ilvl="6" w:tplc="D9565730">
      <w:start w:val="1"/>
      <w:numFmt w:val="bullet"/>
      <w:lvlText w:val=""/>
      <w:lvlJc w:val="left"/>
      <w:pPr>
        <w:tabs>
          <w:tab w:val="num" w:pos="5040"/>
        </w:tabs>
        <w:ind w:left="5040" w:hanging="360"/>
      </w:pPr>
      <w:rPr>
        <w:rFonts w:ascii="Symbol" w:hAnsi="Symbol"/>
      </w:rPr>
    </w:lvl>
    <w:lvl w:ilvl="7" w:tplc="3FA4D38C">
      <w:start w:val="1"/>
      <w:numFmt w:val="bullet"/>
      <w:lvlText w:val="o"/>
      <w:lvlJc w:val="left"/>
      <w:pPr>
        <w:tabs>
          <w:tab w:val="num" w:pos="5760"/>
        </w:tabs>
        <w:ind w:left="5760" w:hanging="360"/>
      </w:pPr>
      <w:rPr>
        <w:rFonts w:ascii="Courier New" w:hAnsi="Courier New"/>
      </w:rPr>
    </w:lvl>
    <w:lvl w:ilvl="8" w:tplc="5C9C238A">
      <w:start w:val="1"/>
      <w:numFmt w:val="bullet"/>
      <w:lvlText w:val=""/>
      <w:lvlJc w:val="left"/>
      <w:pPr>
        <w:tabs>
          <w:tab w:val="num" w:pos="6480"/>
        </w:tabs>
        <w:ind w:left="6480" w:hanging="360"/>
      </w:pPr>
      <w:rPr>
        <w:rFonts w:ascii="Wingdings" w:hAnsi="Wingdings"/>
      </w:rPr>
    </w:lvl>
  </w:abstractNum>
  <w:abstractNum w:abstractNumId="80" w15:restartNumberingAfterBreak="0">
    <w:nsid w:val="00000051"/>
    <w:multiLevelType w:val="hybridMultilevel"/>
    <w:tmpl w:val="00000051"/>
    <w:lvl w:ilvl="0" w:tplc="3EB2B5AE">
      <w:start w:val="1"/>
      <w:numFmt w:val="bullet"/>
      <w:lvlText w:val=""/>
      <w:lvlJc w:val="left"/>
      <w:pPr>
        <w:ind w:left="720" w:hanging="360"/>
      </w:pPr>
      <w:rPr>
        <w:rFonts w:ascii="Symbol" w:hAnsi="Symbol"/>
      </w:rPr>
    </w:lvl>
    <w:lvl w:ilvl="1" w:tplc="62302E94">
      <w:start w:val="1"/>
      <w:numFmt w:val="bullet"/>
      <w:lvlText w:val="o"/>
      <w:lvlJc w:val="left"/>
      <w:pPr>
        <w:tabs>
          <w:tab w:val="num" w:pos="1440"/>
        </w:tabs>
        <w:ind w:left="1440" w:hanging="360"/>
      </w:pPr>
      <w:rPr>
        <w:rFonts w:ascii="Courier New" w:hAnsi="Courier New"/>
      </w:rPr>
    </w:lvl>
    <w:lvl w:ilvl="2" w:tplc="6E96CA92">
      <w:start w:val="1"/>
      <w:numFmt w:val="bullet"/>
      <w:lvlText w:val=""/>
      <w:lvlJc w:val="left"/>
      <w:pPr>
        <w:tabs>
          <w:tab w:val="num" w:pos="2160"/>
        </w:tabs>
        <w:ind w:left="2160" w:hanging="360"/>
      </w:pPr>
      <w:rPr>
        <w:rFonts w:ascii="Wingdings" w:hAnsi="Wingdings"/>
      </w:rPr>
    </w:lvl>
    <w:lvl w:ilvl="3" w:tplc="E17E1C5E">
      <w:start w:val="1"/>
      <w:numFmt w:val="bullet"/>
      <w:lvlText w:val=""/>
      <w:lvlJc w:val="left"/>
      <w:pPr>
        <w:tabs>
          <w:tab w:val="num" w:pos="2880"/>
        </w:tabs>
        <w:ind w:left="2880" w:hanging="360"/>
      </w:pPr>
      <w:rPr>
        <w:rFonts w:ascii="Symbol" w:hAnsi="Symbol"/>
      </w:rPr>
    </w:lvl>
    <w:lvl w:ilvl="4" w:tplc="BC268A6E">
      <w:start w:val="1"/>
      <w:numFmt w:val="bullet"/>
      <w:lvlText w:val="o"/>
      <w:lvlJc w:val="left"/>
      <w:pPr>
        <w:tabs>
          <w:tab w:val="num" w:pos="3600"/>
        </w:tabs>
        <w:ind w:left="3600" w:hanging="360"/>
      </w:pPr>
      <w:rPr>
        <w:rFonts w:ascii="Courier New" w:hAnsi="Courier New"/>
      </w:rPr>
    </w:lvl>
    <w:lvl w:ilvl="5" w:tplc="FD926BFE">
      <w:start w:val="1"/>
      <w:numFmt w:val="bullet"/>
      <w:lvlText w:val=""/>
      <w:lvlJc w:val="left"/>
      <w:pPr>
        <w:tabs>
          <w:tab w:val="num" w:pos="4320"/>
        </w:tabs>
        <w:ind w:left="4320" w:hanging="360"/>
      </w:pPr>
      <w:rPr>
        <w:rFonts w:ascii="Wingdings" w:hAnsi="Wingdings"/>
      </w:rPr>
    </w:lvl>
    <w:lvl w:ilvl="6" w:tplc="833C1876">
      <w:start w:val="1"/>
      <w:numFmt w:val="bullet"/>
      <w:lvlText w:val=""/>
      <w:lvlJc w:val="left"/>
      <w:pPr>
        <w:tabs>
          <w:tab w:val="num" w:pos="5040"/>
        </w:tabs>
        <w:ind w:left="5040" w:hanging="360"/>
      </w:pPr>
      <w:rPr>
        <w:rFonts w:ascii="Symbol" w:hAnsi="Symbol"/>
      </w:rPr>
    </w:lvl>
    <w:lvl w:ilvl="7" w:tplc="D74AC770">
      <w:start w:val="1"/>
      <w:numFmt w:val="bullet"/>
      <w:lvlText w:val="o"/>
      <w:lvlJc w:val="left"/>
      <w:pPr>
        <w:tabs>
          <w:tab w:val="num" w:pos="5760"/>
        </w:tabs>
        <w:ind w:left="5760" w:hanging="360"/>
      </w:pPr>
      <w:rPr>
        <w:rFonts w:ascii="Courier New" w:hAnsi="Courier New"/>
      </w:rPr>
    </w:lvl>
    <w:lvl w:ilvl="8" w:tplc="C92C1904">
      <w:start w:val="1"/>
      <w:numFmt w:val="bullet"/>
      <w:lvlText w:val=""/>
      <w:lvlJc w:val="left"/>
      <w:pPr>
        <w:tabs>
          <w:tab w:val="num" w:pos="6480"/>
        </w:tabs>
        <w:ind w:left="6480" w:hanging="360"/>
      </w:pPr>
      <w:rPr>
        <w:rFonts w:ascii="Wingdings" w:hAnsi="Wingdings"/>
      </w:rPr>
    </w:lvl>
  </w:abstractNum>
  <w:abstractNum w:abstractNumId="81" w15:restartNumberingAfterBreak="0">
    <w:nsid w:val="00000052"/>
    <w:multiLevelType w:val="hybridMultilevel"/>
    <w:tmpl w:val="00000052"/>
    <w:lvl w:ilvl="0" w:tplc="B90EE734">
      <w:start w:val="1"/>
      <w:numFmt w:val="bullet"/>
      <w:lvlText w:val=""/>
      <w:lvlJc w:val="left"/>
      <w:pPr>
        <w:ind w:left="720" w:hanging="360"/>
      </w:pPr>
      <w:rPr>
        <w:rFonts w:ascii="Symbol" w:hAnsi="Symbol"/>
      </w:rPr>
    </w:lvl>
    <w:lvl w:ilvl="1" w:tplc="6060CDC0">
      <w:start w:val="1"/>
      <w:numFmt w:val="bullet"/>
      <w:lvlText w:val="o"/>
      <w:lvlJc w:val="left"/>
      <w:pPr>
        <w:tabs>
          <w:tab w:val="num" w:pos="1440"/>
        </w:tabs>
        <w:ind w:left="1440" w:hanging="360"/>
      </w:pPr>
      <w:rPr>
        <w:rFonts w:ascii="Courier New" w:hAnsi="Courier New"/>
      </w:rPr>
    </w:lvl>
    <w:lvl w:ilvl="2" w:tplc="C5B2C1F0">
      <w:start w:val="1"/>
      <w:numFmt w:val="bullet"/>
      <w:lvlText w:val=""/>
      <w:lvlJc w:val="left"/>
      <w:pPr>
        <w:tabs>
          <w:tab w:val="num" w:pos="2160"/>
        </w:tabs>
        <w:ind w:left="2160" w:hanging="360"/>
      </w:pPr>
      <w:rPr>
        <w:rFonts w:ascii="Wingdings" w:hAnsi="Wingdings"/>
      </w:rPr>
    </w:lvl>
    <w:lvl w:ilvl="3" w:tplc="8DC690D4">
      <w:start w:val="1"/>
      <w:numFmt w:val="bullet"/>
      <w:lvlText w:val=""/>
      <w:lvlJc w:val="left"/>
      <w:pPr>
        <w:tabs>
          <w:tab w:val="num" w:pos="2880"/>
        </w:tabs>
        <w:ind w:left="2880" w:hanging="360"/>
      </w:pPr>
      <w:rPr>
        <w:rFonts w:ascii="Symbol" w:hAnsi="Symbol"/>
      </w:rPr>
    </w:lvl>
    <w:lvl w:ilvl="4" w:tplc="A66E733C">
      <w:start w:val="1"/>
      <w:numFmt w:val="bullet"/>
      <w:lvlText w:val="o"/>
      <w:lvlJc w:val="left"/>
      <w:pPr>
        <w:tabs>
          <w:tab w:val="num" w:pos="3600"/>
        </w:tabs>
        <w:ind w:left="3600" w:hanging="360"/>
      </w:pPr>
      <w:rPr>
        <w:rFonts w:ascii="Courier New" w:hAnsi="Courier New"/>
      </w:rPr>
    </w:lvl>
    <w:lvl w:ilvl="5" w:tplc="31A630C0">
      <w:start w:val="1"/>
      <w:numFmt w:val="bullet"/>
      <w:lvlText w:val=""/>
      <w:lvlJc w:val="left"/>
      <w:pPr>
        <w:tabs>
          <w:tab w:val="num" w:pos="4320"/>
        </w:tabs>
        <w:ind w:left="4320" w:hanging="360"/>
      </w:pPr>
      <w:rPr>
        <w:rFonts w:ascii="Wingdings" w:hAnsi="Wingdings"/>
      </w:rPr>
    </w:lvl>
    <w:lvl w:ilvl="6" w:tplc="B678C8F2">
      <w:start w:val="1"/>
      <w:numFmt w:val="bullet"/>
      <w:lvlText w:val=""/>
      <w:lvlJc w:val="left"/>
      <w:pPr>
        <w:tabs>
          <w:tab w:val="num" w:pos="5040"/>
        </w:tabs>
        <w:ind w:left="5040" w:hanging="360"/>
      </w:pPr>
      <w:rPr>
        <w:rFonts w:ascii="Symbol" w:hAnsi="Symbol"/>
      </w:rPr>
    </w:lvl>
    <w:lvl w:ilvl="7" w:tplc="974E2368">
      <w:start w:val="1"/>
      <w:numFmt w:val="bullet"/>
      <w:lvlText w:val="o"/>
      <w:lvlJc w:val="left"/>
      <w:pPr>
        <w:tabs>
          <w:tab w:val="num" w:pos="5760"/>
        </w:tabs>
        <w:ind w:left="5760" w:hanging="360"/>
      </w:pPr>
      <w:rPr>
        <w:rFonts w:ascii="Courier New" w:hAnsi="Courier New"/>
      </w:rPr>
    </w:lvl>
    <w:lvl w:ilvl="8" w:tplc="A2D0A814">
      <w:start w:val="1"/>
      <w:numFmt w:val="bullet"/>
      <w:lvlText w:val=""/>
      <w:lvlJc w:val="left"/>
      <w:pPr>
        <w:tabs>
          <w:tab w:val="num" w:pos="6480"/>
        </w:tabs>
        <w:ind w:left="6480" w:hanging="360"/>
      </w:pPr>
      <w:rPr>
        <w:rFonts w:ascii="Wingdings" w:hAnsi="Wingdings"/>
      </w:rPr>
    </w:lvl>
  </w:abstractNum>
  <w:abstractNum w:abstractNumId="82" w15:restartNumberingAfterBreak="0">
    <w:nsid w:val="00000053"/>
    <w:multiLevelType w:val="hybridMultilevel"/>
    <w:tmpl w:val="00000053"/>
    <w:lvl w:ilvl="0" w:tplc="16063910">
      <w:start w:val="1"/>
      <w:numFmt w:val="bullet"/>
      <w:lvlText w:val=""/>
      <w:lvlJc w:val="left"/>
      <w:pPr>
        <w:ind w:left="720" w:hanging="360"/>
      </w:pPr>
      <w:rPr>
        <w:rFonts w:ascii="Symbol" w:hAnsi="Symbol"/>
      </w:rPr>
    </w:lvl>
    <w:lvl w:ilvl="1" w:tplc="AE5A62B8">
      <w:start w:val="1"/>
      <w:numFmt w:val="bullet"/>
      <w:lvlText w:val="o"/>
      <w:lvlJc w:val="left"/>
      <w:pPr>
        <w:tabs>
          <w:tab w:val="num" w:pos="1440"/>
        </w:tabs>
        <w:ind w:left="1440" w:hanging="360"/>
      </w:pPr>
      <w:rPr>
        <w:rFonts w:ascii="Courier New" w:hAnsi="Courier New"/>
      </w:rPr>
    </w:lvl>
    <w:lvl w:ilvl="2" w:tplc="B6A6888E">
      <w:start w:val="1"/>
      <w:numFmt w:val="bullet"/>
      <w:lvlText w:val=""/>
      <w:lvlJc w:val="left"/>
      <w:pPr>
        <w:tabs>
          <w:tab w:val="num" w:pos="2160"/>
        </w:tabs>
        <w:ind w:left="2160" w:hanging="360"/>
      </w:pPr>
      <w:rPr>
        <w:rFonts w:ascii="Wingdings" w:hAnsi="Wingdings"/>
      </w:rPr>
    </w:lvl>
    <w:lvl w:ilvl="3" w:tplc="47F614AC">
      <w:start w:val="1"/>
      <w:numFmt w:val="bullet"/>
      <w:lvlText w:val=""/>
      <w:lvlJc w:val="left"/>
      <w:pPr>
        <w:tabs>
          <w:tab w:val="num" w:pos="2880"/>
        </w:tabs>
        <w:ind w:left="2880" w:hanging="360"/>
      </w:pPr>
      <w:rPr>
        <w:rFonts w:ascii="Symbol" w:hAnsi="Symbol"/>
      </w:rPr>
    </w:lvl>
    <w:lvl w:ilvl="4" w:tplc="78142648">
      <w:start w:val="1"/>
      <w:numFmt w:val="bullet"/>
      <w:lvlText w:val="o"/>
      <w:lvlJc w:val="left"/>
      <w:pPr>
        <w:tabs>
          <w:tab w:val="num" w:pos="3600"/>
        </w:tabs>
        <w:ind w:left="3600" w:hanging="360"/>
      </w:pPr>
      <w:rPr>
        <w:rFonts w:ascii="Courier New" w:hAnsi="Courier New"/>
      </w:rPr>
    </w:lvl>
    <w:lvl w:ilvl="5" w:tplc="E0E41876">
      <w:start w:val="1"/>
      <w:numFmt w:val="bullet"/>
      <w:lvlText w:val=""/>
      <w:lvlJc w:val="left"/>
      <w:pPr>
        <w:tabs>
          <w:tab w:val="num" w:pos="4320"/>
        </w:tabs>
        <w:ind w:left="4320" w:hanging="360"/>
      </w:pPr>
      <w:rPr>
        <w:rFonts w:ascii="Wingdings" w:hAnsi="Wingdings"/>
      </w:rPr>
    </w:lvl>
    <w:lvl w:ilvl="6" w:tplc="B1ACB0D4">
      <w:start w:val="1"/>
      <w:numFmt w:val="bullet"/>
      <w:lvlText w:val=""/>
      <w:lvlJc w:val="left"/>
      <w:pPr>
        <w:tabs>
          <w:tab w:val="num" w:pos="5040"/>
        </w:tabs>
        <w:ind w:left="5040" w:hanging="360"/>
      </w:pPr>
      <w:rPr>
        <w:rFonts w:ascii="Symbol" w:hAnsi="Symbol"/>
      </w:rPr>
    </w:lvl>
    <w:lvl w:ilvl="7" w:tplc="438CD268">
      <w:start w:val="1"/>
      <w:numFmt w:val="bullet"/>
      <w:lvlText w:val="o"/>
      <w:lvlJc w:val="left"/>
      <w:pPr>
        <w:tabs>
          <w:tab w:val="num" w:pos="5760"/>
        </w:tabs>
        <w:ind w:left="5760" w:hanging="360"/>
      </w:pPr>
      <w:rPr>
        <w:rFonts w:ascii="Courier New" w:hAnsi="Courier New"/>
      </w:rPr>
    </w:lvl>
    <w:lvl w:ilvl="8" w:tplc="5AB43C0A">
      <w:start w:val="1"/>
      <w:numFmt w:val="bullet"/>
      <w:lvlText w:val=""/>
      <w:lvlJc w:val="left"/>
      <w:pPr>
        <w:tabs>
          <w:tab w:val="num" w:pos="6480"/>
        </w:tabs>
        <w:ind w:left="6480" w:hanging="360"/>
      </w:pPr>
      <w:rPr>
        <w:rFonts w:ascii="Wingdings" w:hAnsi="Wingdings"/>
      </w:rPr>
    </w:lvl>
  </w:abstractNum>
  <w:abstractNum w:abstractNumId="83" w15:restartNumberingAfterBreak="0">
    <w:nsid w:val="00000054"/>
    <w:multiLevelType w:val="hybridMultilevel"/>
    <w:tmpl w:val="00000054"/>
    <w:lvl w:ilvl="0" w:tplc="E2E28266">
      <w:start w:val="1"/>
      <w:numFmt w:val="bullet"/>
      <w:lvlText w:val=""/>
      <w:lvlJc w:val="left"/>
      <w:pPr>
        <w:ind w:left="720" w:hanging="360"/>
      </w:pPr>
      <w:rPr>
        <w:rFonts w:ascii="Symbol" w:hAnsi="Symbol"/>
      </w:rPr>
    </w:lvl>
    <w:lvl w:ilvl="1" w:tplc="F3CC7822">
      <w:start w:val="1"/>
      <w:numFmt w:val="bullet"/>
      <w:lvlText w:val="o"/>
      <w:lvlJc w:val="left"/>
      <w:pPr>
        <w:tabs>
          <w:tab w:val="num" w:pos="1440"/>
        </w:tabs>
        <w:ind w:left="1440" w:hanging="360"/>
      </w:pPr>
      <w:rPr>
        <w:rFonts w:ascii="Courier New" w:hAnsi="Courier New"/>
      </w:rPr>
    </w:lvl>
    <w:lvl w:ilvl="2" w:tplc="2DEE60F2">
      <w:start w:val="1"/>
      <w:numFmt w:val="bullet"/>
      <w:lvlText w:val=""/>
      <w:lvlJc w:val="left"/>
      <w:pPr>
        <w:tabs>
          <w:tab w:val="num" w:pos="2160"/>
        </w:tabs>
        <w:ind w:left="2160" w:hanging="360"/>
      </w:pPr>
      <w:rPr>
        <w:rFonts w:ascii="Wingdings" w:hAnsi="Wingdings"/>
      </w:rPr>
    </w:lvl>
    <w:lvl w:ilvl="3" w:tplc="AE127360">
      <w:start w:val="1"/>
      <w:numFmt w:val="bullet"/>
      <w:lvlText w:val=""/>
      <w:lvlJc w:val="left"/>
      <w:pPr>
        <w:tabs>
          <w:tab w:val="num" w:pos="2880"/>
        </w:tabs>
        <w:ind w:left="2880" w:hanging="360"/>
      </w:pPr>
      <w:rPr>
        <w:rFonts w:ascii="Symbol" w:hAnsi="Symbol"/>
      </w:rPr>
    </w:lvl>
    <w:lvl w:ilvl="4" w:tplc="AA9E251E">
      <w:start w:val="1"/>
      <w:numFmt w:val="bullet"/>
      <w:lvlText w:val="o"/>
      <w:lvlJc w:val="left"/>
      <w:pPr>
        <w:tabs>
          <w:tab w:val="num" w:pos="3600"/>
        </w:tabs>
        <w:ind w:left="3600" w:hanging="360"/>
      </w:pPr>
      <w:rPr>
        <w:rFonts w:ascii="Courier New" w:hAnsi="Courier New"/>
      </w:rPr>
    </w:lvl>
    <w:lvl w:ilvl="5" w:tplc="52B44DC8">
      <w:start w:val="1"/>
      <w:numFmt w:val="bullet"/>
      <w:lvlText w:val=""/>
      <w:lvlJc w:val="left"/>
      <w:pPr>
        <w:tabs>
          <w:tab w:val="num" w:pos="4320"/>
        </w:tabs>
        <w:ind w:left="4320" w:hanging="360"/>
      </w:pPr>
      <w:rPr>
        <w:rFonts w:ascii="Wingdings" w:hAnsi="Wingdings"/>
      </w:rPr>
    </w:lvl>
    <w:lvl w:ilvl="6" w:tplc="406CD8B2">
      <w:start w:val="1"/>
      <w:numFmt w:val="bullet"/>
      <w:lvlText w:val=""/>
      <w:lvlJc w:val="left"/>
      <w:pPr>
        <w:tabs>
          <w:tab w:val="num" w:pos="5040"/>
        </w:tabs>
        <w:ind w:left="5040" w:hanging="360"/>
      </w:pPr>
      <w:rPr>
        <w:rFonts w:ascii="Symbol" w:hAnsi="Symbol"/>
      </w:rPr>
    </w:lvl>
    <w:lvl w:ilvl="7" w:tplc="A6BACA24">
      <w:start w:val="1"/>
      <w:numFmt w:val="bullet"/>
      <w:lvlText w:val="o"/>
      <w:lvlJc w:val="left"/>
      <w:pPr>
        <w:tabs>
          <w:tab w:val="num" w:pos="5760"/>
        </w:tabs>
        <w:ind w:left="5760" w:hanging="360"/>
      </w:pPr>
      <w:rPr>
        <w:rFonts w:ascii="Courier New" w:hAnsi="Courier New"/>
      </w:rPr>
    </w:lvl>
    <w:lvl w:ilvl="8" w:tplc="8004B098">
      <w:start w:val="1"/>
      <w:numFmt w:val="bullet"/>
      <w:lvlText w:val=""/>
      <w:lvlJc w:val="left"/>
      <w:pPr>
        <w:tabs>
          <w:tab w:val="num" w:pos="6480"/>
        </w:tabs>
        <w:ind w:left="6480" w:hanging="360"/>
      </w:pPr>
      <w:rPr>
        <w:rFonts w:ascii="Wingdings" w:hAnsi="Wingdings"/>
      </w:rPr>
    </w:lvl>
  </w:abstractNum>
  <w:abstractNum w:abstractNumId="84" w15:restartNumberingAfterBreak="0">
    <w:nsid w:val="00000055"/>
    <w:multiLevelType w:val="hybridMultilevel"/>
    <w:tmpl w:val="00000055"/>
    <w:lvl w:ilvl="0" w:tplc="A6242ED0">
      <w:start w:val="1"/>
      <w:numFmt w:val="bullet"/>
      <w:lvlText w:val=""/>
      <w:lvlJc w:val="left"/>
      <w:pPr>
        <w:ind w:left="720" w:hanging="360"/>
      </w:pPr>
      <w:rPr>
        <w:rFonts w:ascii="Symbol" w:hAnsi="Symbol"/>
      </w:rPr>
    </w:lvl>
    <w:lvl w:ilvl="1" w:tplc="70669474">
      <w:start w:val="1"/>
      <w:numFmt w:val="bullet"/>
      <w:lvlText w:val="o"/>
      <w:lvlJc w:val="left"/>
      <w:pPr>
        <w:tabs>
          <w:tab w:val="num" w:pos="1440"/>
        </w:tabs>
        <w:ind w:left="1440" w:hanging="360"/>
      </w:pPr>
      <w:rPr>
        <w:rFonts w:ascii="Courier New" w:hAnsi="Courier New"/>
      </w:rPr>
    </w:lvl>
    <w:lvl w:ilvl="2" w:tplc="8A9A975C">
      <w:start w:val="1"/>
      <w:numFmt w:val="bullet"/>
      <w:lvlText w:val=""/>
      <w:lvlJc w:val="left"/>
      <w:pPr>
        <w:tabs>
          <w:tab w:val="num" w:pos="2160"/>
        </w:tabs>
        <w:ind w:left="2160" w:hanging="360"/>
      </w:pPr>
      <w:rPr>
        <w:rFonts w:ascii="Wingdings" w:hAnsi="Wingdings"/>
      </w:rPr>
    </w:lvl>
    <w:lvl w:ilvl="3" w:tplc="4A506FB0">
      <w:start w:val="1"/>
      <w:numFmt w:val="bullet"/>
      <w:lvlText w:val=""/>
      <w:lvlJc w:val="left"/>
      <w:pPr>
        <w:tabs>
          <w:tab w:val="num" w:pos="2880"/>
        </w:tabs>
        <w:ind w:left="2880" w:hanging="360"/>
      </w:pPr>
      <w:rPr>
        <w:rFonts w:ascii="Symbol" w:hAnsi="Symbol"/>
      </w:rPr>
    </w:lvl>
    <w:lvl w:ilvl="4" w:tplc="30BAB6F4">
      <w:start w:val="1"/>
      <w:numFmt w:val="bullet"/>
      <w:lvlText w:val="o"/>
      <w:lvlJc w:val="left"/>
      <w:pPr>
        <w:tabs>
          <w:tab w:val="num" w:pos="3600"/>
        </w:tabs>
        <w:ind w:left="3600" w:hanging="360"/>
      </w:pPr>
      <w:rPr>
        <w:rFonts w:ascii="Courier New" w:hAnsi="Courier New"/>
      </w:rPr>
    </w:lvl>
    <w:lvl w:ilvl="5" w:tplc="3CACF342">
      <w:start w:val="1"/>
      <w:numFmt w:val="bullet"/>
      <w:lvlText w:val=""/>
      <w:lvlJc w:val="left"/>
      <w:pPr>
        <w:tabs>
          <w:tab w:val="num" w:pos="4320"/>
        </w:tabs>
        <w:ind w:left="4320" w:hanging="360"/>
      </w:pPr>
      <w:rPr>
        <w:rFonts w:ascii="Wingdings" w:hAnsi="Wingdings"/>
      </w:rPr>
    </w:lvl>
    <w:lvl w:ilvl="6" w:tplc="E38884C8">
      <w:start w:val="1"/>
      <w:numFmt w:val="bullet"/>
      <w:lvlText w:val=""/>
      <w:lvlJc w:val="left"/>
      <w:pPr>
        <w:tabs>
          <w:tab w:val="num" w:pos="5040"/>
        </w:tabs>
        <w:ind w:left="5040" w:hanging="360"/>
      </w:pPr>
      <w:rPr>
        <w:rFonts w:ascii="Symbol" w:hAnsi="Symbol"/>
      </w:rPr>
    </w:lvl>
    <w:lvl w:ilvl="7" w:tplc="7B8C1B3C">
      <w:start w:val="1"/>
      <w:numFmt w:val="bullet"/>
      <w:lvlText w:val="o"/>
      <w:lvlJc w:val="left"/>
      <w:pPr>
        <w:tabs>
          <w:tab w:val="num" w:pos="5760"/>
        </w:tabs>
        <w:ind w:left="5760" w:hanging="360"/>
      </w:pPr>
      <w:rPr>
        <w:rFonts w:ascii="Courier New" w:hAnsi="Courier New"/>
      </w:rPr>
    </w:lvl>
    <w:lvl w:ilvl="8" w:tplc="438A9402">
      <w:start w:val="1"/>
      <w:numFmt w:val="bullet"/>
      <w:lvlText w:val=""/>
      <w:lvlJc w:val="left"/>
      <w:pPr>
        <w:tabs>
          <w:tab w:val="num" w:pos="6480"/>
        </w:tabs>
        <w:ind w:left="6480" w:hanging="360"/>
      </w:pPr>
      <w:rPr>
        <w:rFonts w:ascii="Wingdings" w:hAnsi="Wingdings"/>
      </w:rPr>
    </w:lvl>
  </w:abstractNum>
  <w:abstractNum w:abstractNumId="85" w15:restartNumberingAfterBreak="0">
    <w:nsid w:val="00000056"/>
    <w:multiLevelType w:val="hybridMultilevel"/>
    <w:tmpl w:val="00000056"/>
    <w:lvl w:ilvl="0" w:tplc="66346B2A">
      <w:start w:val="1"/>
      <w:numFmt w:val="bullet"/>
      <w:lvlText w:val=""/>
      <w:lvlJc w:val="left"/>
      <w:pPr>
        <w:ind w:left="720" w:hanging="360"/>
      </w:pPr>
      <w:rPr>
        <w:rFonts w:ascii="Symbol" w:hAnsi="Symbol"/>
      </w:rPr>
    </w:lvl>
    <w:lvl w:ilvl="1" w:tplc="99D04F16">
      <w:start w:val="1"/>
      <w:numFmt w:val="bullet"/>
      <w:lvlText w:val="o"/>
      <w:lvlJc w:val="left"/>
      <w:pPr>
        <w:tabs>
          <w:tab w:val="num" w:pos="1440"/>
        </w:tabs>
        <w:ind w:left="1440" w:hanging="360"/>
      </w:pPr>
      <w:rPr>
        <w:rFonts w:ascii="Courier New" w:hAnsi="Courier New"/>
      </w:rPr>
    </w:lvl>
    <w:lvl w:ilvl="2" w:tplc="7A743F98">
      <w:start w:val="1"/>
      <w:numFmt w:val="bullet"/>
      <w:lvlText w:val=""/>
      <w:lvlJc w:val="left"/>
      <w:pPr>
        <w:tabs>
          <w:tab w:val="num" w:pos="2160"/>
        </w:tabs>
        <w:ind w:left="2160" w:hanging="360"/>
      </w:pPr>
      <w:rPr>
        <w:rFonts w:ascii="Wingdings" w:hAnsi="Wingdings"/>
      </w:rPr>
    </w:lvl>
    <w:lvl w:ilvl="3" w:tplc="F7D2C63C">
      <w:start w:val="1"/>
      <w:numFmt w:val="bullet"/>
      <w:lvlText w:val=""/>
      <w:lvlJc w:val="left"/>
      <w:pPr>
        <w:tabs>
          <w:tab w:val="num" w:pos="2880"/>
        </w:tabs>
        <w:ind w:left="2880" w:hanging="360"/>
      </w:pPr>
      <w:rPr>
        <w:rFonts w:ascii="Symbol" w:hAnsi="Symbol"/>
      </w:rPr>
    </w:lvl>
    <w:lvl w:ilvl="4" w:tplc="9376820A">
      <w:start w:val="1"/>
      <w:numFmt w:val="bullet"/>
      <w:lvlText w:val="o"/>
      <w:lvlJc w:val="left"/>
      <w:pPr>
        <w:tabs>
          <w:tab w:val="num" w:pos="3600"/>
        </w:tabs>
        <w:ind w:left="3600" w:hanging="360"/>
      </w:pPr>
      <w:rPr>
        <w:rFonts w:ascii="Courier New" w:hAnsi="Courier New"/>
      </w:rPr>
    </w:lvl>
    <w:lvl w:ilvl="5" w:tplc="2F4CE1FA">
      <w:start w:val="1"/>
      <w:numFmt w:val="bullet"/>
      <w:lvlText w:val=""/>
      <w:lvlJc w:val="left"/>
      <w:pPr>
        <w:tabs>
          <w:tab w:val="num" w:pos="4320"/>
        </w:tabs>
        <w:ind w:left="4320" w:hanging="360"/>
      </w:pPr>
      <w:rPr>
        <w:rFonts w:ascii="Wingdings" w:hAnsi="Wingdings"/>
      </w:rPr>
    </w:lvl>
    <w:lvl w:ilvl="6" w:tplc="B414E4D0">
      <w:start w:val="1"/>
      <w:numFmt w:val="bullet"/>
      <w:lvlText w:val=""/>
      <w:lvlJc w:val="left"/>
      <w:pPr>
        <w:tabs>
          <w:tab w:val="num" w:pos="5040"/>
        </w:tabs>
        <w:ind w:left="5040" w:hanging="360"/>
      </w:pPr>
      <w:rPr>
        <w:rFonts w:ascii="Symbol" w:hAnsi="Symbol"/>
      </w:rPr>
    </w:lvl>
    <w:lvl w:ilvl="7" w:tplc="BD527F26">
      <w:start w:val="1"/>
      <w:numFmt w:val="bullet"/>
      <w:lvlText w:val="o"/>
      <w:lvlJc w:val="left"/>
      <w:pPr>
        <w:tabs>
          <w:tab w:val="num" w:pos="5760"/>
        </w:tabs>
        <w:ind w:left="5760" w:hanging="360"/>
      </w:pPr>
      <w:rPr>
        <w:rFonts w:ascii="Courier New" w:hAnsi="Courier New"/>
      </w:rPr>
    </w:lvl>
    <w:lvl w:ilvl="8" w:tplc="3A1CBA74">
      <w:start w:val="1"/>
      <w:numFmt w:val="bullet"/>
      <w:lvlText w:val=""/>
      <w:lvlJc w:val="left"/>
      <w:pPr>
        <w:tabs>
          <w:tab w:val="num" w:pos="6480"/>
        </w:tabs>
        <w:ind w:left="6480" w:hanging="360"/>
      </w:pPr>
      <w:rPr>
        <w:rFonts w:ascii="Wingdings" w:hAnsi="Wingdings"/>
      </w:rPr>
    </w:lvl>
  </w:abstractNum>
  <w:abstractNum w:abstractNumId="86" w15:restartNumberingAfterBreak="0">
    <w:nsid w:val="00000057"/>
    <w:multiLevelType w:val="hybridMultilevel"/>
    <w:tmpl w:val="00000057"/>
    <w:lvl w:ilvl="0" w:tplc="98D6DF98">
      <w:start w:val="1"/>
      <w:numFmt w:val="bullet"/>
      <w:lvlText w:val=""/>
      <w:lvlJc w:val="left"/>
      <w:pPr>
        <w:ind w:left="720" w:hanging="360"/>
      </w:pPr>
      <w:rPr>
        <w:rFonts w:ascii="Symbol" w:hAnsi="Symbol"/>
      </w:rPr>
    </w:lvl>
    <w:lvl w:ilvl="1" w:tplc="481A9F90">
      <w:start w:val="1"/>
      <w:numFmt w:val="bullet"/>
      <w:lvlText w:val="o"/>
      <w:lvlJc w:val="left"/>
      <w:pPr>
        <w:tabs>
          <w:tab w:val="num" w:pos="1440"/>
        </w:tabs>
        <w:ind w:left="1440" w:hanging="360"/>
      </w:pPr>
      <w:rPr>
        <w:rFonts w:ascii="Courier New" w:hAnsi="Courier New"/>
      </w:rPr>
    </w:lvl>
    <w:lvl w:ilvl="2" w:tplc="C4EACED6">
      <w:start w:val="1"/>
      <w:numFmt w:val="bullet"/>
      <w:lvlText w:val=""/>
      <w:lvlJc w:val="left"/>
      <w:pPr>
        <w:tabs>
          <w:tab w:val="num" w:pos="2160"/>
        </w:tabs>
        <w:ind w:left="2160" w:hanging="360"/>
      </w:pPr>
      <w:rPr>
        <w:rFonts w:ascii="Wingdings" w:hAnsi="Wingdings"/>
      </w:rPr>
    </w:lvl>
    <w:lvl w:ilvl="3" w:tplc="87FC5016">
      <w:start w:val="1"/>
      <w:numFmt w:val="bullet"/>
      <w:lvlText w:val=""/>
      <w:lvlJc w:val="left"/>
      <w:pPr>
        <w:tabs>
          <w:tab w:val="num" w:pos="2880"/>
        </w:tabs>
        <w:ind w:left="2880" w:hanging="360"/>
      </w:pPr>
      <w:rPr>
        <w:rFonts w:ascii="Symbol" w:hAnsi="Symbol"/>
      </w:rPr>
    </w:lvl>
    <w:lvl w:ilvl="4" w:tplc="B230926C">
      <w:start w:val="1"/>
      <w:numFmt w:val="bullet"/>
      <w:lvlText w:val="o"/>
      <w:lvlJc w:val="left"/>
      <w:pPr>
        <w:tabs>
          <w:tab w:val="num" w:pos="3600"/>
        </w:tabs>
        <w:ind w:left="3600" w:hanging="360"/>
      </w:pPr>
      <w:rPr>
        <w:rFonts w:ascii="Courier New" w:hAnsi="Courier New"/>
      </w:rPr>
    </w:lvl>
    <w:lvl w:ilvl="5" w:tplc="B832D75E">
      <w:start w:val="1"/>
      <w:numFmt w:val="bullet"/>
      <w:lvlText w:val=""/>
      <w:lvlJc w:val="left"/>
      <w:pPr>
        <w:tabs>
          <w:tab w:val="num" w:pos="4320"/>
        </w:tabs>
        <w:ind w:left="4320" w:hanging="360"/>
      </w:pPr>
      <w:rPr>
        <w:rFonts w:ascii="Wingdings" w:hAnsi="Wingdings"/>
      </w:rPr>
    </w:lvl>
    <w:lvl w:ilvl="6" w:tplc="E70E99AE">
      <w:start w:val="1"/>
      <w:numFmt w:val="bullet"/>
      <w:lvlText w:val=""/>
      <w:lvlJc w:val="left"/>
      <w:pPr>
        <w:tabs>
          <w:tab w:val="num" w:pos="5040"/>
        </w:tabs>
        <w:ind w:left="5040" w:hanging="360"/>
      </w:pPr>
      <w:rPr>
        <w:rFonts w:ascii="Symbol" w:hAnsi="Symbol"/>
      </w:rPr>
    </w:lvl>
    <w:lvl w:ilvl="7" w:tplc="2D8CD5E6">
      <w:start w:val="1"/>
      <w:numFmt w:val="bullet"/>
      <w:lvlText w:val="o"/>
      <w:lvlJc w:val="left"/>
      <w:pPr>
        <w:tabs>
          <w:tab w:val="num" w:pos="5760"/>
        </w:tabs>
        <w:ind w:left="5760" w:hanging="360"/>
      </w:pPr>
      <w:rPr>
        <w:rFonts w:ascii="Courier New" w:hAnsi="Courier New"/>
      </w:rPr>
    </w:lvl>
    <w:lvl w:ilvl="8" w:tplc="76FE5B52">
      <w:start w:val="1"/>
      <w:numFmt w:val="bullet"/>
      <w:lvlText w:val=""/>
      <w:lvlJc w:val="left"/>
      <w:pPr>
        <w:tabs>
          <w:tab w:val="num" w:pos="6480"/>
        </w:tabs>
        <w:ind w:left="6480" w:hanging="360"/>
      </w:pPr>
      <w:rPr>
        <w:rFonts w:ascii="Wingdings" w:hAnsi="Wingdings"/>
      </w:rPr>
    </w:lvl>
  </w:abstractNum>
  <w:abstractNum w:abstractNumId="87" w15:restartNumberingAfterBreak="0">
    <w:nsid w:val="00000058"/>
    <w:multiLevelType w:val="hybridMultilevel"/>
    <w:tmpl w:val="00000058"/>
    <w:lvl w:ilvl="0" w:tplc="98C2C864">
      <w:start w:val="1"/>
      <w:numFmt w:val="bullet"/>
      <w:lvlText w:val=""/>
      <w:lvlJc w:val="left"/>
      <w:pPr>
        <w:ind w:left="720" w:hanging="360"/>
      </w:pPr>
      <w:rPr>
        <w:rFonts w:ascii="Symbol" w:hAnsi="Symbol"/>
      </w:rPr>
    </w:lvl>
    <w:lvl w:ilvl="1" w:tplc="20560B26">
      <w:start w:val="1"/>
      <w:numFmt w:val="bullet"/>
      <w:lvlText w:val="o"/>
      <w:lvlJc w:val="left"/>
      <w:pPr>
        <w:tabs>
          <w:tab w:val="num" w:pos="1440"/>
        </w:tabs>
        <w:ind w:left="1440" w:hanging="360"/>
      </w:pPr>
      <w:rPr>
        <w:rFonts w:ascii="Courier New" w:hAnsi="Courier New"/>
      </w:rPr>
    </w:lvl>
    <w:lvl w:ilvl="2" w:tplc="EC007688">
      <w:start w:val="1"/>
      <w:numFmt w:val="bullet"/>
      <w:lvlText w:val=""/>
      <w:lvlJc w:val="left"/>
      <w:pPr>
        <w:tabs>
          <w:tab w:val="num" w:pos="2160"/>
        </w:tabs>
        <w:ind w:left="2160" w:hanging="360"/>
      </w:pPr>
      <w:rPr>
        <w:rFonts w:ascii="Wingdings" w:hAnsi="Wingdings"/>
      </w:rPr>
    </w:lvl>
    <w:lvl w:ilvl="3" w:tplc="9E885AF8">
      <w:start w:val="1"/>
      <w:numFmt w:val="bullet"/>
      <w:lvlText w:val=""/>
      <w:lvlJc w:val="left"/>
      <w:pPr>
        <w:tabs>
          <w:tab w:val="num" w:pos="2880"/>
        </w:tabs>
        <w:ind w:left="2880" w:hanging="360"/>
      </w:pPr>
      <w:rPr>
        <w:rFonts w:ascii="Symbol" w:hAnsi="Symbol"/>
      </w:rPr>
    </w:lvl>
    <w:lvl w:ilvl="4" w:tplc="769CB994">
      <w:start w:val="1"/>
      <w:numFmt w:val="bullet"/>
      <w:lvlText w:val="o"/>
      <w:lvlJc w:val="left"/>
      <w:pPr>
        <w:tabs>
          <w:tab w:val="num" w:pos="3600"/>
        </w:tabs>
        <w:ind w:left="3600" w:hanging="360"/>
      </w:pPr>
      <w:rPr>
        <w:rFonts w:ascii="Courier New" w:hAnsi="Courier New"/>
      </w:rPr>
    </w:lvl>
    <w:lvl w:ilvl="5" w:tplc="13668420">
      <w:start w:val="1"/>
      <w:numFmt w:val="bullet"/>
      <w:lvlText w:val=""/>
      <w:lvlJc w:val="left"/>
      <w:pPr>
        <w:tabs>
          <w:tab w:val="num" w:pos="4320"/>
        </w:tabs>
        <w:ind w:left="4320" w:hanging="360"/>
      </w:pPr>
      <w:rPr>
        <w:rFonts w:ascii="Wingdings" w:hAnsi="Wingdings"/>
      </w:rPr>
    </w:lvl>
    <w:lvl w:ilvl="6" w:tplc="3CECBD4A">
      <w:start w:val="1"/>
      <w:numFmt w:val="bullet"/>
      <w:lvlText w:val=""/>
      <w:lvlJc w:val="left"/>
      <w:pPr>
        <w:tabs>
          <w:tab w:val="num" w:pos="5040"/>
        </w:tabs>
        <w:ind w:left="5040" w:hanging="360"/>
      </w:pPr>
      <w:rPr>
        <w:rFonts w:ascii="Symbol" w:hAnsi="Symbol"/>
      </w:rPr>
    </w:lvl>
    <w:lvl w:ilvl="7" w:tplc="30B04446">
      <w:start w:val="1"/>
      <w:numFmt w:val="bullet"/>
      <w:lvlText w:val="o"/>
      <w:lvlJc w:val="left"/>
      <w:pPr>
        <w:tabs>
          <w:tab w:val="num" w:pos="5760"/>
        </w:tabs>
        <w:ind w:left="5760" w:hanging="360"/>
      </w:pPr>
      <w:rPr>
        <w:rFonts w:ascii="Courier New" w:hAnsi="Courier New"/>
      </w:rPr>
    </w:lvl>
    <w:lvl w:ilvl="8" w:tplc="BAB07B8A">
      <w:start w:val="1"/>
      <w:numFmt w:val="bullet"/>
      <w:lvlText w:val=""/>
      <w:lvlJc w:val="left"/>
      <w:pPr>
        <w:tabs>
          <w:tab w:val="num" w:pos="6480"/>
        </w:tabs>
        <w:ind w:left="6480" w:hanging="360"/>
      </w:pPr>
      <w:rPr>
        <w:rFonts w:ascii="Wingdings" w:hAnsi="Wingdings"/>
      </w:rPr>
    </w:lvl>
  </w:abstractNum>
  <w:abstractNum w:abstractNumId="88" w15:restartNumberingAfterBreak="0">
    <w:nsid w:val="00000059"/>
    <w:multiLevelType w:val="hybridMultilevel"/>
    <w:tmpl w:val="00000059"/>
    <w:lvl w:ilvl="0" w:tplc="DA686980">
      <w:start w:val="1"/>
      <w:numFmt w:val="bullet"/>
      <w:lvlText w:val=""/>
      <w:lvlJc w:val="left"/>
      <w:pPr>
        <w:ind w:left="720" w:hanging="360"/>
      </w:pPr>
      <w:rPr>
        <w:rFonts w:ascii="Symbol" w:hAnsi="Symbol"/>
      </w:rPr>
    </w:lvl>
    <w:lvl w:ilvl="1" w:tplc="D292E838">
      <w:start w:val="1"/>
      <w:numFmt w:val="bullet"/>
      <w:lvlText w:val="o"/>
      <w:lvlJc w:val="left"/>
      <w:pPr>
        <w:tabs>
          <w:tab w:val="num" w:pos="1440"/>
        </w:tabs>
        <w:ind w:left="1440" w:hanging="360"/>
      </w:pPr>
      <w:rPr>
        <w:rFonts w:ascii="Courier New" w:hAnsi="Courier New"/>
      </w:rPr>
    </w:lvl>
    <w:lvl w:ilvl="2" w:tplc="447A84C6">
      <w:start w:val="1"/>
      <w:numFmt w:val="bullet"/>
      <w:lvlText w:val=""/>
      <w:lvlJc w:val="left"/>
      <w:pPr>
        <w:tabs>
          <w:tab w:val="num" w:pos="2160"/>
        </w:tabs>
        <w:ind w:left="2160" w:hanging="360"/>
      </w:pPr>
      <w:rPr>
        <w:rFonts w:ascii="Wingdings" w:hAnsi="Wingdings"/>
      </w:rPr>
    </w:lvl>
    <w:lvl w:ilvl="3" w:tplc="33BAC5FA">
      <w:start w:val="1"/>
      <w:numFmt w:val="bullet"/>
      <w:lvlText w:val=""/>
      <w:lvlJc w:val="left"/>
      <w:pPr>
        <w:tabs>
          <w:tab w:val="num" w:pos="2880"/>
        </w:tabs>
        <w:ind w:left="2880" w:hanging="360"/>
      </w:pPr>
      <w:rPr>
        <w:rFonts w:ascii="Symbol" w:hAnsi="Symbol"/>
      </w:rPr>
    </w:lvl>
    <w:lvl w:ilvl="4" w:tplc="99BC2DE2">
      <w:start w:val="1"/>
      <w:numFmt w:val="bullet"/>
      <w:lvlText w:val="o"/>
      <w:lvlJc w:val="left"/>
      <w:pPr>
        <w:tabs>
          <w:tab w:val="num" w:pos="3600"/>
        </w:tabs>
        <w:ind w:left="3600" w:hanging="360"/>
      </w:pPr>
      <w:rPr>
        <w:rFonts w:ascii="Courier New" w:hAnsi="Courier New"/>
      </w:rPr>
    </w:lvl>
    <w:lvl w:ilvl="5" w:tplc="9C66619C">
      <w:start w:val="1"/>
      <w:numFmt w:val="bullet"/>
      <w:lvlText w:val=""/>
      <w:lvlJc w:val="left"/>
      <w:pPr>
        <w:tabs>
          <w:tab w:val="num" w:pos="4320"/>
        </w:tabs>
        <w:ind w:left="4320" w:hanging="360"/>
      </w:pPr>
      <w:rPr>
        <w:rFonts w:ascii="Wingdings" w:hAnsi="Wingdings"/>
      </w:rPr>
    </w:lvl>
    <w:lvl w:ilvl="6" w:tplc="FC0E4FBE">
      <w:start w:val="1"/>
      <w:numFmt w:val="bullet"/>
      <w:lvlText w:val=""/>
      <w:lvlJc w:val="left"/>
      <w:pPr>
        <w:tabs>
          <w:tab w:val="num" w:pos="5040"/>
        </w:tabs>
        <w:ind w:left="5040" w:hanging="360"/>
      </w:pPr>
      <w:rPr>
        <w:rFonts w:ascii="Symbol" w:hAnsi="Symbol"/>
      </w:rPr>
    </w:lvl>
    <w:lvl w:ilvl="7" w:tplc="7F96FFCC">
      <w:start w:val="1"/>
      <w:numFmt w:val="bullet"/>
      <w:lvlText w:val="o"/>
      <w:lvlJc w:val="left"/>
      <w:pPr>
        <w:tabs>
          <w:tab w:val="num" w:pos="5760"/>
        </w:tabs>
        <w:ind w:left="5760" w:hanging="360"/>
      </w:pPr>
      <w:rPr>
        <w:rFonts w:ascii="Courier New" w:hAnsi="Courier New"/>
      </w:rPr>
    </w:lvl>
    <w:lvl w:ilvl="8" w:tplc="C2ACB6EE">
      <w:start w:val="1"/>
      <w:numFmt w:val="bullet"/>
      <w:lvlText w:val=""/>
      <w:lvlJc w:val="left"/>
      <w:pPr>
        <w:tabs>
          <w:tab w:val="num" w:pos="6480"/>
        </w:tabs>
        <w:ind w:left="6480" w:hanging="360"/>
      </w:pPr>
      <w:rPr>
        <w:rFonts w:ascii="Wingdings" w:hAnsi="Wingdings"/>
      </w:rPr>
    </w:lvl>
  </w:abstractNum>
  <w:abstractNum w:abstractNumId="89" w15:restartNumberingAfterBreak="0">
    <w:nsid w:val="0000005A"/>
    <w:multiLevelType w:val="hybridMultilevel"/>
    <w:tmpl w:val="0000005A"/>
    <w:lvl w:ilvl="0" w:tplc="5B368ED2">
      <w:start w:val="1"/>
      <w:numFmt w:val="bullet"/>
      <w:lvlText w:val=""/>
      <w:lvlJc w:val="left"/>
      <w:pPr>
        <w:ind w:left="720" w:hanging="360"/>
      </w:pPr>
      <w:rPr>
        <w:rFonts w:ascii="Symbol" w:hAnsi="Symbol"/>
      </w:rPr>
    </w:lvl>
    <w:lvl w:ilvl="1" w:tplc="AE42AA16">
      <w:start w:val="1"/>
      <w:numFmt w:val="bullet"/>
      <w:lvlText w:val="o"/>
      <w:lvlJc w:val="left"/>
      <w:pPr>
        <w:tabs>
          <w:tab w:val="num" w:pos="1440"/>
        </w:tabs>
        <w:ind w:left="1440" w:hanging="360"/>
      </w:pPr>
      <w:rPr>
        <w:rFonts w:ascii="Courier New" w:hAnsi="Courier New"/>
      </w:rPr>
    </w:lvl>
    <w:lvl w:ilvl="2" w:tplc="90D84030">
      <w:start w:val="1"/>
      <w:numFmt w:val="bullet"/>
      <w:lvlText w:val=""/>
      <w:lvlJc w:val="left"/>
      <w:pPr>
        <w:tabs>
          <w:tab w:val="num" w:pos="2160"/>
        </w:tabs>
        <w:ind w:left="2160" w:hanging="360"/>
      </w:pPr>
      <w:rPr>
        <w:rFonts w:ascii="Wingdings" w:hAnsi="Wingdings"/>
      </w:rPr>
    </w:lvl>
    <w:lvl w:ilvl="3" w:tplc="CDCEEE34">
      <w:start w:val="1"/>
      <w:numFmt w:val="bullet"/>
      <w:lvlText w:val=""/>
      <w:lvlJc w:val="left"/>
      <w:pPr>
        <w:tabs>
          <w:tab w:val="num" w:pos="2880"/>
        </w:tabs>
        <w:ind w:left="2880" w:hanging="360"/>
      </w:pPr>
      <w:rPr>
        <w:rFonts w:ascii="Symbol" w:hAnsi="Symbol"/>
      </w:rPr>
    </w:lvl>
    <w:lvl w:ilvl="4" w:tplc="E22C5A32">
      <w:start w:val="1"/>
      <w:numFmt w:val="bullet"/>
      <w:lvlText w:val="o"/>
      <w:lvlJc w:val="left"/>
      <w:pPr>
        <w:tabs>
          <w:tab w:val="num" w:pos="3600"/>
        </w:tabs>
        <w:ind w:left="3600" w:hanging="360"/>
      </w:pPr>
      <w:rPr>
        <w:rFonts w:ascii="Courier New" w:hAnsi="Courier New"/>
      </w:rPr>
    </w:lvl>
    <w:lvl w:ilvl="5" w:tplc="9F2A8CE6">
      <w:start w:val="1"/>
      <w:numFmt w:val="bullet"/>
      <w:lvlText w:val=""/>
      <w:lvlJc w:val="left"/>
      <w:pPr>
        <w:tabs>
          <w:tab w:val="num" w:pos="4320"/>
        </w:tabs>
        <w:ind w:left="4320" w:hanging="360"/>
      </w:pPr>
      <w:rPr>
        <w:rFonts w:ascii="Wingdings" w:hAnsi="Wingdings"/>
      </w:rPr>
    </w:lvl>
    <w:lvl w:ilvl="6" w:tplc="B4640298">
      <w:start w:val="1"/>
      <w:numFmt w:val="bullet"/>
      <w:lvlText w:val=""/>
      <w:lvlJc w:val="left"/>
      <w:pPr>
        <w:tabs>
          <w:tab w:val="num" w:pos="5040"/>
        </w:tabs>
        <w:ind w:left="5040" w:hanging="360"/>
      </w:pPr>
      <w:rPr>
        <w:rFonts w:ascii="Symbol" w:hAnsi="Symbol"/>
      </w:rPr>
    </w:lvl>
    <w:lvl w:ilvl="7" w:tplc="EFB800BE">
      <w:start w:val="1"/>
      <w:numFmt w:val="bullet"/>
      <w:lvlText w:val="o"/>
      <w:lvlJc w:val="left"/>
      <w:pPr>
        <w:tabs>
          <w:tab w:val="num" w:pos="5760"/>
        </w:tabs>
        <w:ind w:left="5760" w:hanging="360"/>
      </w:pPr>
      <w:rPr>
        <w:rFonts w:ascii="Courier New" w:hAnsi="Courier New"/>
      </w:rPr>
    </w:lvl>
    <w:lvl w:ilvl="8" w:tplc="F306D394">
      <w:start w:val="1"/>
      <w:numFmt w:val="bullet"/>
      <w:lvlText w:val=""/>
      <w:lvlJc w:val="left"/>
      <w:pPr>
        <w:tabs>
          <w:tab w:val="num" w:pos="6480"/>
        </w:tabs>
        <w:ind w:left="6480" w:hanging="360"/>
      </w:pPr>
      <w:rPr>
        <w:rFonts w:ascii="Wingdings" w:hAnsi="Wingdings"/>
      </w:rPr>
    </w:lvl>
  </w:abstractNum>
  <w:abstractNum w:abstractNumId="90" w15:restartNumberingAfterBreak="0">
    <w:nsid w:val="0000005B"/>
    <w:multiLevelType w:val="hybridMultilevel"/>
    <w:tmpl w:val="0000005B"/>
    <w:lvl w:ilvl="0" w:tplc="068A35CE">
      <w:start w:val="1"/>
      <w:numFmt w:val="bullet"/>
      <w:lvlText w:val=""/>
      <w:lvlJc w:val="left"/>
      <w:pPr>
        <w:ind w:left="720" w:hanging="360"/>
      </w:pPr>
      <w:rPr>
        <w:rFonts w:ascii="Symbol" w:hAnsi="Symbol"/>
      </w:rPr>
    </w:lvl>
    <w:lvl w:ilvl="1" w:tplc="6C5A1738">
      <w:start w:val="1"/>
      <w:numFmt w:val="bullet"/>
      <w:lvlText w:val="o"/>
      <w:lvlJc w:val="left"/>
      <w:pPr>
        <w:tabs>
          <w:tab w:val="num" w:pos="1440"/>
        </w:tabs>
        <w:ind w:left="1440" w:hanging="360"/>
      </w:pPr>
      <w:rPr>
        <w:rFonts w:ascii="Courier New" w:hAnsi="Courier New"/>
      </w:rPr>
    </w:lvl>
    <w:lvl w:ilvl="2" w:tplc="3B78EC78">
      <w:start w:val="1"/>
      <w:numFmt w:val="bullet"/>
      <w:lvlText w:val=""/>
      <w:lvlJc w:val="left"/>
      <w:pPr>
        <w:tabs>
          <w:tab w:val="num" w:pos="2160"/>
        </w:tabs>
        <w:ind w:left="2160" w:hanging="360"/>
      </w:pPr>
      <w:rPr>
        <w:rFonts w:ascii="Wingdings" w:hAnsi="Wingdings"/>
      </w:rPr>
    </w:lvl>
    <w:lvl w:ilvl="3" w:tplc="6F20B65A">
      <w:start w:val="1"/>
      <w:numFmt w:val="bullet"/>
      <w:lvlText w:val=""/>
      <w:lvlJc w:val="left"/>
      <w:pPr>
        <w:tabs>
          <w:tab w:val="num" w:pos="2880"/>
        </w:tabs>
        <w:ind w:left="2880" w:hanging="360"/>
      </w:pPr>
      <w:rPr>
        <w:rFonts w:ascii="Symbol" w:hAnsi="Symbol"/>
      </w:rPr>
    </w:lvl>
    <w:lvl w:ilvl="4" w:tplc="422CF05A">
      <w:start w:val="1"/>
      <w:numFmt w:val="bullet"/>
      <w:lvlText w:val="o"/>
      <w:lvlJc w:val="left"/>
      <w:pPr>
        <w:tabs>
          <w:tab w:val="num" w:pos="3600"/>
        </w:tabs>
        <w:ind w:left="3600" w:hanging="360"/>
      </w:pPr>
      <w:rPr>
        <w:rFonts w:ascii="Courier New" w:hAnsi="Courier New"/>
      </w:rPr>
    </w:lvl>
    <w:lvl w:ilvl="5" w:tplc="3DEE58CC">
      <w:start w:val="1"/>
      <w:numFmt w:val="bullet"/>
      <w:lvlText w:val=""/>
      <w:lvlJc w:val="left"/>
      <w:pPr>
        <w:tabs>
          <w:tab w:val="num" w:pos="4320"/>
        </w:tabs>
        <w:ind w:left="4320" w:hanging="360"/>
      </w:pPr>
      <w:rPr>
        <w:rFonts w:ascii="Wingdings" w:hAnsi="Wingdings"/>
      </w:rPr>
    </w:lvl>
    <w:lvl w:ilvl="6" w:tplc="0AA016D6">
      <w:start w:val="1"/>
      <w:numFmt w:val="bullet"/>
      <w:lvlText w:val=""/>
      <w:lvlJc w:val="left"/>
      <w:pPr>
        <w:tabs>
          <w:tab w:val="num" w:pos="5040"/>
        </w:tabs>
        <w:ind w:left="5040" w:hanging="360"/>
      </w:pPr>
      <w:rPr>
        <w:rFonts w:ascii="Symbol" w:hAnsi="Symbol"/>
      </w:rPr>
    </w:lvl>
    <w:lvl w:ilvl="7" w:tplc="7308624A">
      <w:start w:val="1"/>
      <w:numFmt w:val="bullet"/>
      <w:lvlText w:val="o"/>
      <w:lvlJc w:val="left"/>
      <w:pPr>
        <w:tabs>
          <w:tab w:val="num" w:pos="5760"/>
        </w:tabs>
        <w:ind w:left="5760" w:hanging="360"/>
      </w:pPr>
      <w:rPr>
        <w:rFonts w:ascii="Courier New" w:hAnsi="Courier New"/>
      </w:rPr>
    </w:lvl>
    <w:lvl w:ilvl="8" w:tplc="1CAC4736">
      <w:start w:val="1"/>
      <w:numFmt w:val="bullet"/>
      <w:lvlText w:val=""/>
      <w:lvlJc w:val="left"/>
      <w:pPr>
        <w:tabs>
          <w:tab w:val="num" w:pos="6480"/>
        </w:tabs>
        <w:ind w:left="6480" w:hanging="360"/>
      </w:pPr>
      <w:rPr>
        <w:rFonts w:ascii="Wingdings" w:hAnsi="Wingdings"/>
      </w:rPr>
    </w:lvl>
  </w:abstractNum>
  <w:abstractNum w:abstractNumId="91" w15:restartNumberingAfterBreak="0">
    <w:nsid w:val="0000005C"/>
    <w:multiLevelType w:val="hybridMultilevel"/>
    <w:tmpl w:val="0000005C"/>
    <w:lvl w:ilvl="0" w:tplc="F4283CFC">
      <w:start w:val="1"/>
      <w:numFmt w:val="bullet"/>
      <w:lvlText w:val=""/>
      <w:lvlJc w:val="left"/>
      <w:pPr>
        <w:ind w:left="720" w:hanging="360"/>
      </w:pPr>
      <w:rPr>
        <w:rFonts w:ascii="Symbol" w:hAnsi="Symbol"/>
      </w:rPr>
    </w:lvl>
    <w:lvl w:ilvl="1" w:tplc="E7541CE8">
      <w:start w:val="1"/>
      <w:numFmt w:val="bullet"/>
      <w:lvlText w:val="o"/>
      <w:lvlJc w:val="left"/>
      <w:pPr>
        <w:tabs>
          <w:tab w:val="num" w:pos="1440"/>
        </w:tabs>
        <w:ind w:left="1440" w:hanging="360"/>
      </w:pPr>
      <w:rPr>
        <w:rFonts w:ascii="Courier New" w:hAnsi="Courier New"/>
      </w:rPr>
    </w:lvl>
    <w:lvl w:ilvl="2" w:tplc="51FEEB3A">
      <w:start w:val="1"/>
      <w:numFmt w:val="bullet"/>
      <w:lvlText w:val=""/>
      <w:lvlJc w:val="left"/>
      <w:pPr>
        <w:tabs>
          <w:tab w:val="num" w:pos="2160"/>
        </w:tabs>
        <w:ind w:left="2160" w:hanging="360"/>
      </w:pPr>
      <w:rPr>
        <w:rFonts w:ascii="Wingdings" w:hAnsi="Wingdings"/>
      </w:rPr>
    </w:lvl>
    <w:lvl w:ilvl="3" w:tplc="ADC61C36">
      <w:start w:val="1"/>
      <w:numFmt w:val="bullet"/>
      <w:lvlText w:val=""/>
      <w:lvlJc w:val="left"/>
      <w:pPr>
        <w:tabs>
          <w:tab w:val="num" w:pos="2880"/>
        </w:tabs>
        <w:ind w:left="2880" w:hanging="360"/>
      </w:pPr>
      <w:rPr>
        <w:rFonts w:ascii="Symbol" w:hAnsi="Symbol"/>
      </w:rPr>
    </w:lvl>
    <w:lvl w:ilvl="4" w:tplc="8D22E8E6">
      <w:start w:val="1"/>
      <w:numFmt w:val="bullet"/>
      <w:lvlText w:val="o"/>
      <w:lvlJc w:val="left"/>
      <w:pPr>
        <w:tabs>
          <w:tab w:val="num" w:pos="3600"/>
        </w:tabs>
        <w:ind w:left="3600" w:hanging="360"/>
      </w:pPr>
      <w:rPr>
        <w:rFonts w:ascii="Courier New" w:hAnsi="Courier New"/>
      </w:rPr>
    </w:lvl>
    <w:lvl w:ilvl="5" w:tplc="77DEF680">
      <w:start w:val="1"/>
      <w:numFmt w:val="bullet"/>
      <w:lvlText w:val=""/>
      <w:lvlJc w:val="left"/>
      <w:pPr>
        <w:tabs>
          <w:tab w:val="num" w:pos="4320"/>
        </w:tabs>
        <w:ind w:left="4320" w:hanging="360"/>
      </w:pPr>
      <w:rPr>
        <w:rFonts w:ascii="Wingdings" w:hAnsi="Wingdings"/>
      </w:rPr>
    </w:lvl>
    <w:lvl w:ilvl="6" w:tplc="185CE830">
      <w:start w:val="1"/>
      <w:numFmt w:val="bullet"/>
      <w:lvlText w:val=""/>
      <w:lvlJc w:val="left"/>
      <w:pPr>
        <w:tabs>
          <w:tab w:val="num" w:pos="5040"/>
        </w:tabs>
        <w:ind w:left="5040" w:hanging="360"/>
      </w:pPr>
      <w:rPr>
        <w:rFonts w:ascii="Symbol" w:hAnsi="Symbol"/>
      </w:rPr>
    </w:lvl>
    <w:lvl w:ilvl="7" w:tplc="40C404F4">
      <w:start w:val="1"/>
      <w:numFmt w:val="bullet"/>
      <w:lvlText w:val="o"/>
      <w:lvlJc w:val="left"/>
      <w:pPr>
        <w:tabs>
          <w:tab w:val="num" w:pos="5760"/>
        </w:tabs>
        <w:ind w:left="5760" w:hanging="360"/>
      </w:pPr>
      <w:rPr>
        <w:rFonts w:ascii="Courier New" w:hAnsi="Courier New"/>
      </w:rPr>
    </w:lvl>
    <w:lvl w:ilvl="8" w:tplc="4574D1A0">
      <w:start w:val="1"/>
      <w:numFmt w:val="bullet"/>
      <w:lvlText w:val=""/>
      <w:lvlJc w:val="left"/>
      <w:pPr>
        <w:tabs>
          <w:tab w:val="num" w:pos="6480"/>
        </w:tabs>
        <w:ind w:left="6480" w:hanging="360"/>
      </w:pPr>
      <w:rPr>
        <w:rFonts w:ascii="Wingdings" w:hAnsi="Wingdings"/>
      </w:rPr>
    </w:lvl>
  </w:abstractNum>
  <w:abstractNum w:abstractNumId="92" w15:restartNumberingAfterBreak="0">
    <w:nsid w:val="0000005D"/>
    <w:multiLevelType w:val="hybridMultilevel"/>
    <w:tmpl w:val="0000005D"/>
    <w:lvl w:ilvl="0" w:tplc="BDA612E6">
      <w:start w:val="1"/>
      <w:numFmt w:val="bullet"/>
      <w:lvlText w:val=""/>
      <w:lvlJc w:val="left"/>
      <w:pPr>
        <w:ind w:left="720" w:hanging="360"/>
      </w:pPr>
      <w:rPr>
        <w:rFonts w:ascii="Symbol" w:hAnsi="Symbol"/>
      </w:rPr>
    </w:lvl>
    <w:lvl w:ilvl="1" w:tplc="5A00483E">
      <w:start w:val="1"/>
      <w:numFmt w:val="bullet"/>
      <w:lvlText w:val="o"/>
      <w:lvlJc w:val="left"/>
      <w:pPr>
        <w:tabs>
          <w:tab w:val="num" w:pos="1440"/>
        </w:tabs>
        <w:ind w:left="1440" w:hanging="360"/>
      </w:pPr>
      <w:rPr>
        <w:rFonts w:ascii="Courier New" w:hAnsi="Courier New"/>
      </w:rPr>
    </w:lvl>
    <w:lvl w:ilvl="2" w:tplc="0694A708">
      <w:start w:val="1"/>
      <w:numFmt w:val="bullet"/>
      <w:lvlText w:val=""/>
      <w:lvlJc w:val="left"/>
      <w:pPr>
        <w:tabs>
          <w:tab w:val="num" w:pos="2160"/>
        </w:tabs>
        <w:ind w:left="2160" w:hanging="360"/>
      </w:pPr>
      <w:rPr>
        <w:rFonts w:ascii="Wingdings" w:hAnsi="Wingdings"/>
      </w:rPr>
    </w:lvl>
    <w:lvl w:ilvl="3" w:tplc="790A0A26">
      <w:start w:val="1"/>
      <w:numFmt w:val="bullet"/>
      <w:lvlText w:val=""/>
      <w:lvlJc w:val="left"/>
      <w:pPr>
        <w:tabs>
          <w:tab w:val="num" w:pos="2880"/>
        </w:tabs>
        <w:ind w:left="2880" w:hanging="360"/>
      </w:pPr>
      <w:rPr>
        <w:rFonts w:ascii="Symbol" w:hAnsi="Symbol"/>
      </w:rPr>
    </w:lvl>
    <w:lvl w:ilvl="4" w:tplc="C248B4DA">
      <w:start w:val="1"/>
      <w:numFmt w:val="bullet"/>
      <w:lvlText w:val="o"/>
      <w:lvlJc w:val="left"/>
      <w:pPr>
        <w:tabs>
          <w:tab w:val="num" w:pos="3600"/>
        </w:tabs>
        <w:ind w:left="3600" w:hanging="360"/>
      </w:pPr>
      <w:rPr>
        <w:rFonts w:ascii="Courier New" w:hAnsi="Courier New"/>
      </w:rPr>
    </w:lvl>
    <w:lvl w:ilvl="5" w:tplc="9C8E97C6">
      <w:start w:val="1"/>
      <w:numFmt w:val="bullet"/>
      <w:lvlText w:val=""/>
      <w:lvlJc w:val="left"/>
      <w:pPr>
        <w:tabs>
          <w:tab w:val="num" w:pos="4320"/>
        </w:tabs>
        <w:ind w:left="4320" w:hanging="360"/>
      </w:pPr>
      <w:rPr>
        <w:rFonts w:ascii="Wingdings" w:hAnsi="Wingdings"/>
      </w:rPr>
    </w:lvl>
    <w:lvl w:ilvl="6" w:tplc="FFBECDCA">
      <w:start w:val="1"/>
      <w:numFmt w:val="bullet"/>
      <w:lvlText w:val=""/>
      <w:lvlJc w:val="left"/>
      <w:pPr>
        <w:tabs>
          <w:tab w:val="num" w:pos="5040"/>
        </w:tabs>
        <w:ind w:left="5040" w:hanging="360"/>
      </w:pPr>
      <w:rPr>
        <w:rFonts w:ascii="Symbol" w:hAnsi="Symbol"/>
      </w:rPr>
    </w:lvl>
    <w:lvl w:ilvl="7" w:tplc="75828CE8">
      <w:start w:val="1"/>
      <w:numFmt w:val="bullet"/>
      <w:lvlText w:val="o"/>
      <w:lvlJc w:val="left"/>
      <w:pPr>
        <w:tabs>
          <w:tab w:val="num" w:pos="5760"/>
        </w:tabs>
        <w:ind w:left="5760" w:hanging="360"/>
      </w:pPr>
      <w:rPr>
        <w:rFonts w:ascii="Courier New" w:hAnsi="Courier New"/>
      </w:rPr>
    </w:lvl>
    <w:lvl w:ilvl="8" w:tplc="4A6A55BE">
      <w:start w:val="1"/>
      <w:numFmt w:val="bullet"/>
      <w:lvlText w:val=""/>
      <w:lvlJc w:val="left"/>
      <w:pPr>
        <w:tabs>
          <w:tab w:val="num" w:pos="6480"/>
        </w:tabs>
        <w:ind w:left="6480" w:hanging="360"/>
      </w:pPr>
      <w:rPr>
        <w:rFonts w:ascii="Wingdings" w:hAnsi="Wingdings"/>
      </w:rPr>
    </w:lvl>
  </w:abstractNum>
  <w:abstractNum w:abstractNumId="93" w15:restartNumberingAfterBreak="0">
    <w:nsid w:val="0000005E"/>
    <w:multiLevelType w:val="hybridMultilevel"/>
    <w:tmpl w:val="0000005E"/>
    <w:lvl w:ilvl="0" w:tplc="BAB8D95A">
      <w:start w:val="1"/>
      <w:numFmt w:val="bullet"/>
      <w:lvlText w:val=""/>
      <w:lvlJc w:val="left"/>
      <w:pPr>
        <w:ind w:left="720" w:hanging="360"/>
      </w:pPr>
      <w:rPr>
        <w:rFonts w:ascii="Symbol" w:hAnsi="Symbol"/>
      </w:rPr>
    </w:lvl>
    <w:lvl w:ilvl="1" w:tplc="D1F09DE8">
      <w:start w:val="1"/>
      <w:numFmt w:val="bullet"/>
      <w:lvlText w:val="o"/>
      <w:lvlJc w:val="left"/>
      <w:pPr>
        <w:tabs>
          <w:tab w:val="num" w:pos="1440"/>
        </w:tabs>
        <w:ind w:left="1440" w:hanging="360"/>
      </w:pPr>
      <w:rPr>
        <w:rFonts w:ascii="Courier New" w:hAnsi="Courier New"/>
      </w:rPr>
    </w:lvl>
    <w:lvl w:ilvl="2" w:tplc="732275CA">
      <w:start w:val="1"/>
      <w:numFmt w:val="bullet"/>
      <w:lvlText w:val=""/>
      <w:lvlJc w:val="left"/>
      <w:pPr>
        <w:tabs>
          <w:tab w:val="num" w:pos="2160"/>
        </w:tabs>
        <w:ind w:left="2160" w:hanging="360"/>
      </w:pPr>
      <w:rPr>
        <w:rFonts w:ascii="Wingdings" w:hAnsi="Wingdings"/>
      </w:rPr>
    </w:lvl>
    <w:lvl w:ilvl="3" w:tplc="6A78E4D2">
      <w:start w:val="1"/>
      <w:numFmt w:val="bullet"/>
      <w:lvlText w:val=""/>
      <w:lvlJc w:val="left"/>
      <w:pPr>
        <w:tabs>
          <w:tab w:val="num" w:pos="2880"/>
        </w:tabs>
        <w:ind w:left="2880" w:hanging="360"/>
      </w:pPr>
      <w:rPr>
        <w:rFonts w:ascii="Symbol" w:hAnsi="Symbol"/>
      </w:rPr>
    </w:lvl>
    <w:lvl w:ilvl="4" w:tplc="E7B255F6">
      <w:start w:val="1"/>
      <w:numFmt w:val="bullet"/>
      <w:lvlText w:val="o"/>
      <w:lvlJc w:val="left"/>
      <w:pPr>
        <w:tabs>
          <w:tab w:val="num" w:pos="3600"/>
        </w:tabs>
        <w:ind w:left="3600" w:hanging="360"/>
      </w:pPr>
      <w:rPr>
        <w:rFonts w:ascii="Courier New" w:hAnsi="Courier New"/>
      </w:rPr>
    </w:lvl>
    <w:lvl w:ilvl="5" w:tplc="29A89F9A">
      <w:start w:val="1"/>
      <w:numFmt w:val="bullet"/>
      <w:lvlText w:val=""/>
      <w:lvlJc w:val="left"/>
      <w:pPr>
        <w:tabs>
          <w:tab w:val="num" w:pos="4320"/>
        </w:tabs>
        <w:ind w:left="4320" w:hanging="360"/>
      </w:pPr>
      <w:rPr>
        <w:rFonts w:ascii="Wingdings" w:hAnsi="Wingdings"/>
      </w:rPr>
    </w:lvl>
    <w:lvl w:ilvl="6" w:tplc="856AA5F2">
      <w:start w:val="1"/>
      <w:numFmt w:val="bullet"/>
      <w:lvlText w:val=""/>
      <w:lvlJc w:val="left"/>
      <w:pPr>
        <w:tabs>
          <w:tab w:val="num" w:pos="5040"/>
        </w:tabs>
        <w:ind w:left="5040" w:hanging="360"/>
      </w:pPr>
      <w:rPr>
        <w:rFonts w:ascii="Symbol" w:hAnsi="Symbol"/>
      </w:rPr>
    </w:lvl>
    <w:lvl w:ilvl="7" w:tplc="BF108408">
      <w:start w:val="1"/>
      <w:numFmt w:val="bullet"/>
      <w:lvlText w:val="o"/>
      <w:lvlJc w:val="left"/>
      <w:pPr>
        <w:tabs>
          <w:tab w:val="num" w:pos="5760"/>
        </w:tabs>
        <w:ind w:left="5760" w:hanging="360"/>
      </w:pPr>
      <w:rPr>
        <w:rFonts w:ascii="Courier New" w:hAnsi="Courier New"/>
      </w:rPr>
    </w:lvl>
    <w:lvl w:ilvl="8" w:tplc="C562F5B6">
      <w:start w:val="1"/>
      <w:numFmt w:val="bullet"/>
      <w:lvlText w:val=""/>
      <w:lvlJc w:val="left"/>
      <w:pPr>
        <w:tabs>
          <w:tab w:val="num" w:pos="6480"/>
        </w:tabs>
        <w:ind w:left="6480" w:hanging="360"/>
      </w:pPr>
      <w:rPr>
        <w:rFonts w:ascii="Wingdings" w:hAnsi="Wingdings"/>
      </w:rPr>
    </w:lvl>
  </w:abstractNum>
  <w:abstractNum w:abstractNumId="94" w15:restartNumberingAfterBreak="0">
    <w:nsid w:val="0000005F"/>
    <w:multiLevelType w:val="hybridMultilevel"/>
    <w:tmpl w:val="0000005F"/>
    <w:lvl w:ilvl="0" w:tplc="06F89FEC">
      <w:start w:val="1"/>
      <w:numFmt w:val="bullet"/>
      <w:lvlText w:val=""/>
      <w:lvlJc w:val="left"/>
      <w:pPr>
        <w:ind w:left="720" w:hanging="360"/>
      </w:pPr>
      <w:rPr>
        <w:rFonts w:ascii="Symbol" w:hAnsi="Symbol"/>
      </w:rPr>
    </w:lvl>
    <w:lvl w:ilvl="1" w:tplc="98CC377E">
      <w:start w:val="1"/>
      <w:numFmt w:val="bullet"/>
      <w:lvlText w:val="o"/>
      <w:lvlJc w:val="left"/>
      <w:pPr>
        <w:tabs>
          <w:tab w:val="num" w:pos="1440"/>
        </w:tabs>
        <w:ind w:left="1440" w:hanging="360"/>
      </w:pPr>
      <w:rPr>
        <w:rFonts w:ascii="Courier New" w:hAnsi="Courier New"/>
      </w:rPr>
    </w:lvl>
    <w:lvl w:ilvl="2" w:tplc="4F8ACF40">
      <w:start w:val="1"/>
      <w:numFmt w:val="bullet"/>
      <w:lvlText w:val=""/>
      <w:lvlJc w:val="left"/>
      <w:pPr>
        <w:tabs>
          <w:tab w:val="num" w:pos="2160"/>
        </w:tabs>
        <w:ind w:left="2160" w:hanging="360"/>
      </w:pPr>
      <w:rPr>
        <w:rFonts w:ascii="Wingdings" w:hAnsi="Wingdings"/>
      </w:rPr>
    </w:lvl>
    <w:lvl w:ilvl="3" w:tplc="8688723A">
      <w:start w:val="1"/>
      <w:numFmt w:val="bullet"/>
      <w:lvlText w:val=""/>
      <w:lvlJc w:val="left"/>
      <w:pPr>
        <w:tabs>
          <w:tab w:val="num" w:pos="2880"/>
        </w:tabs>
        <w:ind w:left="2880" w:hanging="360"/>
      </w:pPr>
      <w:rPr>
        <w:rFonts w:ascii="Symbol" w:hAnsi="Symbol"/>
      </w:rPr>
    </w:lvl>
    <w:lvl w:ilvl="4" w:tplc="A86A7AFC">
      <w:start w:val="1"/>
      <w:numFmt w:val="bullet"/>
      <w:lvlText w:val="o"/>
      <w:lvlJc w:val="left"/>
      <w:pPr>
        <w:tabs>
          <w:tab w:val="num" w:pos="3600"/>
        </w:tabs>
        <w:ind w:left="3600" w:hanging="360"/>
      </w:pPr>
      <w:rPr>
        <w:rFonts w:ascii="Courier New" w:hAnsi="Courier New"/>
      </w:rPr>
    </w:lvl>
    <w:lvl w:ilvl="5" w:tplc="7CC059E4">
      <w:start w:val="1"/>
      <w:numFmt w:val="bullet"/>
      <w:lvlText w:val=""/>
      <w:lvlJc w:val="left"/>
      <w:pPr>
        <w:tabs>
          <w:tab w:val="num" w:pos="4320"/>
        </w:tabs>
        <w:ind w:left="4320" w:hanging="360"/>
      </w:pPr>
      <w:rPr>
        <w:rFonts w:ascii="Wingdings" w:hAnsi="Wingdings"/>
      </w:rPr>
    </w:lvl>
    <w:lvl w:ilvl="6" w:tplc="F9F48AD0">
      <w:start w:val="1"/>
      <w:numFmt w:val="bullet"/>
      <w:lvlText w:val=""/>
      <w:lvlJc w:val="left"/>
      <w:pPr>
        <w:tabs>
          <w:tab w:val="num" w:pos="5040"/>
        </w:tabs>
        <w:ind w:left="5040" w:hanging="360"/>
      </w:pPr>
      <w:rPr>
        <w:rFonts w:ascii="Symbol" w:hAnsi="Symbol"/>
      </w:rPr>
    </w:lvl>
    <w:lvl w:ilvl="7" w:tplc="EAAC8E32">
      <w:start w:val="1"/>
      <w:numFmt w:val="bullet"/>
      <w:lvlText w:val="o"/>
      <w:lvlJc w:val="left"/>
      <w:pPr>
        <w:tabs>
          <w:tab w:val="num" w:pos="5760"/>
        </w:tabs>
        <w:ind w:left="5760" w:hanging="360"/>
      </w:pPr>
      <w:rPr>
        <w:rFonts w:ascii="Courier New" w:hAnsi="Courier New"/>
      </w:rPr>
    </w:lvl>
    <w:lvl w:ilvl="8" w:tplc="7AE66AF0">
      <w:start w:val="1"/>
      <w:numFmt w:val="bullet"/>
      <w:lvlText w:val=""/>
      <w:lvlJc w:val="left"/>
      <w:pPr>
        <w:tabs>
          <w:tab w:val="num" w:pos="6480"/>
        </w:tabs>
        <w:ind w:left="6480" w:hanging="360"/>
      </w:pPr>
      <w:rPr>
        <w:rFonts w:ascii="Wingdings" w:hAnsi="Wingdings"/>
      </w:rPr>
    </w:lvl>
  </w:abstractNum>
  <w:abstractNum w:abstractNumId="95" w15:restartNumberingAfterBreak="0">
    <w:nsid w:val="00000060"/>
    <w:multiLevelType w:val="hybridMultilevel"/>
    <w:tmpl w:val="00000060"/>
    <w:lvl w:ilvl="0" w:tplc="5DD42548">
      <w:start w:val="1"/>
      <w:numFmt w:val="bullet"/>
      <w:lvlText w:val=""/>
      <w:lvlJc w:val="left"/>
      <w:pPr>
        <w:ind w:left="720" w:hanging="360"/>
      </w:pPr>
      <w:rPr>
        <w:rFonts w:ascii="Symbol" w:hAnsi="Symbol"/>
      </w:rPr>
    </w:lvl>
    <w:lvl w:ilvl="1" w:tplc="B6D246B0">
      <w:start w:val="1"/>
      <w:numFmt w:val="bullet"/>
      <w:lvlText w:val="o"/>
      <w:lvlJc w:val="left"/>
      <w:pPr>
        <w:tabs>
          <w:tab w:val="num" w:pos="1440"/>
        </w:tabs>
        <w:ind w:left="1440" w:hanging="360"/>
      </w:pPr>
      <w:rPr>
        <w:rFonts w:ascii="Courier New" w:hAnsi="Courier New"/>
      </w:rPr>
    </w:lvl>
    <w:lvl w:ilvl="2" w:tplc="4ECA073C">
      <w:start w:val="1"/>
      <w:numFmt w:val="bullet"/>
      <w:lvlText w:val=""/>
      <w:lvlJc w:val="left"/>
      <w:pPr>
        <w:tabs>
          <w:tab w:val="num" w:pos="2160"/>
        </w:tabs>
        <w:ind w:left="2160" w:hanging="360"/>
      </w:pPr>
      <w:rPr>
        <w:rFonts w:ascii="Wingdings" w:hAnsi="Wingdings"/>
      </w:rPr>
    </w:lvl>
    <w:lvl w:ilvl="3" w:tplc="CEA8B884">
      <w:start w:val="1"/>
      <w:numFmt w:val="bullet"/>
      <w:lvlText w:val=""/>
      <w:lvlJc w:val="left"/>
      <w:pPr>
        <w:tabs>
          <w:tab w:val="num" w:pos="2880"/>
        </w:tabs>
        <w:ind w:left="2880" w:hanging="360"/>
      </w:pPr>
      <w:rPr>
        <w:rFonts w:ascii="Symbol" w:hAnsi="Symbol"/>
      </w:rPr>
    </w:lvl>
    <w:lvl w:ilvl="4" w:tplc="38FEEDA8">
      <w:start w:val="1"/>
      <w:numFmt w:val="bullet"/>
      <w:lvlText w:val="o"/>
      <w:lvlJc w:val="left"/>
      <w:pPr>
        <w:tabs>
          <w:tab w:val="num" w:pos="3600"/>
        </w:tabs>
        <w:ind w:left="3600" w:hanging="360"/>
      </w:pPr>
      <w:rPr>
        <w:rFonts w:ascii="Courier New" w:hAnsi="Courier New"/>
      </w:rPr>
    </w:lvl>
    <w:lvl w:ilvl="5" w:tplc="EB56E866">
      <w:start w:val="1"/>
      <w:numFmt w:val="bullet"/>
      <w:lvlText w:val=""/>
      <w:lvlJc w:val="left"/>
      <w:pPr>
        <w:tabs>
          <w:tab w:val="num" w:pos="4320"/>
        </w:tabs>
        <w:ind w:left="4320" w:hanging="360"/>
      </w:pPr>
      <w:rPr>
        <w:rFonts w:ascii="Wingdings" w:hAnsi="Wingdings"/>
      </w:rPr>
    </w:lvl>
    <w:lvl w:ilvl="6" w:tplc="45B8F21E">
      <w:start w:val="1"/>
      <w:numFmt w:val="bullet"/>
      <w:lvlText w:val=""/>
      <w:lvlJc w:val="left"/>
      <w:pPr>
        <w:tabs>
          <w:tab w:val="num" w:pos="5040"/>
        </w:tabs>
        <w:ind w:left="5040" w:hanging="360"/>
      </w:pPr>
      <w:rPr>
        <w:rFonts w:ascii="Symbol" w:hAnsi="Symbol"/>
      </w:rPr>
    </w:lvl>
    <w:lvl w:ilvl="7" w:tplc="343AF38C">
      <w:start w:val="1"/>
      <w:numFmt w:val="bullet"/>
      <w:lvlText w:val="o"/>
      <w:lvlJc w:val="left"/>
      <w:pPr>
        <w:tabs>
          <w:tab w:val="num" w:pos="5760"/>
        </w:tabs>
        <w:ind w:left="5760" w:hanging="360"/>
      </w:pPr>
      <w:rPr>
        <w:rFonts w:ascii="Courier New" w:hAnsi="Courier New"/>
      </w:rPr>
    </w:lvl>
    <w:lvl w:ilvl="8" w:tplc="F2347E36">
      <w:start w:val="1"/>
      <w:numFmt w:val="bullet"/>
      <w:lvlText w:val=""/>
      <w:lvlJc w:val="left"/>
      <w:pPr>
        <w:tabs>
          <w:tab w:val="num" w:pos="6480"/>
        </w:tabs>
        <w:ind w:left="6480" w:hanging="360"/>
      </w:pPr>
      <w:rPr>
        <w:rFonts w:ascii="Wingdings" w:hAnsi="Wingdings"/>
      </w:rPr>
    </w:lvl>
  </w:abstractNum>
  <w:abstractNum w:abstractNumId="96" w15:restartNumberingAfterBreak="0">
    <w:nsid w:val="00000061"/>
    <w:multiLevelType w:val="hybridMultilevel"/>
    <w:tmpl w:val="00000061"/>
    <w:lvl w:ilvl="0" w:tplc="8DD00A52">
      <w:start w:val="1"/>
      <w:numFmt w:val="bullet"/>
      <w:lvlText w:val=""/>
      <w:lvlJc w:val="left"/>
      <w:pPr>
        <w:ind w:left="720" w:hanging="360"/>
      </w:pPr>
      <w:rPr>
        <w:rFonts w:ascii="Symbol" w:hAnsi="Symbol"/>
      </w:rPr>
    </w:lvl>
    <w:lvl w:ilvl="1" w:tplc="50ECD424">
      <w:start w:val="1"/>
      <w:numFmt w:val="bullet"/>
      <w:lvlText w:val="o"/>
      <w:lvlJc w:val="left"/>
      <w:pPr>
        <w:tabs>
          <w:tab w:val="num" w:pos="1440"/>
        </w:tabs>
        <w:ind w:left="1440" w:hanging="360"/>
      </w:pPr>
      <w:rPr>
        <w:rFonts w:ascii="Courier New" w:hAnsi="Courier New"/>
      </w:rPr>
    </w:lvl>
    <w:lvl w:ilvl="2" w:tplc="1E7A97D4">
      <w:start w:val="1"/>
      <w:numFmt w:val="bullet"/>
      <w:lvlText w:val=""/>
      <w:lvlJc w:val="left"/>
      <w:pPr>
        <w:tabs>
          <w:tab w:val="num" w:pos="2160"/>
        </w:tabs>
        <w:ind w:left="2160" w:hanging="360"/>
      </w:pPr>
      <w:rPr>
        <w:rFonts w:ascii="Wingdings" w:hAnsi="Wingdings"/>
      </w:rPr>
    </w:lvl>
    <w:lvl w:ilvl="3" w:tplc="46686320">
      <w:start w:val="1"/>
      <w:numFmt w:val="bullet"/>
      <w:lvlText w:val=""/>
      <w:lvlJc w:val="left"/>
      <w:pPr>
        <w:tabs>
          <w:tab w:val="num" w:pos="2880"/>
        </w:tabs>
        <w:ind w:left="2880" w:hanging="360"/>
      </w:pPr>
      <w:rPr>
        <w:rFonts w:ascii="Symbol" w:hAnsi="Symbol"/>
      </w:rPr>
    </w:lvl>
    <w:lvl w:ilvl="4" w:tplc="4B88FA9E">
      <w:start w:val="1"/>
      <w:numFmt w:val="bullet"/>
      <w:lvlText w:val="o"/>
      <w:lvlJc w:val="left"/>
      <w:pPr>
        <w:tabs>
          <w:tab w:val="num" w:pos="3600"/>
        </w:tabs>
        <w:ind w:left="3600" w:hanging="360"/>
      </w:pPr>
      <w:rPr>
        <w:rFonts w:ascii="Courier New" w:hAnsi="Courier New"/>
      </w:rPr>
    </w:lvl>
    <w:lvl w:ilvl="5" w:tplc="43824AEA">
      <w:start w:val="1"/>
      <w:numFmt w:val="bullet"/>
      <w:lvlText w:val=""/>
      <w:lvlJc w:val="left"/>
      <w:pPr>
        <w:tabs>
          <w:tab w:val="num" w:pos="4320"/>
        </w:tabs>
        <w:ind w:left="4320" w:hanging="360"/>
      </w:pPr>
      <w:rPr>
        <w:rFonts w:ascii="Wingdings" w:hAnsi="Wingdings"/>
      </w:rPr>
    </w:lvl>
    <w:lvl w:ilvl="6" w:tplc="41F00F0A">
      <w:start w:val="1"/>
      <w:numFmt w:val="bullet"/>
      <w:lvlText w:val=""/>
      <w:lvlJc w:val="left"/>
      <w:pPr>
        <w:tabs>
          <w:tab w:val="num" w:pos="5040"/>
        </w:tabs>
        <w:ind w:left="5040" w:hanging="360"/>
      </w:pPr>
      <w:rPr>
        <w:rFonts w:ascii="Symbol" w:hAnsi="Symbol"/>
      </w:rPr>
    </w:lvl>
    <w:lvl w:ilvl="7" w:tplc="73C4C8F0">
      <w:start w:val="1"/>
      <w:numFmt w:val="bullet"/>
      <w:lvlText w:val="o"/>
      <w:lvlJc w:val="left"/>
      <w:pPr>
        <w:tabs>
          <w:tab w:val="num" w:pos="5760"/>
        </w:tabs>
        <w:ind w:left="5760" w:hanging="360"/>
      </w:pPr>
      <w:rPr>
        <w:rFonts w:ascii="Courier New" w:hAnsi="Courier New"/>
      </w:rPr>
    </w:lvl>
    <w:lvl w:ilvl="8" w:tplc="4EE2B036">
      <w:start w:val="1"/>
      <w:numFmt w:val="bullet"/>
      <w:lvlText w:val=""/>
      <w:lvlJc w:val="left"/>
      <w:pPr>
        <w:tabs>
          <w:tab w:val="num" w:pos="6480"/>
        </w:tabs>
        <w:ind w:left="6480" w:hanging="360"/>
      </w:pPr>
      <w:rPr>
        <w:rFonts w:ascii="Wingdings" w:hAnsi="Wingdings"/>
      </w:rPr>
    </w:lvl>
  </w:abstractNum>
  <w:abstractNum w:abstractNumId="97" w15:restartNumberingAfterBreak="0">
    <w:nsid w:val="00000062"/>
    <w:multiLevelType w:val="hybridMultilevel"/>
    <w:tmpl w:val="00000062"/>
    <w:lvl w:ilvl="0" w:tplc="8ACE8736">
      <w:start w:val="1"/>
      <w:numFmt w:val="bullet"/>
      <w:lvlText w:val=""/>
      <w:lvlJc w:val="left"/>
      <w:pPr>
        <w:ind w:left="720" w:hanging="360"/>
      </w:pPr>
      <w:rPr>
        <w:rFonts w:ascii="Symbol" w:hAnsi="Symbol"/>
      </w:rPr>
    </w:lvl>
    <w:lvl w:ilvl="1" w:tplc="883017E4">
      <w:start w:val="1"/>
      <w:numFmt w:val="bullet"/>
      <w:lvlText w:val="o"/>
      <w:lvlJc w:val="left"/>
      <w:pPr>
        <w:tabs>
          <w:tab w:val="num" w:pos="1440"/>
        </w:tabs>
        <w:ind w:left="1440" w:hanging="360"/>
      </w:pPr>
      <w:rPr>
        <w:rFonts w:ascii="Courier New" w:hAnsi="Courier New"/>
      </w:rPr>
    </w:lvl>
    <w:lvl w:ilvl="2" w:tplc="DF6CBE64">
      <w:start w:val="1"/>
      <w:numFmt w:val="bullet"/>
      <w:lvlText w:val=""/>
      <w:lvlJc w:val="left"/>
      <w:pPr>
        <w:tabs>
          <w:tab w:val="num" w:pos="2160"/>
        </w:tabs>
        <w:ind w:left="2160" w:hanging="360"/>
      </w:pPr>
      <w:rPr>
        <w:rFonts w:ascii="Wingdings" w:hAnsi="Wingdings"/>
      </w:rPr>
    </w:lvl>
    <w:lvl w:ilvl="3" w:tplc="7A0A4504">
      <w:start w:val="1"/>
      <w:numFmt w:val="bullet"/>
      <w:lvlText w:val=""/>
      <w:lvlJc w:val="left"/>
      <w:pPr>
        <w:tabs>
          <w:tab w:val="num" w:pos="2880"/>
        </w:tabs>
        <w:ind w:left="2880" w:hanging="360"/>
      </w:pPr>
      <w:rPr>
        <w:rFonts w:ascii="Symbol" w:hAnsi="Symbol"/>
      </w:rPr>
    </w:lvl>
    <w:lvl w:ilvl="4" w:tplc="F98656D2">
      <w:start w:val="1"/>
      <w:numFmt w:val="bullet"/>
      <w:lvlText w:val="o"/>
      <w:lvlJc w:val="left"/>
      <w:pPr>
        <w:tabs>
          <w:tab w:val="num" w:pos="3600"/>
        </w:tabs>
        <w:ind w:left="3600" w:hanging="360"/>
      </w:pPr>
      <w:rPr>
        <w:rFonts w:ascii="Courier New" w:hAnsi="Courier New"/>
      </w:rPr>
    </w:lvl>
    <w:lvl w:ilvl="5" w:tplc="20E07232">
      <w:start w:val="1"/>
      <w:numFmt w:val="bullet"/>
      <w:lvlText w:val=""/>
      <w:lvlJc w:val="left"/>
      <w:pPr>
        <w:tabs>
          <w:tab w:val="num" w:pos="4320"/>
        </w:tabs>
        <w:ind w:left="4320" w:hanging="360"/>
      </w:pPr>
      <w:rPr>
        <w:rFonts w:ascii="Wingdings" w:hAnsi="Wingdings"/>
      </w:rPr>
    </w:lvl>
    <w:lvl w:ilvl="6" w:tplc="4EFEC892">
      <w:start w:val="1"/>
      <w:numFmt w:val="bullet"/>
      <w:lvlText w:val=""/>
      <w:lvlJc w:val="left"/>
      <w:pPr>
        <w:tabs>
          <w:tab w:val="num" w:pos="5040"/>
        </w:tabs>
        <w:ind w:left="5040" w:hanging="360"/>
      </w:pPr>
      <w:rPr>
        <w:rFonts w:ascii="Symbol" w:hAnsi="Symbol"/>
      </w:rPr>
    </w:lvl>
    <w:lvl w:ilvl="7" w:tplc="FF4210B2">
      <w:start w:val="1"/>
      <w:numFmt w:val="bullet"/>
      <w:lvlText w:val="o"/>
      <w:lvlJc w:val="left"/>
      <w:pPr>
        <w:tabs>
          <w:tab w:val="num" w:pos="5760"/>
        </w:tabs>
        <w:ind w:left="5760" w:hanging="360"/>
      </w:pPr>
      <w:rPr>
        <w:rFonts w:ascii="Courier New" w:hAnsi="Courier New"/>
      </w:rPr>
    </w:lvl>
    <w:lvl w:ilvl="8" w:tplc="D8386460">
      <w:start w:val="1"/>
      <w:numFmt w:val="bullet"/>
      <w:lvlText w:val=""/>
      <w:lvlJc w:val="left"/>
      <w:pPr>
        <w:tabs>
          <w:tab w:val="num" w:pos="6480"/>
        </w:tabs>
        <w:ind w:left="6480" w:hanging="360"/>
      </w:pPr>
      <w:rPr>
        <w:rFonts w:ascii="Wingdings" w:hAnsi="Wingdings"/>
      </w:rPr>
    </w:lvl>
  </w:abstractNum>
  <w:abstractNum w:abstractNumId="98" w15:restartNumberingAfterBreak="0">
    <w:nsid w:val="00000063"/>
    <w:multiLevelType w:val="hybridMultilevel"/>
    <w:tmpl w:val="00000063"/>
    <w:lvl w:ilvl="0" w:tplc="94E82A3E">
      <w:start w:val="1"/>
      <w:numFmt w:val="bullet"/>
      <w:lvlText w:val=""/>
      <w:lvlJc w:val="left"/>
      <w:pPr>
        <w:ind w:left="720" w:hanging="360"/>
      </w:pPr>
      <w:rPr>
        <w:rFonts w:ascii="Symbol" w:hAnsi="Symbol"/>
      </w:rPr>
    </w:lvl>
    <w:lvl w:ilvl="1" w:tplc="1916C350">
      <w:start w:val="1"/>
      <w:numFmt w:val="bullet"/>
      <w:lvlText w:val="o"/>
      <w:lvlJc w:val="left"/>
      <w:pPr>
        <w:tabs>
          <w:tab w:val="num" w:pos="1440"/>
        </w:tabs>
        <w:ind w:left="1440" w:hanging="360"/>
      </w:pPr>
      <w:rPr>
        <w:rFonts w:ascii="Courier New" w:hAnsi="Courier New"/>
      </w:rPr>
    </w:lvl>
    <w:lvl w:ilvl="2" w:tplc="88F6E518">
      <w:start w:val="1"/>
      <w:numFmt w:val="bullet"/>
      <w:lvlText w:val=""/>
      <w:lvlJc w:val="left"/>
      <w:pPr>
        <w:tabs>
          <w:tab w:val="num" w:pos="2160"/>
        </w:tabs>
        <w:ind w:left="2160" w:hanging="360"/>
      </w:pPr>
      <w:rPr>
        <w:rFonts w:ascii="Wingdings" w:hAnsi="Wingdings"/>
      </w:rPr>
    </w:lvl>
    <w:lvl w:ilvl="3" w:tplc="82D46B82">
      <w:start w:val="1"/>
      <w:numFmt w:val="bullet"/>
      <w:lvlText w:val=""/>
      <w:lvlJc w:val="left"/>
      <w:pPr>
        <w:tabs>
          <w:tab w:val="num" w:pos="2880"/>
        </w:tabs>
        <w:ind w:left="2880" w:hanging="360"/>
      </w:pPr>
      <w:rPr>
        <w:rFonts w:ascii="Symbol" w:hAnsi="Symbol"/>
      </w:rPr>
    </w:lvl>
    <w:lvl w:ilvl="4" w:tplc="F40272DC">
      <w:start w:val="1"/>
      <w:numFmt w:val="bullet"/>
      <w:lvlText w:val="o"/>
      <w:lvlJc w:val="left"/>
      <w:pPr>
        <w:tabs>
          <w:tab w:val="num" w:pos="3600"/>
        </w:tabs>
        <w:ind w:left="3600" w:hanging="360"/>
      </w:pPr>
      <w:rPr>
        <w:rFonts w:ascii="Courier New" w:hAnsi="Courier New"/>
      </w:rPr>
    </w:lvl>
    <w:lvl w:ilvl="5" w:tplc="C276AD5E">
      <w:start w:val="1"/>
      <w:numFmt w:val="bullet"/>
      <w:lvlText w:val=""/>
      <w:lvlJc w:val="left"/>
      <w:pPr>
        <w:tabs>
          <w:tab w:val="num" w:pos="4320"/>
        </w:tabs>
        <w:ind w:left="4320" w:hanging="360"/>
      </w:pPr>
      <w:rPr>
        <w:rFonts w:ascii="Wingdings" w:hAnsi="Wingdings"/>
      </w:rPr>
    </w:lvl>
    <w:lvl w:ilvl="6" w:tplc="97C04DB0">
      <w:start w:val="1"/>
      <w:numFmt w:val="bullet"/>
      <w:lvlText w:val=""/>
      <w:lvlJc w:val="left"/>
      <w:pPr>
        <w:tabs>
          <w:tab w:val="num" w:pos="5040"/>
        </w:tabs>
        <w:ind w:left="5040" w:hanging="360"/>
      </w:pPr>
      <w:rPr>
        <w:rFonts w:ascii="Symbol" w:hAnsi="Symbol"/>
      </w:rPr>
    </w:lvl>
    <w:lvl w:ilvl="7" w:tplc="C8BE966A">
      <w:start w:val="1"/>
      <w:numFmt w:val="bullet"/>
      <w:lvlText w:val="o"/>
      <w:lvlJc w:val="left"/>
      <w:pPr>
        <w:tabs>
          <w:tab w:val="num" w:pos="5760"/>
        </w:tabs>
        <w:ind w:left="5760" w:hanging="360"/>
      </w:pPr>
      <w:rPr>
        <w:rFonts w:ascii="Courier New" w:hAnsi="Courier New"/>
      </w:rPr>
    </w:lvl>
    <w:lvl w:ilvl="8" w:tplc="CF3254B8">
      <w:start w:val="1"/>
      <w:numFmt w:val="bullet"/>
      <w:lvlText w:val=""/>
      <w:lvlJc w:val="left"/>
      <w:pPr>
        <w:tabs>
          <w:tab w:val="num" w:pos="6480"/>
        </w:tabs>
        <w:ind w:left="6480" w:hanging="360"/>
      </w:pPr>
      <w:rPr>
        <w:rFonts w:ascii="Wingdings" w:hAnsi="Wingdings"/>
      </w:rPr>
    </w:lvl>
  </w:abstractNum>
  <w:abstractNum w:abstractNumId="99" w15:restartNumberingAfterBreak="0">
    <w:nsid w:val="00000064"/>
    <w:multiLevelType w:val="hybridMultilevel"/>
    <w:tmpl w:val="00000064"/>
    <w:lvl w:ilvl="0" w:tplc="E2FA102A">
      <w:start w:val="1"/>
      <w:numFmt w:val="bullet"/>
      <w:lvlText w:val=""/>
      <w:lvlJc w:val="left"/>
      <w:pPr>
        <w:ind w:left="720" w:hanging="360"/>
      </w:pPr>
      <w:rPr>
        <w:rFonts w:ascii="Symbol" w:hAnsi="Symbol"/>
      </w:rPr>
    </w:lvl>
    <w:lvl w:ilvl="1" w:tplc="708AFF16">
      <w:start w:val="1"/>
      <w:numFmt w:val="bullet"/>
      <w:lvlText w:val="o"/>
      <w:lvlJc w:val="left"/>
      <w:pPr>
        <w:tabs>
          <w:tab w:val="num" w:pos="1440"/>
        </w:tabs>
        <w:ind w:left="1440" w:hanging="360"/>
      </w:pPr>
      <w:rPr>
        <w:rFonts w:ascii="Courier New" w:hAnsi="Courier New"/>
      </w:rPr>
    </w:lvl>
    <w:lvl w:ilvl="2" w:tplc="AC40839C">
      <w:start w:val="1"/>
      <w:numFmt w:val="bullet"/>
      <w:lvlText w:val=""/>
      <w:lvlJc w:val="left"/>
      <w:pPr>
        <w:tabs>
          <w:tab w:val="num" w:pos="2160"/>
        </w:tabs>
        <w:ind w:left="2160" w:hanging="360"/>
      </w:pPr>
      <w:rPr>
        <w:rFonts w:ascii="Wingdings" w:hAnsi="Wingdings"/>
      </w:rPr>
    </w:lvl>
    <w:lvl w:ilvl="3" w:tplc="941437D6">
      <w:start w:val="1"/>
      <w:numFmt w:val="bullet"/>
      <w:lvlText w:val=""/>
      <w:lvlJc w:val="left"/>
      <w:pPr>
        <w:tabs>
          <w:tab w:val="num" w:pos="2880"/>
        </w:tabs>
        <w:ind w:left="2880" w:hanging="360"/>
      </w:pPr>
      <w:rPr>
        <w:rFonts w:ascii="Symbol" w:hAnsi="Symbol"/>
      </w:rPr>
    </w:lvl>
    <w:lvl w:ilvl="4" w:tplc="9CE48232">
      <w:start w:val="1"/>
      <w:numFmt w:val="bullet"/>
      <w:lvlText w:val="o"/>
      <w:lvlJc w:val="left"/>
      <w:pPr>
        <w:tabs>
          <w:tab w:val="num" w:pos="3600"/>
        </w:tabs>
        <w:ind w:left="3600" w:hanging="360"/>
      </w:pPr>
      <w:rPr>
        <w:rFonts w:ascii="Courier New" w:hAnsi="Courier New"/>
      </w:rPr>
    </w:lvl>
    <w:lvl w:ilvl="5" w:tplc="29F05206">
      <w:start w:val="1"/>
      <w:numFmt w:val="bullet"/>
      <w:lvlText w:val=""/>
      <w:lvlJc w:val="left"/>
      <w:pPr>
        <w:tabs>
          <w:tab w:val="num" w:pos="4320"/>
        </w:tabs>
        <w:ind w:left="4320" w:hanging="360"/>
      </w:pPr>
      <w:rPr>
        <w:rFonts w:ascii="Wingdings" w:hAnsi="Wingdings"/>
      </w:rPr>
    </w:lvl>
    <w:lvl w:ilvl="6" w:tplc="051C72C6">
      <w:start w:val="1"/>
      <w:numFmt w:val="bullet"/>
      <w:lvlText w:val=""/>
      <w:lvlJc w:val="left"/>
      <w:pPr>
        <w:tabs>
          <w:tab w:val="num" w:pos="5040"/>
        </w:tabs>
        <w:ind w:left="5040" w:hanging="360"/>
      </w:pPr>
      <w:rPr>
        <w:rFonts w:ascii="Symbol" w:hAnsi="Symbol"/>
      </w:rPr>
    </w:lvl>
    <w:lvl w:ilvl="7" w:tplc="7F2EA830">
      <w:start w:val="1"/>
      <w:numFmt w:val="bullet"/>
      <w:lvlText w:val="o"/>
      <w:lvlJc w:val="left"/>
      <w:pPr>
        <w:tabs>
          <w:tab w:val="num" w:pos="5760"/>
        </w:tabs>
        <w:ind w:left="5760" w:hanging="360"/>
      </w:pPr>
      <w:rPr>
        <w:rFonts w:ascii="Courier New" w:hAnsi="Courier New"/>
      </w:rPr>
    </w:lvl>
    <w:lvl w:ilvl="8" w:tplc="C36A4B92">
      <w:start w:val="1"/>
      <w:numFmt w:val="bullet"/>
      <w:lvlText w:val=""/>
      <w:lvlJc w:val="left"/>
      <w:pPr>
        <w:tabs>
          <w:tab w:val="num" w:pos="6480"/>
        </w:tabs>
        <w:ind w:left="6480" w:hanging="360"/>
      </w:pPr>
      <w:rPr>
        <w:rFonts w:ascii="Wingdings" w:hAnsi="Wingdings"/>
      </w:rPr>
    </w:lvl>
  </w:abstractNum>
  <w:abstractNum w:abstractNumId="100" w15:restartNumberingAfterBreak="0">
    <w:nsid w:val="00000065"/>
    <w:multiLevelType w:val="hybridMultilevel"/>
    <w:tmpl w:val="00000065"/>
    <w:lvl w:ilvl="0" w:tplc="B3740E9A">
      <w:start w:val="1"/>
      <w:numFmt w:val="bullet"/>
      <w:lvlText w:val=""/>
      <w:lvlJc w:val="left"/>
      <w:pPr>
        <w:ind w:left="720" w:hanging="360"/>
      </w:pPr>
      <w:rPr>
        <w:rFonts w:ascii="Symbol" w:hAnsi="Symbol"/>
      </w:rPr>
    </w:lvl>
    <w:lvl w:ilvl="1" w:tplc="A1CCB242">
      <w:start w:val="1"/>
      <w:numFmt w:val="bullet"/>
      <w:lvlText w:val="o"/>
      <w:lvlJc w:val="left"/>
      <w:pPr>
        <w:tabs>
          <w:tab w:val="num" w:pos="1440"/>
        </w:tabs>
        <w:ind w:left="1440" w:hanging="360"/>
      </w:pPr>
      <w:rPr>
        <w:rFonts w:ascii="Courier New" w:hAnsi="Courier New"/>
      </w:rPr>
    </w:lvl>
    <w:lvl w:ilvl="2" w:tplc="0BAAF692">
      <w:start w:val="1"/>
      <w:numFmt w:val="bullet"/>
      <w:lvlText w:val=""/>
      <w:lvlJc w:val="left"/>
      <w:pPr>
        <w:tabs>
          <w:tab w:val="num" w:pos="2160"/>
        </w:tabs>
        <w:ind w:left="2160" w:hanging="360"/>
      </w:pPr>
      <w:rPr>
        <w:rFonts w:ascii="Wingdings" w:hAnsi="Wingdings"/>
      </w:rPr>
    </w:lvl>
    <w:lvl w:ilvl="3" w:tplc="D18A575A">
      <w:start w:val="1"/>
      <w:numFmt w:val="bullet"/>
      <w:lvlText w:val=""/>
      <w:lvlJc w:val="left"/>
      <w:pPr>
        <w:tabs>
          <w:tab w:val="num" w:pos="2880"/>
        </w:tabs>
        <w:ind w:left="2880" w:hanging="360"/>
      </w:pPr>
      <w:rPr>
        <w:rFonts w:ascii="Symbol" w:hAnsi="Symbol"/>
      </w:rPr>
    </w:lvl>
    <w:lvl w:ilvl="4" w:tplc="741CF304">
      <w:start w:val="1"/>
      <w:numFmt w:val="bullet"/>
      <w:lvlText w:val="o"/>
      <w:lvlJc w:val="left"/>
      <w:pPr>
        <w:tabs>
          <w:tab w:val="num" w:pos="3600"/>
        </w:tabs>
        <w:ind w:left="3600" w:hanging="360"/>
      </w:pPr>
      <w:rPr>
        <w:rFonts w:ascii="Courier New" w:hAnsi="Courier New"/>
      </w:rPr>
    </w:lvl>
    <w:lvl w:ilvl="5" w:tplc="819CCB3C">
      <w:start w:val="1"/>
      <w:numFmt w:val="bullet"/>
      <w:lvlText w:val=""/>
      <w:lvlJc w:val="left"/>
      <w:pPr>
        <w:tabs>
          <w:tab w:val="num" w:pos="4320"/>
        </w:tabs>
        <w:ind w:left="4320" w:hanging="360"/>
      </w:pPr>
      <w:rPr>
        <w:rFonts w:ascii="Wingdings" w:hAnsi="Wingdings"/>
      </w:rPr>
    </w:lvl>
    <w:lvl w:ilvl="6" w:tplc="62AE0FDC">
      <w:start w:val="1"/>
      <w:numFmt w:val="bullet"/>
      <w:lvlText w:val=""/>
      <w:lvlJc w:val="left"/>
      <w:pPr>
        <w:tabs>
          <w:tab w:val="num" w:pos="5040"/>
        </w:tabs>
        <w:ind w:left="5040" w:hanging="360"/>
      </w:pPr>
      <w:rPr>
        <w:rFonts w:ascii="Symbol" w:hAnsi="Symbol"/>
      </w:rPr>
    </w:lvl>
    <w:lvl w:ilvl="7" w:tplc="D6506734">
      <w:start w:val="1"/>
      <w:numFmt w:val="bullet"/>
      <w:lvlText w:val="o"/>
      <w:lvlJc w:val="left"/>
      <w:pPr>
        <w:tabs>
          <w:tab w:val="num" w:pos="5760"/>
        </w:tabs>
        <w:ind w:left="5760" w:hanging="360"/>
      </w:pPr>
      <w:rPr>
        <w:rFonts w:ascii="Courier New" w:hAnsi="Courier New"/>
      </w:rPr>
    </w:lvl>
    <w:lvl w:ilvl="8" w:tplc="D12076E2">
      <w:start w:val="1"/>
      <w:numFmt w:val="bullet"/>
      <w:lvlText w:val=""/>
      <w:lvlJc w:val="left"/>
      <w:pPr>
        <w:tabs>
          <w:tab w:val="num" w:pos="6480"/>
        </w:tabs>
        <w:ind w:left="6480" w:hanging="360"/>
      </w:pPr>
      <w:rPr>
        <w:rFonts w:ascii="Wingdings" w:hAnsi="Wingdings"/>
      </w:rPr>
    </w:lvl>
  </w:abstractNum>
  <w:abstractNum w:abstractNumId="101" w15:restartNumberingAfterBreak="0">
    <w:nsid w:val="00000066"/>
    <w:multiLevelType w:val="hybridMultilevel"/>
    <w:tmpl w:val="00000066"/>
    <w:lvl w:ilvl="0" w:tplc="1CA673D0">
      <w:start w:val="1"/>
      <w:numFmt w:val="bullet"/>
      <w:lvlText w:val=""/>
      <w:lvlJc w:val="left"/>
      <w:pPr>
        <w:ind w:left="720" w:hanging="360"/>
      </w:pPr>
      <w:rPr>
        <w:rFonts w:ascii="Symbol" w:hAnsi="Symbol"/>
      </w:rPr>
    </w:lvl>
    <w:lvl w:ilvl="1" w:tplc="7696C1A6">
      <w:start w:val="1"/>
      <w:numFmt w:val="bullet"/>
      <w:lvlText w:val="o"/>
      <w:lvlJc w:val="left"/>
      <w:pPr>
        <w:tabs>
          <w:tab w:val="num" w:pos="1440"/>
        </w:tabs>
        <w:ind w:left="1440" w:hanging="360"/>
      </w:pPr>
      <w:rPr>
        <w:rFonts w:ascii="Courier New" w:hAnsi="Courier New"/>
      </w:rPr>
    </w:lvl>
    <w:lvl w:ilvl="2" w:tplc="810AF1A0">
      <w:start w:val="1"/>
      <w:numFmt w:val="bullet"/>
      <w:lvlText w:val=""/>
      <w:lvlJc w:val="left"/>
      <w:pPr>
        <w:tabs>
          <w:tab w:val="num" w:pos="2160"/>
        </w:tabs>
        <w:ind w:left="2160" w:hanging="360"/>
      </w:pPr>
      <w:rPr>
        <w:rFonts w:ascii="Wingdings" w:hAnsi="Wingdings"/>
      </w:rPr>
    </w:lvl>
    <w:lvl w:ilvl="3" w:tplc="3ADEA766">
      <w:start w:val="1"/>
      <w:numFmt w:val="bullet"/>
      <w:lvlText w:val=""/>
      <w:lvlJc w:val="left"/>
      <w:pPr>
        <w:tabs>
          <w:tab w:val="num" w:pos="2880"/>
        </w:tabs>
        <w:ind w:left="2880" w:hanging="360"/>
      </w:pPr>
      <w:rPr>
        <w:rFonts w:ascii="Symbol" w:hAnsi="Symbol"/>
      </w:rPr>
    </w:lvl>
    <w:lvl w:ilvl="4" w:tplc="5E7E8F9C">
      <w:start w:val="1"/>
      <w:numFmt w:val="bullet"/>
      <w:lvlText w:val="o"/>
      <w:lvlJc w:val="left"/>
      <w:pPr>
        <w:tabs>
          <w:tab w:val="num" w:pos="3600"/>
        </w:tabs>
        <w:ind w:left="3600" w:hanging="360"/>
      </w:pPr>
      <w:rPr>
        <w:rFonts w:ascii="Courier New" w:hAnsi="Courier New"/>
      </w:rPr>
    </w:lvl>
    <w:lvl w:ilvl="5" w:tplc="D326F668">
      <w:start w:val="1"/>
      <w:numFmt w:val="bullet"/>
      <w:lvlText w:val=""/>
      <w:lvlJc w:val="left"/>
      <w:pPr>
        <w:tabs>
          <w:tab w:val="num" w:pos="4320"/>
        </w:tabs>
        <w:ind w:left="4320" w:hanging="360"/>
      </w:pPr>
      <w:rPr>
        <w:rFonts w:ascii="Wingdings" w:hAnsi="Wingdings"/>
      </w:rPr>
    </w:lvl>
    <w:lvl w:ilvl="6" w:tplc="7F2667A2">
      <w:start w:val="1"/>
      <w:numFmt w:val="bullet"/>
      <w:lvlText w:val=""/>
      <w:lvlJc w:val="left"/>
      <w:pPr>
        <w:tabs>
          <w:tab w:val="num" w:pos="5040"/>
        </w:tabs>
        <w:ind w:left="5040" w:hanging="360"/>
      </w:pPr>
      <w:rPr>
        <w:rFonts w:ascii="Symbol" w:hAnsi="Symbol"/>
      </w:rPr>
    </w:lvl>
    <w:lvl w:ilvl="7" w:tplc="3F60B9F2">
      <w:start w:val="1"/>
      <w:numFmt w:val="bullet"/>
      <w:lvlText w:val="o"/>
      <w:lvlJc w:val="left"/>
      <w:pPr>
        <w:tabs>
          <w:tab w:val="num" w:pos="5760"/>
        </w:tabs>
        <w:ind w:left="5760" w:hanging="360"/>
      </w:pPr>
      <w:rPr>
        <w:rFonts w:ascii="Courier New" w:hAnsi="Courier New"/>
      </w:rPr>
    </w:lvl>
    <w:lvl w:ilvl="8" w:tplc="F85EBA00">
      <w:start w:val="1"/>
      <w:numFmt w:val="bullet"/>
      <w:lvlText w:val=""/>
      <w:lvlJc w:val="left"/>
      <w:pPr>
        <w:tabs>
          <w:tab w:val="num" w:pos="6480"/>
        </w:tabs>
        <w:ind w:left="6480" w:hanging="360"/>
      </w:pPr>
      <w:rPr>
        <w:rFonts w:ascii="Wingdings" w:hAnsi="Wingdings"/>
      </w:rPr>
    </w:lvl>
  </w:abstractNum>
  <w:abstractNum w:abstractNumId="102" w15:restartNumberingAfterBreak="0">
    <w:nsid w:val="00000067"/>
    <w:multiLevelType w:val="hybridMultilevel"/>
    <w:tmpl w:val="00000067"/>
    <w:lvl w:ilvl="0" w:tplc="3DC0585E">
      <w:start w:val="1"/>
      <w:numFmt w:val="bullet"/>
      <w:lvlText w:val=""/>
      <w:lvlJc w:val="left"/>
      <w:pPr>
        <w:ind w:left="720" w:hanging="360"/>
      </w:pPr>
      <w:rPr>
        <w:rFonts w:ascii="Symbol" w:hAnsi="Symbol"/>
      </w:rPr>
    </w:lvl>
    <w:lvl w:ilvl="1" w:tplc="8DCAF740">
      <w:start w:val="1"/>
      <w:numFmt w:val="bullet"/>
      <w:lvlText w:val="o"/>
      <w:lvlJc w:val="left"/>
      <w:pPr>
        <w:tabs>
          <w:tab w:val="num" w:pos="1440"/>
        </w:tabs>
        <w:ind w:left="1440" w:hanging="360"/>
      </w:pPr>
      <w:rPr>
        <w:rFonts w:ascii="Courier New" w:hAnsi="Courier New"/>
      </w:rPr>
    </w:lvl>
    <w:lvl w:ilvl="2" w:tplc="0090EB38">
      <w:start w:val="1"/>
      <w:numFmt w:val="bullet"/>
      <w:lvlText w:val=""/>
      <w:lvlJc w:val="left"/>
      <w:pPr>
        <w:tabs>
          <w:tab w:val="num" w:pos="2160"/>
        </w:tabs>
        <w:ind w:left="2160" w:hanging="360"/>
      </w:pPr>
      <w:rPr>
        <w:rFonts w:ascii="Wingdings" w:hAnsi="Wingdings"/>
      </w:rPr>
    </w:lvl>
    <w:lvl w:ilvl="3" w:tplc="450676CC">
      <w:start w:val="1"/>
      <w:numFmt w:val="bullet"/>
      <w:lvlText w:val=""/>
      <w:lvlJc w:val="left"/>
      <w:pPr>
        <w:tabs>
          <w:tab w:val="num" w:pos="2880"/>
        </w:tabs>
        <w:ind w:left="2880" w:hanging="360"/>
      </w:pPr>
      <w:rPr>
        <w:rFonts w:ascii="Symbol" w:hAnsi="Symbol"/>
      </w:rPr>
    </w:lvl>
    <w:lvl w:ilvl="4" w:tplc="E84C68BE">
      <w:start w:val="1"/>
      <w:numFmt w:val="bullet"/>
      <w:lvlText w:val="o"/>
      <w:lvlJc w:val="left"/>
      <w:pPr>
        <w:tabs>
          <w:tab w:val="num" w:pos="3600"/>
        </w:tabs>
        <w:ind w:left="3600" w:hanging="360"/>
      </w:pPr>
      <w:rPr>
        <w:rFonts w:ascii="Courier New" w:hAnsi="Courier New"/>
      </w:rPr>
    </w:lvl>
    <w:lvl w:ilvl="5" w:tplc="D77666FE">
      <w:start w:val="1"/>
      <w:numFmt w:val="bullet"/>
      <w:lvlText w:val=""/>
      <w:lvlJc w:val="left"/>
      <w:pPr>
        <w:tabs>
          <w:tab w:val="num" w:pos="4320"/>
        </w:tabs>
        <w:ind w:left="4320" w:hanging="360"/>
      </w:pPr>
      <w:rPr>
        <w:rFonts w:ascii="Wingdings" w:hAnsi="Wingdings"/>
      </w:rPr>
    </w:lvl>
    <w:lvl w:ilvl="6" w:tplc="7E56334A">
      <w:start w:val="1"/>
      <w:numFmt w:val="bullet"/>
      <w:lvlText w:val=""/>
      <w:lvlJc w:val="left"/>
      <w:pPr>
        <w:tabs>
          <w:tab w:val="num" w:pos="5040"/>
        </w:tabs>
        <w:ind w:left="5040" w:hanging="360"/>
      </w:pPr>
      <w:rPr>
        <w:rFonts w:ascii="Symbol" w:hAnsi="Symbol"/>
      </w:rPr>
    </w:lvl>
    <w:lvl w:ilvl="7" w:tplc="F2F09B60">
      <w:start w:val="1"/>
      <w:numFmt w:val="bullet"/>
      <w:lvlText w:val="o"/>
      <w:lvlJc w:val="left"/>
      <w:pPr>
        <w:tabs>
          <w:tab w:val="num" w:pos="5760"/>
        </w:tabs>
        <w:ind w:left="5760" w:hanging="360"/>
      </w:pPr>
      <w:rPr>
        <w:rFonts w:ascii="Courier New" w:hAnsi="Courier New"/>
      </w:rPr>
    </w:lvl>
    <w:lvl w:ilvl="8" w:tplc="348A0A6A">
      <w:start w:val="1"/>
      <w:numFmt w:val="bullet"/>
      <w:lvlText w:val=""/>
      <w:lvlJc w:val="left"/>
      <w:pPr>
        <w:tabs>
          <w:tab w:val="num" w:pos="6480"/>
        </w:tabs>
        <w:ind w:left="6480" w:hanging="360"/>
      </w:pPr>
      <w:rPr>
        <w:rFonts w:ascii="Wingdings" w:hAnsi="Wingdings"/>
      </w:rPr>
    </w:lvl>
  </w:abstractNum>
  <w:abstractNum w:abstractNumId="103" w15:restartNumberingAfterBreak="0">
    <w:nsid w:val="00000068"/>
    <w:multiLevelType w:val="hybridMultilevel"/>
    <w:tmpl w:val="00000068"/>
    <w:lvl w:ilvl="0" w:tplc="E97AACB2">
      <w:start w:val="1"/>
      <w:numFmt w:val="bullet"/>
      <w:lvlText w:val=""/>
      <w:lvlJc w:val="left"/>
      <w:pPr>
        <w:ind w:left="720" w:hanging="360"/>
      </w:pPr>
      <w:rPr>
        <w:rFonts w:ascii="Symbol" w:hAnsi="Symbol"/>
      </w:rPr>
    </w:lvl>
    <w:lvl w:ilvl="1" w:tplc="CE645626">
      <w:start w:val="1"/>
      <w:numFmt w:val="bullet"/>
      <w:lvlText w:val="o"/>
      <w:lvlJc w:val="left"/>
      <w:pPr>
        <w:tabs>
          <w:tab w:val="num" w:pos="1440"/>
        </w:tabs>
        <w:ind w:left="1440" w:hanging="360"/>
      </w:pPr>
      <w:rPr>
        <w:rFonts w:ascii="Courier New" w:hAnsi="Courier New"/>
      </w:rPr>
    </w:lvl>
    <w:lvl w:ilvl="2" w:tplc="404055C0">
      <w:start w:val="1"/>
      <w:numFmt w:val="bullet"/>
      <w:lvlText w:val=""/>
      <w:lvlJc w:val="left"/>
      <w:pPr>
        <w:tabs>
          <w:tab w:val="num" w:pos="2160"/>
        </w:tabs>
        <w:ind w:left="2160" w:hanging="360"/>
      </w:pPr>
      <w:rPr>
        <w:rFonts w:ascii="Wingdings" w:hAnsi="Wingdings"/>
      </w:rPr>
    </w:lvl>
    <w:lvl w:ilvl="3" w:tplc="3738C7CC">
      <w:start w:val="1"/>
      <w:numFmt w:val="bullet"/>
      <w:lvlText w:val=""/>
      <w:lvlJc w:val="left"/>
      <w:pPr>
        <w:tabs>
          <w:tab w:val="num" w:pos="2880"/>
        </w:tabs>
        <w:ind w:left="2880" w:hanging="360"/>
      </w:pPr>
      <w:rPr>
        <w:rFonts w:ascii="Symbol" w:hAnsi="Symbol"/>
      </w:rPr>
    </w:lvl>
    <w:lvl w:ilvl="4" w:tplc="57AA7D58">
      <w:start w:val="1"/>
      <w:numFmt w:val="bullet"/>
      <w:lvlText w:val="o"/>
      <w:lvlJc w:val="left"/>
      <w:pPr>
        <w:tabs>
          <w:tab w:val="num" w:pos="3600"/>
        </w:tabs>
        <w:ind w:left="3600" w:hanging="360"/>
      </w:pPr>
      <w:rPr>
        <w:rFonts w:ascii="Courier New" w:hAnsi="Courier New"/>
      </w:rPr>
    </w:lvl>
    <w:lvl w:ilvl="5" w:tplc="2018AAEA">
      <w:start w:val="1"/>
      <w:numFmt w:val="bullet"/>
      <w:lvlText w:val=""/>
      <w:lvlJc w:val="left"/>
      <w:pPr>
        <w:tabs>
          <w:tab w:val="num" w:pos="4320"/>
        </w:tabs>
        <w:ind w:left="4320" w:hanging="360"/>
      </w:pPr>
      <w:rPr>
        <w:rFonts w:ascii="Wingdings" w:hAnsi="Wingdings"/>
      </w:rPr>
    </w:lvl>
    <w:lvl w:ilvl="6" w:tplc="79621C62">
      <w:start w:val="1"/>
      <w:numFmt w:val="bullet"/>
      <w:lvlText w:val=""/>
      <w:lvlJc w:val="left"/>
      <w:pPr>
        <w:tabs>
          <w:tab w:val="num" w:pos="5040"/>
        </w:tabs>
        <w:ind w:left="5040" w:hanging="360"/>
      </w:pPr>
      <w:rPr>
        <w:rFonts w:ascii="Symbol" w:hAnsi="Symbol"/>
      </w:rPr>
    </w:lvl>
    <w:lvl w:ilvl="7" w:tplc="6698626E">
      <w:start w:val="1"/>
      <w:numFmt w:val="bullet"/>
      <w:lvlText w:val="o"/>
      <w:lvlJc w:val="left"/>
      <w:pPr>
        <w:tabs>
          <w:tab w:val="num" w:pos="5760"/>
        </w:tabs>
        <w:ind w:left="5760" w:hanging="360"/>
      </w:pPr>
      <w:rPr>
        <w:rFonts w:ascii="Courier New" w:hAnsi="Courier New"/>
      </w:rPr>
    </w:lvl>
    <w:lvl w:ilvl="8" w:tplc="97DE8A48">
      <w:start w:val="1"/>
      <w:numFmt w:val="bullet"/>
      <w:lvlText w:val=""/>
      <w:lvlJc w:val="left"/>
      <w:pPr>
        <w:tabs>
          <w:tab w:val="num" w:pos="6480"/>
        </w:tabs>
        <w:ind w:left="6480" w:hanging="360"/>
      </w:pPr>
      <w:rPr>
        <w:rFonts w:ascii="Wingdings" w:hAnsi="Wingdings"/>
      </w:rPr>
    </w:lvl>
  </w:abstractNum>
  <w:abstractNum w:abstractNumId="104" w15:restartNumberingAfterBreak="0">
    <w:nsid w:val="00000069"/>
    <w:multiLevelType w:val="hybridMultilevel"/>
    <w:tmpl w:val="00000069"/>
    <w:lvl w:ilvl="0" w:tplc="C2DCE892">
      <w:start w:val="1"/>
      <w:numFmt w:val="bullet"/>
      <w:lvlText w:val=""/>
      <w:lvlJc w:val="left"/>
      <w:pPr>
        <w:ind w:left="720" w:hanging="360"/>
      </w:pPr>
      <w:rPr>
        <w:rFonts w:ascii="Symbol" w:hAnsi="Symbol"/>
      </w:rPr>
    </w:lvl>
    <w:lvl w:ilvl="1" w:tplc="B07C1046">
      <w:start w:val="1"/>
      <w:numFmt w:val="bullet"/>
      <w:lvlText w:val="o"/>
      <w:lvlJc w:val="left"/>
      <w:pPr>
        <w:tabs>
          <w:tab w:val="num" w:pos="1440"/>
        </w:tabs>
        <w:ind w:left="1440" w:hanging="360"/>
      </w:pPr>
      <w:rPr>
        <w:rFonts w:ascii="Courier New" w:hAnsi="Courier New"/>
      </w:rPr>
    </w:lvl>
    <w:lvl w:ilvl="2" w:tplc="BDDACBF4">
      <w:start w:val="1"/>
      <w:numFmt w:val="bullet"/>
      <w:lvlText w:val=""/>
      <w:lvlJc w:val="left"/>
      <w:pPr>
        <w:tabs>
          <w:tab w:val="num" w:pos="2160"/>
        </w:tabs>
        <w:ind w:left="2160" w:hanging="360"/>
      </w:pPr>
      <w:rPr>
        <w:rFonts w:ascii="Wingdings" w:hAnsi="Wingdings"/>
      </w:rPr>
    </w:lvl>
    <w:lvl w:ilvl="3" w:tplc="E23EE8AA">
      <w:start w:val="1"/>
      <w:numFmt w:val="bullet"/>
      <w:lvlText w:val=""/>
      <w:lvlJc w:val="left"/>
      <w:pPr>
        <w:tabs>
          <w:tab w:val="num" w:pos="2880"/>
        </w:tabs>
        <w:ind w:left="2880" w:hanging="360"/>
      </w:pPr>
      <w:rPr>
        <w:rFonts w:ascii="Symbol" w:hAnsi="Symbol"/>
      </w:rPr>
    </w:lvl>
    <w:lvl w:ilvl="4" w:tplc="66ECD380">
      <w:start w:val="1"/>
      <w:numFmt w:val="bullet"/>
      <w:lvlText w:val="o"/>
      <w:lvlJc w:val="left"/>
      <w:pPr>
        <w:tabs>
          <w:tab w:val="num" w:pos="3600"/>
        </w:tabs>
        <w:ind w:left="3600" w:hanging="360"/>
      </w:pPr>
      <w:rPr>
        <w:rFonts w:ascii="Courier New" w:hAnsi="Courier New"/>
      </w:rPr>
    </w:lvl>
    <w:lvl w:ilvl="5" w:tplc="9194597E">
      <w:start w:val="1"/>
      <w:numFmt w:val="bullet"/>
      <w:lvlText w:val=""/>
      <w:lvlJc w:val="left"/>
      <w:pPr>
        <w:tabs>
          <w:tab w:val="num" w:pos="4320"/>
        </w:tabs>
        <w:ind w:left="4320" w:hanging="360"/>
      </w:pPr>
      <w:rPr>
        <w:rFonts w:ascii="Wingdings" w:hAnsi="Wingdings"/>
      </w:rPr>
    </w:lvl>
    <w:lvl w:ilvl="6" w:tplc="BA62D8E0">
      <w:start w:val="1"/>
      <w:numFmt w:val="bullet"/>
      <w:lvlText w:val=""/>
      <w:lvlJc w:val="left"/>
      <w:pPr>
        <w:tabs>
          <w:tab w:val="num" w:pos="5040"/>
        </w:tabs>
        <w:ind w:left="5040" w:hanging="360"/>
      </w:pPr>
      <w:rPr>
        <w:rFonts w:ascii="Symbol" w:hAnsi="Symbol"/>
      </w:rPr>
    </w:lvl>
    <w:lvl w:ilvl="7" w:tplc="C2109BD0">
      <w:start w:val="1"/>
      <w:numFmt w:val="bullet"/>
      <w:lvlText w:val="o"/>
      <w:lvlJc w:val="left"/>
      <w:pPr>
        <w:tabs>
          <w:tab w:val="num" w:pos="5760"/>
        </w:tabs>
        <w:ind w:left="5760" w:hanging="360"/>
      </w:pPr>
      <w:rPr>
        <w:rFonts w:ascii="Courier New" w:hAnsi="Courier New"/>
      </w:rPr>
    </w:lvl>
    <w:lvl w:ilvl="8" w:tplc="0DD85B9C">
      <w:start w:val="1"/>
      <w:numFmt w:val="bullet"/>
      <w:lvlText w:val=""/>
      <w:lvlJc w:val="left"/>
      <w:pPr>
        <w:tabs>
          <w:tab w:val="num" w:pos="6480"/>
        </w:tabs>
        <w:ind w:left="6480" w:hanging="360"/>
      </w:pPr>
      <w:rPr>
        <w:rFonts w:ascii="Wingdings" w:hAnsi="Wingdings"/>
      </w:rPr>
    </w:lvl>
  </w:abstractNum>
  <w:abstractNum w:abstractNumId="105" w15:restartNumberingAfterBreak="0">
    <w:nsid w:val="0000006A"/>
    <w:multiLevelType w:val="hybridMultilevel"/>
    <w:tmpl w:val="0000006A"/>
    <w:lvl w:ilvl="0" w:tplc="40FEE50E">
      <w:start w:val="1"/>
      <w:numFmt w:val="bullet"/>
      <w:lvlText w:val=""/>
      <w:lvlJc w:val="left"/>
      <w:pPr>
        <w:ind w:left="720" w:hanging="360"/>
      </w:pPr>
      <w:rPr>
        <w:rFonts w:ascii="Symbol" w:hAnsi="Symbol"/>
      </w:rPr>
    </w:lvl>
    <w:lvl w:ilvl="1" w:tplc="D5C4378C">
      <w:start w:val="1"/>
      <w:numFmt w:val="bullet"/>
      <w:lvlText w:val="o"/>
      <w:lvlJc w:val="left"/>
      <w:pPr>
        <w:tabs>
          <w:tab w:val="num" w:pos="1440"/>
        </w:tabs>
        <w:ind w:left="1440" w:hanging="360"/>
      </w:pPr>
      <w:rPr>
        <w:rFonts w:ascii="Courier New" w:hAnsi="Courier New"/>
      </w:rPr>
    </w:lvl>
    <w:lvl w:ilvl="2" w:tplc="630C267E">
      <w:start w:val="1"/>
      <w:numFmt w:val="bullet"/>
      <w:lvlText w:val=""/>
      <w:lvlJc w:val="left"/>
      <w:pPr>
        <w:tabs>
          <w:tab w:val="num" w:pos="2160"/>
        </w:tabs>
        <w:ind w:left="2160" w:hanging="360"/>
      </w:pPr>
      <w:rPr>
        <w:rFonts w:ascii="Wingdings" w:hAnsi="Wingdings"/>
      </w:rPr>
    </w:lvl>
    <w:lvl w:ilvl="3" w:tplc="3AC89C1C">
      <w:start w:val="1"/>
      <w:numFmt w:val="bullet"/>
      <w:lvlText w:val=""/>
      <w:lvlJc w:val="left"/>
      <w:pPr>
        <w:tabs>
          <w:tab w:val="num" w:pos="2880"/>
        </w:tabs>
        <w:ind w:left="2880" w:hanging="360"/>
      </w:pPr>
      <w:rPr>
        <w:rFonts w:ascii="Symbol" w:hAnsi="Symbol"/>
      </w:rPr>
    </w:lvl>
    <w:lvl w:ilvl="4" w:tplc="4942FDA2">
      <w:start w:val="1"/>
      <w:numFmt w:val="bullet"/>
      <w:lvlText w:val="o"/>
      <w:lvlJc w:val="left"/>
      <w:pPr>
        <w:tabs>
          <w:tab w:val="num" w:pos="3600"/>
        </w:tabs>
        <w:ind w:left="3600" w:hanging="360"/>
      </w:pPr>
      <w:rPr>
        <w:rFonts w:ascii="Courier New" w:hAnsi="Courier New"/>
      </w:rPr>
    </w:lvl>
    <w:lvl w:ilvl="5" w:tplc="EEEC77F2">
      <w:start w:val="1"/>
      <w:numFmt w:val="bullet"/>
      <w:lvlText w:val=""/>
      <w:lvlJc w:val="left"/>
      <w:pPr>
        <w:tabs>
          <w:tab w:val="num" w:pos="4320"/>
        </w:tabs>
        <w:ind w:left="4320" w:hanging="360"/>
      </w:pPr>
      <w:rPr>
        <w:rFonts w:ascii="Wingdings" w:hAnsi="Wingdings"/>
      </w:rPr>
    </w:lvl>
    <w:lvl w:ilvl="6" w:tplc="ED7E9D66">
      <w:start w:val="1"/>
      <w:numFmt w:val="bullet"/>
      <w:lvlText w:val=""/>
      <w:lvlJc w:val="left"/>
      <w:pPr>
        <w:tabs>
          <w:tab w:val="num" w:pos="5040"/>
        </w:tabs>
        <w:ind w:left="5040" w:hanging="360"/>
      </w:pPr>
      <w:rPr>
        <w:rFonts w:ascii="Symbol" w:hAnsi="Symbol"/>
      </w:rPr>
    </w:lvl>
    <w:lvl w:ilvl="7" w:tplc="BDF60762">
      <w:start w:val="1"/>
      <w:numFmt w:val="bullet"/>
      <w:lvlText w:val="o"/>
      <w:lvlJc w:val="left"/>
      <w:pPr>
        <w:tabs>
          <w:tab w:val="num" w:pos="5760"/>
        </w:tabs>
        <w:ind w:left="5760" w:hanging="360"/>
      </w:pPr>
      <w:rPr>
        <w:rFonts w:ascii="Courier New" w:hAnsi="Courier New"/>
      </w:rPr>
    </w:lvl>
    <w:lvl w:ilvl="8" w:tplc="96E44366">
      <w:start w:val="1"/>
      <w:numFmt w:val="bullet"/>
      <w:lvlText w:val=""/>
      <w:lvlJc w:val="left"/>
      <w:pPr>
        <w:tabs>
          <w:tab w:val="num" w:pos="6480"/>
        </w:tabs>
        <w:ind w:left="6480" w:hanging="360"/>
      </w:pPr>
      <w:rPr>
        <w:rFonts w:ascii="Wingdings" w:hAnsi="Wingdings"/>
      </w:rPr>
    </w:lvl>
  </w:abstractNum>
  <w:abstractNum w:abstractNumId="106" w15:restartNumberingAfterBreak="0">
    <w:nsid w:val="0000006B"/>
    <w:multiLevelType w:val="hybridMultilevel"/>
    <w:tmpl w:val="0000006B"/>
    <w:lvl w:ilvl="0" w:tplc="594884B4">
      <w:start w:val="1"/>
      <w:numFmt w:val="bullet"/>
      <w:lvlText w:val=""/>
      <w:lvlJc w:val="left"/>
      <w:pPr>
        <w:ind w:left="720" w:hanging="360"/>
      </w:pPr>
      <w:rPr>
        <w:rFonts w:ascii="Symbol" w:hAnsi="Symbol"/>
      </w:rPr>
    </w:lvl>
    <w:lvl w:ilvl="1" w:tplc="4F969F26">
      <w:start w:val="1"/>
      <w:numFmt w:val="bullet"/>
      <w:lvlText w:val="o"/>
      <w:lvlJc w:val="left"/>
      <w:pPr>
        <w:tabs>
          <w:tab w:val="num" w:pos="1440"/>
        </w:tabs>
        <w:ind w:left="1440" w:hanging="360"/>
      </w:pPr>
      <w:rPr>
        <w:rFonts w:ascii="Courier New" w:hAnsi="Courier New"/>
      </w:rPr>
    </w:lvl>
    <w:lvl w:ilvl="2" w:tplc="F80A4012">
      <w:start w:val="1"/>
      <w:numFmt w:val="bullet"/>
      <w:lvlText w:val=""/>
      <w:lvlJc w:val="left"/>
      <w:pPr>
        <w:tabs>
          <w:tab w:val="num" w:pos="2160"/>
        </w:tabs>
        <w:ind w:left="2160" w:hanging="360"/>
      </w:pPr>
      <w:rPr>
        <w:rFonts w:ascii="Wingdings" w:hAnsi="Wingdings"/>
      </w:rPr>
    </w:lvl>
    <w:lvl w:ilvl="3" w:tplc="3ED024E6">
      <w:start w:val="1"/>
      <w:numFmt w:val="bullet"/>
      <w:lvlText w:val=""/>
      <w:lvlJc w:val="left"/>
      <w:pPr>
        <w:tabs>
          <w:tab w:val="num" w:pos="2880"/>
        </w:tabs>
        <w:ind w:left="2880" w:hanging="360"/>
      </w:pPr>
      <w:rPr>
        <w:rFonts w:ascii="Symbol" w:hAnsi="Symbol"/>
      </w:rPr>
    </w:lvl>
    <w:lvl w:ilvl="4" w:tplc="DD500384">
      <w:start w:val="1"/>
      <w:numFmt w:val="bullet"/>
      <w:lvlText w:val="o"/>
      <w:lvlJc w:val="left"/>
      <w:pPr>
        <w:tabs>
          <w:tab w:val="num" w:pos="3600"/>
        </w:tabs>
        <w:ind w:left="3600" w:hanging="360"/>
      </w:pPr>
      <w:rPr>
        <w:rFonts w:ascii="Courier New" w:hAnsi="Courier New"/>
      </w:rPr>
    </w:lvl>
    <w:lvl w:ilvl="5" w:tplc="5202AC8C">
      <w:start w:val="1"/>
      <w:numFmt w:val="bullet"/>
      <w:lvlText w:val=""/>
      <w:lvlJc w:val="left"/>
      <w:pPr>
        <w:tabs>
          <w:tab w:val="num" w:pos="4320"/>
        </w:tabs>
        <w:ind w:left="4320" w:hanging="360"/>
      </w:pPr>
      <w:rPr>
        <w:rFonts w:ascii="Wingdings" w:hAnsi="Wingdings"/>
      </w:rPr>
    </w:lvl>
    <w:lvl w:ilvl="6" w:tplc="0C683DD2">
      <w:start w:val="1"/>
      <w:numFmt w:val="bullet"/>
      <w:lvlText w:val=""/>
      <w:lvlJc w:val="left"/>
      <w:pPr>
        <w:tabs>
          <w:tab w:val="num" w:pos="5040"/>
        </w:tabs>
        <w:ind w:left="5040" w:hanging="360"/>
      </w:pPr>
      <w:rPr>
        <w:rFonts w:ascii="Symbol" w:hAnsi="Symbol"/>
      </w:rPr>
    </w:lvl>
    <w:lvl w:ilvl="7" w:tplc="24D6975C">
      <w:start w:val="1"/>
      <w:numFmt w:val="bullet"/>
      <w:lvlText w:val="o"/>
      <w:lvlJc w:val="left"/>
      <w:pPr>
        <w:tabs>
          <w:tab w:val="num" w:pos="5760"/>
        </w:tabs>
        <w:ind w:left="5760" w:hanging="360"/>
      </w:pPr>
      <w:rPr>
        <w:rFonts w:ascii="Courier New" w:hAnsi="Courier New"/>
      </w:rPr>
    </w:lvl>
    <w:lvl w:ilvl="8" w:tplc="092054B4">
      <w:start w:val="1"/>
      <w:numFmt w:val="bullet"/>
      <w:lvlText w:val=""/>
      <w:lvlJc w:val="left"/>
      <w:pPr>
        <w:tabs>
          <w:tab w:val="num" w:pos="6480"/>
        </w:tabs>
        <w:ind w:left="6480" w:hanging="360"/>
      </w:pPr>
      <w:rPr>
        <w:rFonts w:ascii="Wingdings" w:hAnsi="Wingdings"/>
      </w:rPr>
    </w:lvl>
  </w:abstractNum>
  <w:abstractNum w:abstractNumId="107" w15:restartNumberingAfterBreak="0">
    <w:nsid w:val="0000006C"/>
    <w:multiLevelType w:val="hybridMultilevel"/>
    <w:tmpl w:val="0000006C"/>
    <w:lvl w:ilvl="0" w:tplc="ECAE588E">
      <w:start w:val="1"/>
      <w:numFmt w:val="bullet"/>
      <w:lvlText w:val=""/>
      <w:lvlJc w:val="left"/>
      <w:pPr>
        <w:ind w:left="720" w:hanging="360"/>
      </w:pPr>
      <w:rPr>
        <w:rFonts w:ascii="Symbol" w:hAnsi="Symbol"/>
      </w:rPr>
    </w:lvl>
    <w:lvl w:ilvl="1" w:tplc="ACB2C9D2">
      <w:start w:val="1"/>
      <w:numFmt w:val="bullet"/>
      <w:lvlText w:val="o"/>
      <w:lvlJc w:val="left"/>
      <w:pPr>
        <w:tabs>
          <w:tab w:val="num" w:pos="1440"/>
        </w:tabs>
        <w:ind w:left="1440" w:hanging="360"/>
      </w:pPr>
      <w:rPr>
        <w:rFonts w:ascii="Courier New" w:hAnsi="Courier New"/>
      </w:rPr>
    </w:lvl>
    <w:lvl w:ilvl="2" w:tplc="244831C0">
      <w:start w:val="1"/>
      <w:numFmt w:val="bullet"/>
      <w:lvlText w:val=""/>
      <w:lvlJc w:val="left"/>
      <w:pPr>
        <w:tabs>
          <w:tab w:val="num" w:pos="2160"/>
        </w:tabs>
        <w:ind w:left="2160" w:hanging="360"/>
      </w:pPr>
      <w:rPr>
        <w:rFonts w:ascii="Wingdings" w:hAnsi="Wingdings"/>
      </w:rPr>
    </w:lvl>
    <w:lvl w:ilvl="3" w:tplc="1AB615A8">
      <w:start w:val="1"/>
      <w:numFmt w:val="bullet"/>
      <w:lvlText w:val=""/>
      <w:lvlJc w:val="left"/>
      <w:pPr>
        <w:tabs>
          <w:tab w:val="num" w:pos="2880"/>
        </w:tabs>
        <w:ind w:left="2880" w:hanging="360"/>
      </w:pPr>
      <w:rPr>
        <w:rFonts w:ascii="Symbol" w:hAnsi="Symbol"/>
      </w:rPr>
    </w:lvl>
    <w:lvl w:ilvl="4" w:tplc="17101C52">
      <w:start w:val="1"/>
      <w:numFmt w:val="bullet"/>
      <w:lvlText w:val="o"/>
      <w:lvlJc w:val="left"/>
      <w:pPr>
        <w:tabs>
          <w:tab w:val="num" w:pos="3600"/>
        </w:tabs>
        <w:ind w:left="3600" w:hanging="360"/>
      </w:pPr>
      <w:rPr>
        <w:rFonts w:ascii="Courier New" w:hAnsi="Courier New"/>
      </w:rPr>
    </w:lvl>
    <w:lvl w:ilvl="5" w:tplc="F3968266">
      <w:start w:val="1"/>
      <w:numFmt w:val="bullet"/>
      <w:lvlText w:val=""/>
      <w:lvlJc w:val="left"/>
      <w:pPr>
        <w:tabs>
          <w:tab w:val="num" w:pos="4320"/>
        </w:tabs>
        <w:ind w:left="4320" w:hanging="360"/>
      </w:pPr>
      <w:rPr>
        <w:rFonts w:ascii="Wingdings" w:hAnsi="Wingdings"/>
      </w:rPr>
    </w:lvl>
    <w:lvl w:ilvl="6" w:tplc="0846D136">
      <w:start w:val="1"/>
      <w:numFmt w:val="bullet"/>
      <w:lvlText w:val=""/>
      <w:lvlJc w:val="left"/>
      <w:pPr>
        <w:tabs>
          <w:tab w:val="num" w:pos="5040"/>
        </w:tabs>
        <w:ind w:left="5040" w:hanging="360"/>
      </w:pPr>
      <w:rPr>
        <w:rFonts w:ascii="Symbol" w:hAnsi="Symbol"/>
      </w:rPr>
    </w:lvl>
    <w:lvl w:ilvl="7" w:tplc="C104582E">
      <w:start w:val="1"/>
      <w:numFmt w:val="bullet"/>
      <w:lvlText w:val="o"/>
      <w:lvlJc w:val="left"/>
      <w:pPr>
        <w:tabs>
          <w:tab w:val="num" w:pos="5760"/>
        </w:tabs>
        <w:ind w:left="5760" w:hanging="360"/>
      </w:pPr>
      <w:rPr>
        <w:rFonts w:ascii="Courier New" w:hAnsi="Courier New"/>
      </w:rPr>
    </w:lvl>
    <w:lvl w:ilvl="8" w:tplc="3F7ABB4C">
      <w:start w:val="1"/>
      <w:numFmt w:val="bullet"/>
      <w:lvlText w:val=""/>
      <w:lvlJc w:val="left"/>
      <w:pPr>
        <w:tabs>
          <w:tab w:val="num" w:pos="6480"/>
        </w:tabs>
        <w:ind w:left="6480" w:hanging="360"/>
      </w:pPr>
      <w:rPr>
        <w:rFonts w:ascii="Wingdings" w:hAnsi="Wingdings"/>
      </w:rPr>
    </w:lvl>
  </w:abstractNum>
  <w:abstractNum w:abstractNumId="108" w15:restartNumberingAfterBreak="0">
    <w:nsid w:val="0000006D"/>
    <w:multiLevelType w:val="hybridMultilevel"/>
    <w:tmpl w:val="0000006D"/>
    <w:lvl w:ilvl="0" w:tplc="8B48B796">
      <w:start w:val="1"/>
      <w:numFmt w:val="bullet"/>
      <w:lvlText w:val=""/>
      <w:lvlJc w:val="left"/>
      <w:pPr>
        <w:ind w:left="720" w:hanging="360"/>
      </w:pPr>
      <w:rPr>
        <w:rFonts w:ascii="Symbol" w:hAnsi="Symbol"/>
      </w:rPr>
    </w:lvl>
    <w:lvl w:ilvl="1" w:tplc="6CEAEA12">
      <w:start w:val="1"/>
      <w:numFmt w:val="bullet"/>
      <w:lvlText w:val="o"/>
      <w:lvlJc w:val="left"/>
      <w:pPr>
        <w:tabs>
          <w:tab w:val="num" w:pos="1440"/>
        </w:tabs>
        <w:ind w:left="1440" w:hanging="360"/>
      </w:pPr>
      <w:rPr>
        <w:rFonts w:ascii="Courier New" w:hAnsi="Courier New"/>
      </w:rPr>
    </w:lvl>
    <w:lvl w:ilvl="2" w:tplc="37587D76">
      <w:start w:val="1"/>
      <w:numFmt w:val="bullet"/>
      <w:lvlText w:val=""/>
      <w:lvlJc w:val="left"/>
      <w:pPr>
        <w:tabs>
          <w:tab w:val="num" w:pos="2160"/>
        </w:tabs>
        <w:ind w:left="2160" w:hanging="360"/>
      </w:pPr>
      <w:rPr>
        <w:rFonts w:ascii="Wingdings" w:hAnsi="Wingdings"/>
      </w:rPr>
    </w:lvl>
    <w:lvl w:ilvl="3" w:tplc="8004AD24">
      <w:start w:val="1"/>
      <w:numFmt w:val="bullet"/>
      <w:lvlText w:val=""/>
      <w:lvlJc w:val="left"/>
      <w:pPr>
        <w:tabs>
          <w:tab w:val="num" w:pos="2880"/>
        </w:tabs>
        <w:ind w:left="2880" w:hanging="360"/>
      </w:pPr>
      <w:rPr>
        <w:rFonts w:ascii="Symbol" w:hAnsi="Symbol"/>
      </w:rPr>
    </w:lvl>
    <w:lvl w:ilvl="4" w:tplc="E014F450">
      <w:start w:val="1"/>
      <w:numFmt w:val="bullet"/>
      <w:lvlText w:val="o"/>
      <w:lvlJc w:val="left"/>
      <w:pPr>
        <w:tabs>
          <w:tab w:val="num" w:pos="3600"/>
        </w:tabs>
        <w:ind w:left="3600" w:hanging="360"/>
      </w:pPr>
      <w:rPr>
        <w:rFonts w:ascii="Courier New" w:hAnsi="Courier New"/>
      </w:rPr>
    </w:lvl>
    <w:lvl w:ilvl="5" w:tplc="2DE65E2E">
      <w:start w:val="1"/>
      <w:numFmt w:val="bullet"/>
      <w:lvlText w:val=""/>
      <w:lvlJc w:val="left"/>
      <w:pPr>
        <w:tabs>
          <w:tab w:val="num" w:pos="4320"/>
        </w:tabs>
        <w:ind w:left="4320" w:hanging="360"/>
      </w:pPr>
      <w:rPr>
        <w:rFonts w:ascii="Wingdings" w:hAnsi="Wingdings"/>
      </w:rPr>
    </w:lvl>
    <w:lvl w:ilvl="6" w:tplc="723CD1B8">
      <w:start w:val="1"/>
      <w:numFmt w:val="bullet"/>
      <w:lvlText w:val=""/>
      <w:lvlJc w:val="left"/>
      <w:pPr>
        <w:tabs>
          <w:tab w:val="num" w:pos="5040"/>
        </w:tabs>
        <w:ind w:left="5040" w:hanging="360"/>
      </w:pPr>
      <w:rPr>
        <w:rFonts w:ascii="Symbol" w:hAnsi="Symbol"/>
      </w:rPr>
    </w:lvl>
    <w:lvl w:ilvl="7" w:tplc="FCF4D81C">
      <w:start w:val="1"/>
      <w:numFmt w:val="bullet"/>
      <w:lvlText w:val="o"/>
      <w:lvlJc w:val="left"/>
      <w:pPr>
        <w:tabs>
          <w:tab w:val="num" w:pos="5760"/>
        </w:tabs>
        <w:ind w:left="5760" w:hanging="360"/>
      </w:pPr>
      <w:rPr>
        <w:rFonts w:ascii="Courier New" w:hAnsi="Courier New"/>
      </w:rPr>
    </w:lvl>
    <w:lvl w:ilvl="8" w:tplc="2690C3D2">
      <w:start w:val="1"/>
      <w:numFmt w:val="bullet"/>
      <w:lvlText w:val=""/>
      <w:lvlJc w:val="left"/>
      <w:pPr>
        <w:tabs>
          <w:tab w:val="num" w:pos="6480"/>
        </w:tabs>
        <w:ind w:left="6480" w:hanging="360"/>
      </w:pPr>
      <w:rPr>
        <w:rFonts w:ascii="Wingdings" w:hAnsi="Wingdings"/>
      </w:rPr>
    </w:lvl>
  </w:abstractNum>
  <w:abstractNum w:abstractNumId="109" w15:restartNumberingAfterBreak="0">
    <w:nsid w:val="0000006E"/>
    <w:multiLevelType w:val="hybridMultilevel"/>
    <w:tmpl w:val="0000006E"/>
    <w:lvl w:ilvl="0" w:tplc="15024DF4">
      <w:start w:val="1"/>
      <w:numFmt w:val="bullet"/>
      <w:lvlText w:val=""/>
      <w:lvlJc w:val="left"/>
      <w:pPr>
        <w:ind w:left="720" w:hanging="360"/>
      </w:pPr>
      <w:rPr>
        <w:rFonts w:ascii="Symbol" w:hAnsi="Symbol"/>
      </w:rPr>
    </w:lvl>
    <w:lvl w:ilvl="1" w:tplc="E96C8F50">
      <w:start w:val="1"/>
      <w:numFmt w:val="bullet"/>
      <w:lvlText w:val="o"/>
      <w:lvlJc w:val="left"/>
      <w:pPr>
        <w:tabs>
          <w:tab w:val="num" w:pos="1440"/>
        </w:tabs>
        <w:ind w:left="1440" w:hanging="360"/>
      </w:pPr>
      <w:rPr>
        <w:rFonts w:ascii="Courier New" w:hAnsi="Courier New"/>
      </w:rPr>
    </w:lvl>
    <w:lvl w:ilvl="2" w:tplc="812E3332">
      <w:start w:val="1"/>
      <w:numFmt w:val="bullet"/>
      <w:lvlText w:val=""/>
      <w:lvlJc w:val="left"/>
      <w:pPr>
        <w:tabs>
          <w:tab w:val="num" w:pos="2160"/>
        </w:tabs>
        <w:ind w:left="2160" w:hanging="360"/>
      </w:pPr>
      <w:rPr>
        <w:rFonts w:ascii="Wingdings" w:hAnsi="Wingdings"/>
      </w:rPr>
    </w:lvl>
    <w:lvl w:ilvl="3" w:tplc="82BA901A">
      <w:start w:val="1"/>
      <w:numFmt w:val="bullet"/>
      <w:lvlText w:val=""/>
      <w:lvlJc w:val="left"/>
      <w:pPr>
        <w:tabs>
          <w:tab w:val="num" w:pos="2880"/>
        </w:tabs>
        <w:ind w:left="2880" w:hanging="360"/>
      </w:pPr>
      <w:rPr>
        <w:rFonts w:ascii="Symbol" w:hAnsi="Symbol"/>
      </w:rPr>
    </w:lvl>
    <w:lvl w:ilvl="4" w:tplc="A3E04662">
      <w:start w:val="1"/>
      <w:numFmt w:val="bullet"/>
      <w:lvlText w:val="o"/>
      <w:lvlJc w:val="left"/>
      <w:pPr>
        <w:tabs>
          <w:tab w:val="num" w:pos="3600"/>
        </w:tabs>
        <w:ind w:left="3600" w:hanging="360"/>
      </w:pPr>
      <w:rPr>
        <w:rFonts w:ascii="Courier New" w:hAnsi="Courier New"/>
      </w:rPr>
    </w:lvl>
    <w:lvl w:ilvl="5" w:tplc="7F5A3178">
      <w:start w:val="1"/>
      <w:numFmt w:val="bullet"/>
      <w:lvlText w:val=""/>
      <w:lvlJc w:val="left"/>
      <w:pPr>
        <w:tabs>
          <w:tab w:val="num" w:pos="4320"/>
        </w:tabs>
        <w:ind w:left="4320" w:hanging="360"/>
      </w:pPr>
      <w:rPr>
        <w:rFonts w:ascii="Wingdings" w:hAnsi="Wingdings"/>
      </w:rPr>
    </w:lvl>
    <w:lvl w:ilvl="6" w:tplc="580C5296">
      <w:start w:val="1"/>
      <w:numFmt w:val="bullet"/>
      <w:lvlText w:val=""/>
      <w:lvlJc w:val="left"/>
      <w:pPr>
        <w:tabs>
          <w:tab w:val="num" w:pos="5040"/>
        </w:tabs>
        <w:ind w:left="5040" w:hanging="360"/>
      </w:pPr>
      <w:rPr>
        <w:rFonts w:ascii="Symbol" w:hAnsi="Symbol"/>
      </w:rPr>
    </w:lvl>
    <w:lvl w:ilvl="7" w:tplc="C152E36E">
      <w:start w:val="1"/>
      <w:numFmt w:val="bullet"/>
      <w:lvlText w:val="o"/>
      <w:lvlJc w:val="left"/>
      <w:pPr>
        <w:tabs>
          <w:tab w:val="num" w:pos="5760"/>
        </w:tabs>
        <w:ind w:left="5760" w:hanging="360"/>
      </w:pPr>
      <w:rPr>
        <w:rFonts w:ascii="Courier New" w:hAnsi="Courier New"/>
      </w:rPr>
    </w:lvl>
    <w:lvl w:ilvl="8" w:tplc="B63E025E">
      <w:start w:val="1"/>
      <w:numFmt w:val="bullet"/>
      <w:lvlText w:val=""/>
      <w:lvlJc w:val="left"/>
      <w:pPr>
        <w:tabs>
          <w:tab w:val="num" w:pos="6480"/>
        </w:tabs>
        <w:ind w:left="6480" w:hanging="360"/>
      </w:pPr>
      <w:rPr>
        <w:rFonts w:ascii="Wingdings" w:hAnsi="Wingdings"/>
      </w:rPr>
    </w:lvl>
  </w:abstractNum>
  <w:abstractNum w:abstractNumId="110" w15:restartNumberingAfterBreak="0">
    <w:nsid w:val="0000006F"/>
    <w:multiLevelType w:val="hybridMultilevel"/>
    <w:tmpl w:val="0000006F"/>
    <w:lvl w:ilvl="0" w:tplc="0BC86E2C">
      <w:start w:val="1"/>
      <w:numFmt w:val="bullet"/>
      <w:lvlText w:val=""/>
      <w:lvlJc w:val="left"/>
      <w:pPr>
        <w:ind w:left="720" w:hanging="360"/>
      </w:pPr>
      <w:rPr>
        <w:rFonts w:ascii="Symbol" w:hAnsi="Symbol"/>
      </w:rPr>
    </w:lvl>
    <w:lvl w:ilvl="1" w:tplc="0BFC2200">
      <w:start w:val="1"/>
      <w:numFmt w:val="bullet"/>
      <w:lvlText w:val="o"/>
      <w:lvlJc w:val="left"/>
      <w:pPr>
        <w:tabs>
          <w:tab w:val="num" w:pos="1440"/>
        </w:tabs>
        <w:ind w:left="1440" w:hanging="360"/>
      </w:pPr>
      <w:rPr>
        <w:rFonts w:ascii="Courier New" w:hAnsi="Courier New"/>
      </w:rPr>
    </w:lvl>
    <w:lvl w:ilvl="2" w:tplc="D1206814">
      <w:start w:val="1"/>
      <w:numFmt w:val="bullet"/>
      <w:lvlText w:val=""/>
      <w:lvlJc w:val="left"/>
      <w:pPr>
        <w:tabs>
          <w:tab w:val="num" w:pos="2160"/>
        </w:tabs>
        <w:ind w:left="2160" w:hanging="360"/>
      </w:pPr>
      <w:rPr>
        <w:rFonts w:ascii="Wingdings" w:hAnsi="Wingdings"/>
      </w:rPr>
    </w:lvl>
    <w:lvl w:ilvl="3" w:tplc="3112D75A">
      <w:start w:val="1"/>
      <w:numFmt w:val="bullet"/>
      <w:lvlText w:val=""/>
      <w:lvlJc w:val="left"/>
      <w:pPr>
        <w:tabs>
          <w:tab w:val="num" w:pos="2880"/>
        </w:tabs>
        <w:ind w:left="2880" w:hanging="360"/>
      </w:pPr>
      <w:rPr>
        <w:rFonts w:ascii="Symbol" w:hAnsi="Symbol"/>
      </w:rPr>
    </w:lvl>
    <w:lvl w:ilvl="4" w:tplc="2B327716">
      <w:start w:val="1"/>
      <w:numFmt w:val="bullet"/>
      <w:lvlText w:val="o"/>
      <w:lvlJc w:val="left"/>
      <w:pPr>
        <w:tabs>
          <w:tab w:val="num" w:pos="3600"/>
        </w:tabs>
        <w:ind w:left="3600" w:hanging="360"/>
      </w:pPr>
      <w:rPr>
        <w:rFonts w:ascii="Courier New" w:hAnsi="Courier New"/>
      </w:rPr>
    </w:lvl>
    <w:lvl w:ilvl="5" w:tplc="1F8A70DC">
      <w:start w:val="1"/>
      <w:numFmt w:val="bullet"/>
      <w:lvlText w:val=""/>
      <w:lvlJc w:val="left"/>
      <w:pPr>
        <w:tabs>
          <w:tab w:val="num" w:pos="4320"/>
        </w:tabs>
        <w:ind w:left="4320" w:hanging="360"/>
      </w:pPr>
      <w:rPr>
        <w:rFonts w:ascii="Wingdings" w:hAnsi="Wingdings"/>
      </w:rPr>
    </w:lvl>
    <w:lvl w:ilvl="6" w:tplc="0956A036">
      <w:start w:val="1"/>
      <w:numFmt w:val="bullet"/>
      <w:lvlText w:val=""/>
      <w:lvlJc w:val="left"/>
      <w:pPr>
        <w:tabs>
          <w:tab w:val="num" w:pos="5040"/>
        </w:tabs>
        <w:ind w:left="5040" w:hanging="360"/>
      </w:pPr>
      <w:rPr>
        <w:rFonts w:ascii="Symbol" w:hAnsi="Symbol"/>
      </w:rPr>
    </w:lvl>
    <w:lvl w:ilvl="7" w:tplc="AE020962">
      <w:start w:val="1"/>
      <w:numFmt w:val="bullet"/>
      <w:lvlText w:val="o"/>
      <w:lvlJc w:val="left"/>
      <w:pPr>
        <w:tabs>
          <w:tab w:val="num" w:pos="5760"/>
        </w:tabs>
        <w:ind w:left="5760" w:hanging="360"/>
      </w:pPr>
      <w:rPr>
        <w:rFonts w:ascii="Courier New" w:hAnsi="Courier New"/>
      </w:rPr>
    </w:lvl>
    <w:lvl w:ilvl="8" w:tplc="745EA754">
      <w:start w:val="1"/>
      <w:numFmt w:val="bullet"/>
      <w:lvlText w:val=""/>
      <w:lvlJc w:val="left"/>
      <w:pPr>
        <w:tabs>
          <w:tab w:val="num" w:pos="6480"/>
        </w:tabs>
        <w:ind w:left="6480" w:hanging="360"/>
      </w:pPr>
      <w:rPr>
        <w:rFonts w:ascii="Wingdings" w:hAnsi="Wingdings"/>
      </w:rPr>
    </w:lvl>
  </w:abstractNum>
  <w:abstractNum w:abstractNumId="111" w15:restartNumberingAfterBreak="0">
    <w:nsid w:val="00000070"/>
    <w:multiLevelType w:val="hybridMultilevel"/>
    <w:tmpl w:val="00000070"/>
    <w:lvl w:ilvl="0" w:tplc="DE642242">
      <w:start w:val="1"/>
      <w:numFmt w:val="bullet"/>
      <w:lvlText w:val=""/>
      <w:lvlJc w:val="left"/>
      <w:pPr>
        <w:ind w:left="720" w:hanging="360"/>
      </w:pPr>
      <w:rPr>
        <w:rFonts w:ascii="Symbol" w:hAnsi="Symbol"/>
      </w:rPr>
    </w:lvl>
    <w:lvl w:ilvl="1" w:tplc="B020635C">
      <w:start w:val="1"/>
      <w:numFmt w:val="bullet"/>
      <w:lvlText w:val="o"/>
      <w:lvlJc w:val="left"/>
      <w:pPr>
        <w:tabs>
          <w:tab w:val="num" w:pos="1440"/>
        </w:tabs>
        <w:ind w:left="1440" w:hanging="360"/>
      </w:pPr>
      <w:rPr>
        <w:rFonts w:ascii="Courier New" w:hAnsi="Courier New"/>
      </w:rPr>
    </w:lvl>
    <w:lvl w:ilvl="2" w:tplc="47946D34">
      <w:start w:val="1"/>
      <w:numFmt w:val="bullet"/>
      <w:lvlText w:val=""/>
      <w:lvlJc w:val="left"/>
      <w:pPr>
        <w:tabs>
          <w:tab w:val="num" w:pos="2160"/>
        </w:tabs>
        <w:ind w:left="2160" w:hanging="360"/>
      </w:pPr>
      <w:rPr>
        <w:rFonts w:ascii="Wingdings" w:hAnsi="Wingdings"/>
      </w:rPr>
    </w:lvl>
    <w:lvl w:ilvl="3" w:tplc="D43A34E8">
      <w:start w:val="1"/>
      <w:numFmt w:val="bullet"/>
      <w:lvlText w:val=""/>
      <w:lvlJc w:val="left"/>
      <w:pPr>
        <w:tabs>
          <w:tab w:val="num" w:pos="2880"/>
        </w:tabs>
        <w:ind w:left="2880" w:hanging="360"/>
      </w:pPr>
      <w:rPr>
        <w:rFonts w:ascii="Symbol" w:hAnsi="Symbol"/>
      </w:rPr>
    </w:lvl>
    <w:lvl w:ilvl="4" w:tplc="22486EB6">
      <w:start w:val="1"/>
      <w:numFmt w:val="bullet"/>
      <w:lvlText w:val="o"/>
      <w:lvlJc w:val="left"/>
      <w:pPr>
        <w:tabs>
          <w:tab w:val="num" w:pos="3600"/>
        </w:tabs>
        <w:ind w:left="3600" w:hanging="360"/>
      </w:pPr>
      <w:rPr>
        <w:rFonts w:ascii="Courier New" w:hAnsi="Courier New"/>
      </w:rPr>
    </w:lvl>
    <w:lvl w:ilvl="5" w:tplc="ADDA2CA6">
      <w:start w:val="1"/>
      <w:numFmt w:val="bullet"/>
      <w:lvlText w:val=""/>
      <w:lvlJc w:val="left"/>
      <w:pPr>
        <w:tabs>
          <w:tab w:val="num" w:pos="4320"/>
        </w:tabs>
        <w:ind w:left="4320" w:hanging="360"/>
      </w:pPr>
      <w:rPr>
        <w:rFonts w:ascii="Wingdings" w:hAnsi="Wingdings"/>
      </w:rPr>
    </w:lvl>
    <w:lvl w:ilvl="6" w:tplc="3A288F86">
      <w:start w:val="1"/>
      <w:numFmt w:val="bullet"/>
      <w:lvlText w:val=""/>
      <w:lvlJc w:val="left"/>
      <w:pPr>
        <w:tabs>
          <w:tab w:val="num" w:pos="5040"/>
        </w:tabs>
        <w:ind w:left="5040" w:hanging="360"/>
      </w:pPr>
      <w:rPr>
        <w:rFonts w:ascii="Symbol" w:hAnsi="Symbol"/>
      </w:rPr>
    </w:lvl>
    <w:lvl w:ilvl="7" w:tplc="7FAC69F0">
      <w:start w:val="1"/>
      <w:numFmt w:val="bullet"/>
      <w:lvlText w:val="o"/>
      <w:lvlJc w:val="left"/>
      <w:pPr>
        <w:tabs>
          <w:tab w:val="num" w:pos="5760"/>
        </w:tabs>
        <w:ind w:left="5760" w:hanging="360"/>
      </w:pPr>
      <w:rPr>
        <w:rFonts w:ascii="Courier New" w:hAnsi="Courier New"/>
      </w:rPr>
    </w:lvl>
    <w:lvl w:ilvl="8" w:tplc="BD5CF7AC">
      <w:start w:val="1"/>
      <w:numFmt w:val="bullet"/>
      <w:lvlText w:val=""/>
      <w:lvlJc w:val="left"/>
      <w:pPr>
        <w:tabs>
          <w:tab w:val="num" w:pos="6480"/>
        </w:tabs>
        <w:ind w:left="6480" w:hanging="360"/>
      </w:pPr>
      <w:rPr>
        <w:rFonts w:ascii="Wingdings" w:hAnsi="Wingdings"/>
      </w:rPr>
    </w:lvl>
  </w:abstractNum>
  <w:abstractNum w:abstractNumId="112" w15:restartNumberingAfterBreak="0">
    <w:nsid w:val="00000071"/>
    <w:multiLevelType w:val="hybridMultilevel"/>
    <w:tmpl w:val="00000071"/>
    <w:lvl w:ilvl="0" w:tplc="ED463CD4">
      <w:start w:val="1"/>
      <w:numFmt w:val="bullet"/>
      <w:lvlText w:val=""/>
      <w:lvlJc w:val="left"/>
      <w:pPr>
        <w:ind w:left="720" w:hanging="360"/>
      </w:pPr>
      <w:rPr>
        <w:rFonts w:ascii="Symbol" w:hAnsi="Symbol"/>
      </w:rPr>
    </w:lvl>
    <w:lvl w:ilvl="1" w:tplc="E1400C4C">
      <w:start w:val="1"/>
      <w:numFmt w:val="bullet"/>
      <w:lvlText w:val="o"/>
      <w:lvlJc w:val="left"/>
      <w:pPr>
        <w:tabs>
          <w:tab w:val="num" w:pos="1440"/>
        </w:tabs>
        <w:ind w:left="1440" w:hanging="360"/>
      </w:pPr>
      <w:rPr>
        <w:rFonts w:ascii="Courier New" w:hAnsi="Courier New"/>
      </w:rPr>
    </w:lvl>
    <w:lvl w:ilvl="2" w:tplc="07C43B52">
      <w:start w:val="1"/>
      <w:numFmt w:val="bullet"/>
      <w:lvlText w:val=""/>
      <w:lvlJc w:val="left"/>
      <w:pPr>
        <w:tabs>
          <w:tab w:val="num" w:pos="2160"/>
        </w:tabs>
        <w:ind w:left="2160" w:hanging="360"/>
      </w:pPr>
      <w:rPr>
        <w:rFonts w:ascii="Wingdings" w:hAnsi="Wingdings"/>
      </w:rPr>
    </w:lvl>
    <w:lvl w:ilvl="3" w:tplc="26E22DE0">
      <w:start w:val="1"/>
      <w:numFmt w:val="bullet"/>
      <w:lvlText w:val=""/>
      <w:lvlJc w:val="left"/>
      <w:pPr>
        <w:tabs>
          <w:tab w:val="num" w:pos="2880"/>
        </w:tabs>
        <w:ind w:left="2880" w:hanging="360"/>
      </w:pPr>
      <w:rPr>
        <w:rFonts w:ascii="Symbol" w:hAnsi="Symbol"/>
      </w:rPr>
    </w:lvl>
    <w:lvl w:ilvl="4" w:tplc="69846494">
      <w:start w:val="1"/>
      <w:numFmt w:val="bullet"/>
      <w:lvlText w:val="o"/>
      <w:lvlJc w:val="left"/>
      <w:pPr>
        <w:tabs>
          <w:tab w:val="num" w:pos="3600"/>
        </w:tabs>
        <w:ind w:left="3600" w:hanging="360"/>
      </w:pPr>
      <w:rPr>
        <w:rFonts w:ascii="Courier New" w:hAnsi="Courier New"/>
      </w:rPr>
    </w:lvl>
    <w:lvl w:ilvl="5" w:tplc="F5E4F534">
      <w:start w:val="1"/>
      <w:numFmt w:val="bullet"/>
      <w:lvlText w:val=""/>
      <w:lvlJc w:val="left"/>
      <w:pPr>
        <w:tabs>
          <w:tab w:val="num" w:pos="4320"/>
        </w:tabs>
        <w:ind w:left="4320" w:hanging="360"/>
      </w:pPr>
      <w:rPr>
        <w:rFonts w:ascii="Wingdings" w:hAnsi="Wingdings"/>
      </w:rPr>
    </w:lvl>
    <w:lvl w:ilvl="6" w:tplc="6B52A274">
      <w:start w:val="1"/>
      <w:numFmt w:val="bullet"/>
      <w:lvlText w:val=""/>
      <w:lvlJc w:val="left"/>
      <w:pPr>
        <w:tabs>
          <w:tab w:val="num" w:pos="5040"/>
        </w:tabs>
        <w:ind w:left="5040" w:hanging="360"/>
      </w:pPr>
      <w:rPr>
        <w:rFonts w:ascii="Symbol" w:hAnsi="Symbol"/>
      </w:rPr>
    </w:lvl>
    <w:lvl w:ilvl="7" w:tplc="A9D00FF2">
      <w:start w:val="1"/>
      <w:numFmt w:val="bullet"/>
      <w:lvlText w:val="o"/>
      <w:lvlJc w:val="left"/>
      <w:pPr>
        <w:tabs>
          <w:tab w:val="num" w:pos="5760"/>
        </w:tabs>
        <w:ind w:left="5760" w:hanging="360"/>
      </w:pPr>
      <w:rPr>
        <w:rFonts w:ascii="Courier New" w:hAnsi="Courier New"/>
      </w:rPr>
    </w:lvl>
    <w:lvl w:ilvl="8" w:tplc="19DEB778">
      <w:start w:val="1"/>
      <w:numFmt w:val="bullet"/>
      <w:lvlText w:val=""/>
      <w:lvlJc w:val="left"/>
      <w:pPr>
        <w:tabs>
          <w:tab w:val="num" w:pos="6480"/>
        </w:tabs>
        <w:ind w:left="6480" w:hanging="360"/>
      </w:pPr>
      <w:rPr>
        <w:rFonts w:ascii="Wingdings" w:hAnsi="Wingdings"/>
      </w:rPr>
    </w:lvl>
  </w:abstractNum>
  <w:abstractNum w:abstractNumId="113" w15:restartNumberingAfterBreak="0">
    <w:nsid w:val="00000072"/>
    <w:multiLevelType w:val="hybridMultilevel"/>
    <w:tmpl w:val="00000072"/>
    <w:lvl w:ilvl="0" w:tplc="D2489D16">
      <w:start w:val="1"/>
      <w:numFmt w:val="bullet"/>
      <w:lvlText w:val=""/>
      <w:lvlJc w:val="left"/>
      <w:pPr>
        <w:ind w:left="720" w:hanging="360"/>
      </w:pPr>
      <w:rPr>
        <w:rFonts w:ascii="Symbol" w:hAnsi="Symbol"/>
      </w:rPr>
    </w:lvl>
    <w:lvl w:ilvl="1" w:tplc="CA06F6B4">
      <w:start w:val="1"/>
      <w:numFmt w:val="bullet"/>
      <w:lvlText w:val="o"/>
      <w:lvlJc w:val="left"/>
      <w:pPr>
        <w:tabs>
          <w:tab w:val="num" w:pos="1440"/>
        </w:tabs>
        <w:ind w:left="1440" w:hanging="360"/>
      </w:pPr>
      <w:rPr>
        <w:rFonts w:ascii="Courier New" w:hAnsi="Courier New"/>
      </w:rPr>
    </w:lvl>
    <w:lvl w:ilvl="2" w:tplc="01742624">
      <w:start w:val="1"/>
      <w:numFmt w:val="bullet"/>
      <w:lvlText w:val=""/>
      <w:lvlJc w:val="left"/>
      <w:pPr>
        <w:tabs>
          <w:tab w:val="num" w:pos="2160"/>
        </w:tabs>
        <w:ind w:left="2160" w:hanging="360"/>
      </w:pPr>
      <w:rPr>
        <w:rFonts w:ascii="Wingdings" w:hAnsi="Wingdings"/>
      </w:rPr>
    </w:lvl>
    <w:lvl w:ilvl="3" w:tplc="A7ACF0A4">
      <w:start w:val="1"/>
      <w:numFmt w:val="bullet"/>
      <w:lvlText w:val=""/>
      <w:lvlJc w:val="left"/>
      <w:pPr>
        <w:tabs>
          <w:tab w:val="num" w:pos="2880"/>
        </w:tabs>
        <w:ind w:left="2880" w:hanging="360"/>
      </w:pPr>
      <w:rPr>
        <w:rFonts w:ascii="Symbol" w:hAnsi="Symbol"/>
      </w:rPr>
    </w:lvl>
    <w:lvl w:ilvl="4" w:tplc="521EB128">
      <w:start w:val="1"/>
      <w:numFmt w:val="bullet"/>
      <w:lvlText w:val="o"/>
      <w:lvlJc w:val="left"/>
      <w:pPr>
        <w:tabs>
          <w:tab w:val="num" w:pos="3600"/>
        </w:tabs>
        <w:ind w:left="3600" w:hanging="360"/>
      </w:pPr>
      <w:rPr>
        <w:rFonts w:ascii="Courier New" w:hAnsi="Courier New"/>
      </w:rPr>
    </w:lvl>
    <w:lvl w:ilvl="5" w:tplc="C250E810">
      <w:start w:val="1"/>
      <w:numFmt w:val="bullet"/>
      <w:lvlText w:val=""/>
      <w:lvlJc w:val="left"/>
      <w:pPr>
        <w:tabs>
          <w:tab w:val="num" w:pos="4320"/>
        </w:tabs>
        <w:ind w:left="4320" w:hanging="360"/>
      </w:pPr>
      <w:rPr>
        <w:rFonts w:ascii="Wingdings" w:hAnsi="Wingdings"/>
      </w:rPr>
    </w:lvl>
    <w:lvl w:ilvl="6" w:tplc="757CB09A">
      <w:start w:val="1"/>
      <w:numFmt w:val="bullet"/>
      <w:lvlText w:val=""/>
      <w:lvlJc w:val="left"/>
      <w:pPr>
        <w:tabs>
          <w:tab w:val="num" w:pos="5040"/>
        </w:tabs>
        <w:ind w:left="5040" w:hanging="360"/>
      </w:pPr>
      <w:rPr>
        <w:rFonts w:ascii="Symbol" w:hAnsi="Symbol"/>
      </w:rPr>
    </w:lvl>
    <w:lvl w:ilvl="7" w:tplc="74262F0C">
      <w:start w:val="1"/>
      <w:numFmt w:val="bullet"/>
      <w:lvlText w:val="o"/>
      <w:lvlJc w:val="left"/>
      <w:pPr>
        <w:tabs>
          <w:tab w:val="num" w:pos="5760"/>
        </w:tabs>
        <w:ind w:left="5760" w:hanging="360"/>
      </w:pPr>
      <w:rPr>
        <w:rFonts w:ascii="Courier New" w:hAnsi="Courier New"/>
      </w:rPr>
    </w:lvl>
    <w:lvl w:ilvl="8" w:tplc="265AA3C4">
      <w:start w:val="1"/>
      <w:numFmt w:val="bullet"/>
      <w:lvlText w:val=""/>
      <w:lvlJc w:val="left"/>
      <w:pPr>
        <w:tabs>
          <w:tab w:val="num" w:pos="6480"/>
        </w:tabs>
        <w:ind w:left="6480" w:hanging="360"/>
      </w:pPr>
      <w:rPr>
        <w:rFonts w:ascii="Wingdings" w:hAnsi="Wingdings"/>
      </w:rPr>
    </w:lvl>
  </w:abstractNum>
  <w:abstractNum w:abstractNumId="114" w15:restartNumberingAfterBreak="0">
    <w:nsid w:val="00000073"/>
    <w:multiLevelType w:val="hybridMultilevel"/>
    <w:tmpl w:val="00000073"/>
    <w:lvl w:ilvl="0" w:tplc="BF20E9D6">
      <w:start w:val="1"/>
      <w:numFmt w:val="bullet"/>
      <w:lvlText w:val=""/>
      <w:lvlJc w:val="left"/>
      <w:pPr>
        <w:ind w:left="720" w:hanging="360"/>
      </w:pPr>
      <w:rPr>
        <w:rFonts w:ascii="Symbol" w:hAnsi="Symbol"/>
      </w:rPr>
    </w:lvl>
    <w:lvl w:ilvl="1" w:tplc="59B6F054">
      <w:start w:val="1"/>
      <w:numFmt w:val="bullet"/>
      <w:lvlText w:val="o"/>
      <w:lvlJc w:val="left"/>
      <w:pPr>
        <w:tabs>
          <w:tab w:val="num" w:pos="1440"/>
        </w:tabs>
        <w:ind w:left="1440" w:hanging="360"/>
      </w:pPr>
      <w:rPr>
        <w:rFonts w:ascii="Courier New" w:hAnsi="Courier New"/>
      </w:rPr>
    </w:lvl>
    <w:lvl w:ilvl="2" w:tplc="730272F6">
      <w:start w:val="1"/>
      <w:numFmt w:val="bullet"/>
      <w:lvlText w:val=""/>
      <w:lvlJc w:val="left"/>
      <w:pPr>
        <w:tabs>
          <w:tab w:val="num" w:pos="2160"/>
        </w:tabs>
        <w:ind w:left="2160" w:hanging="360"/>
      </w:pPr>
      <w:rPr>
        <w:rFonts w:ascii="Wingdings" w:hAnsi="Wingdings"/>
      </w:rPr>
    </w:lvl>
    <w:lvl w:ilvl="3" w:tplc="D0527A0A">
      <w:start w:val="1"/>
      <w:numFmt w:val="bullet"/>
      <w:lvlText w:val=""/>
      <w:lvlJc w:val="left"/>
      <w:pPr>
        <w:tabs>
          <w:tab w:val="num" w:pos="2880"/>
        </w:tabs>
        <w:ind w:left="2880" w:hanging="360"/>
      </w:pPr>
      <w:rPr>
        <w:rFonts w:ascii="Symbol" w:hAnsi="Symbol"/>
      </w:rPr>
    </w:lvl>
    <w:lvl w:ilvl="4" w:tplc="3B1ADF9C">
      <w:start w:val="1"/>
      <w:numFmt w:val="bullet"/>
      <w:lvlText w:val="o"/>
      <w:lvlJc w:val="left"/>
      <w:pPr>
        <w:tabs>
          <w:tab w:val="num" w:pos="3600"/>
        </w:tabs>
        <w:ind w:left="3600" w:hanging="360"/>
      </w:pPr>
      <w:rPr>
        <w:rFonts w:ascii="Courier New" w:hAnsi="Courier New"/>
      </w:rPr>
    </w:lvl>
    <w:lvl w:ilvl="5" w:tplc="18BE96A8">
      <w:start w:val="1"/>
      <w:numFmt w:val="bullet"/>
      <w:lvlText w:val=""/>
      <w:lvlJc w:val="left"/>
      <w:pPr>
        <w:tabs>
          <w:tab w:val="num" w:pos="4320"/>
        </w:tabs>
        <w:ind w:left="4320" w:hanging="360"/>
      </w:pPr>
      <w:rPr>
        <w:rFonts w:ascii="Wingdings" w:hAnsi="Wingdings"/>
      </w:rPr>
    </w:lvl>
    <w:lvl w:ilvl="6" w:tplc="1DFEE57C">
      <w:start w:val="1"/>
      <w:numFmt w:val="bullet"/>
      <w:lvlText w:val=""/>
      <w:lvlJc w:val="left"/>
      <w:pPr>
        <w:tabs>
          <w:tab w:val="num" w:pos="5040"/>
        </w:tabs>
        <w:ind w:left="5040" w:hanging="360"/>
      </w:pPr>
      <w:rPr>
        <w:rFonts w:ascii="Symbol" w:hAnsi="Symbol"/>
      </w:rPr>
    </w:lvl>
    <w:lvl w:ilvl="7" w:tplc="5B0AF778">
      <w:start w:val="1"/>
      <w:numFmt w:val="bullet"/>
      <w:lvlText w:val="o"/>
      <w:lvlJc w:val="left"/>
      <w:pPr>
        <w:tabs>
          <w:tab w:val="num" w:pos="5760"/>
        </w:tabs>
        <w:ind w:left="5760" w:hanging="360"/>
      </w:pPr>
      <w:rPr>
        <w:rFonts w:ascii="Courier New" w:hAnsi="Courier New"/>
      </w:rPr>
    </w:lvl>
    <w:lvl w:ilvl="8" w:tplc="7F044F34">
      <w:start w:val="1"/>
      <w:numFmt w:val="bullet"/>
      <w:lvlText w:val=""/>
      <w:lvlJc w:val="left"/>
      <w:pPr>
        <w:tabs>
          <w:tab w:val="num" w:pos="6480"/>
        </w:tabs>
        <w:ind w:left="6480" w:hanging="360"/>
      </w:pPr>
      <w:rPr>
        <w:rFonts w:ascii="Wingdings" w:hAnsi="Wingdings"/>
      </w:rPr>
    </w:lvl>
  </w:abstractNum>
  <w:abstractNum w:abstractNumId="115" w15:restartNumberingAfterBreak="0">
    <w:nsid w:val="00000074"/>
    <w:multiLevelType w:val="hybridMultilevel"/>
    <w:tmpl w:val="00000074"/>
    <w:lvl w:ilvl="0" w:tplc="70B425FA">
      <w:start w:val="1"/>
      <w:numFmt w:val="bullet"/>
      <w:lvlText w:val=""/>
      <w:lvlJc w:val="left"/>
      <w:pPr>
        <w:ind w:left="720" w:hanging="360"/>
      </w:pPr>
      <w:rPr>
        <w:rFonts w:ascii="Symbol" w:hAnsi="Symbol"/>
      </w:rPr>
    </w:lvl>
    <w:lvl w:ilvl="1" w:tplc="57863370">
      <w:start w:val="1"/>
      <w:numFmt w:val="bullet"/>
      <w:lvlText w:val="o"/>
      <w:lvlJc w:val="left"/>
      <w:pPr>
        <w:tabs>
          <w:tab w:val="num" w:pos="1440"/>
        </w:tabs>
        <w:ind w:left="1440" w:hanging="360"/>
      </w:pPr>
      <w:rPr>
        <w:rFonts w:ascii="Courier New" w:hAnsi="Courier New"/>
      </w:rPr>
    </w:lvl>
    <w:lvl w:ilvl="2" w:tplc="C72EBBFC">
      <w:start w:val="1"/>
      <w:numFmt w:val="bullet"/>
      <w:lvlText w:val=""/>
      <w:lvlJc w:val="left"/>
      <w:pPr>
        <w:tabs>
          <w:tab w:val="num" w:pos="2160"/>
        </w:tabs>
        <w:ind w:left="2160" w:hanging="360"/>
      </w:pPr>
      <w:rPr>
        <w:rFonts w:ascii="Wingdings" w:hAnsi="Wingdings"/>
      </w:rPr>
    </w:lvl>
    <w:lvl w:ilvl="3" w:tplc="62E45B8E">
      <w:start w:val="1"/>
      <w:numFmt w:val="bullet"/>
      <w:lvlText w:val=""/>
      <w:lvlJc w:val="left"/>
      <w:pPr>
        <w:tabs>
          <w:tab w:val="num" w:pos="2880"/>
        </w:tabs>
        <w:ind w:left="2880" w:hanging="360"/>
      </w:pPr>
      <w:rPr>
        <w:rFonts w:ascii="Symbol" w:hAnsi="Symbol"/>
      </w:rPr>
    </w:lvl>
    <w:lvl w:ilvl="4" w:tplc="DC80C9FC">
      <w:start w:val="1"/>
      <w:numFmt w:val="bullet"/>
      <w:lvlText w:val="o"/>
      <w:lvlJc w:val="left"/>
      <w:pPr>
        <w:tabs>
          <w:tab w:val="num" w:pos="3600"/>
        </w:tabs>
        <w:ind w:left="3600" w:hanging="360"/>
      </w:pPr>
      <w:rPr>
        <w:rFonts w:ascii="Courier New" w:hAnsi="Courier New"/>
      </w:rPr>
    </w:lvl>
    <w:lvl w:ilvl="5" w:tplc="541E6164">
      <w:start w:val="1"/>
      <w:numFmt w:val="bullet"/>
      <w:lvlText w:val=""/>
      <w:lvlJc w:val="left"/>
      <w:pPr>
        <w:tabs>
          <w:tab w:val="num" w:pos="4320"/>
        </w:tabs>
        <w:ind w:left="4320" w:hanging="360"/>
      </w:pPr>
      <w:rPr>
        <w:rFonts w:ascii="Wingdings" w:hAnsi="Wingdings"/>
      </w:rPr>
    </w:lvl>
    <w:lvl w:ilvl="6" w:tplc="ADFC1A5E">
      <w:start w:val="1"/>
      <w:numFmt w:val="bullet"/>
      <w:lvlText w:val=""/>
      <w:lvlJc w:val="left"/>
      <w:pPr>
        <w:tabs>
          <w:tab w:val="num" w:pos="5040"/>
        </w:tabs>
        <w:ind w:left="5040" w:hanging="360"/>
      </w:pPr>
      <w:rPr>
        <w:rFonts w:ascii="Symbol" w:hAnsi="Symbol"/>
      </w:rPr>
    </w:lvl>
    <w:lvl w:ilvl="7" w:tplc="CDF84C0E">
      <w:start w:val="1"/>
      <w:numFmt w:val="bullet"/>
      <w:lvlText w:val="o"/>
      <w:lvlJc w:val="left"/>
      <w:pPr>
        <w:tabs>
          <w:tab w:val="num" w:pos="5760"/>
        </w:tabs>
        <w:ind w:left="5760" w:hanging="360"/>
      </w:pPr>
      <w:rPr>
        <w:rFonts w:ascii="Courier New" w:hAnsi="Courier New"/>
      </w:rPr>
    </w:lvl>
    <w:lvl w:ilvl="8" w:tplc="043CAEE4">
      <w:start w:val="1"/>
      <w:numFmt w:val="bullet"/>
      <w:lvlText w:val=""/>
      <w:lvlJc w:val="left"/>
      <w:pPr>
        <w:tabs>
          <w:tab w:val="num" w:pos="6480"/>
        </w:tabs>
        <w:ind w:left="6480" w:hanging="360"/>
      </w:pPr>
      <w:rPr>
        <w:rFonts w:ascii="Wingdings" w:hAnsi="Wingdings"/>
      </w:rPr>
    </w:lvl>
  </w:abstractNum>
  <w:abstractNum w:abstractNumId="116" w15:restartNumberingAfterBreak="0">
    <w:nsid w:val="00000075"/>
    <w:multiLevelType w:val="hybridMultilevel"/>
    <w:tmpl w:val="00000075"/>
    <w:lvl w:ilvl="0" w:tplc="151A0A64">
      <w:start w:val="1"/>
      <w:numFmt w:val="bullet"/>
      <w:lvlText w:val=""/>
      <w:lvlJc w:val="left"/>
      <w:pPr>
        <w:ind w:left="720" w:hanging="360"/>
      </w:pPr>
      <w:rPr>
        <w:rFonts w:ascii="Symbol" w:hAnsi="Symbol"/>
      </w:rPr>
    </w:lvl>
    <w:lvl w:ilvl="1" w:tplc="0ABE9050">
      <w:start w:val="1"/>
      <w:numFmt w:val="bullet"/>
      <w:lvlText w:val="o"/>
      <w:lvlJc w:val="left"/>
      <w:pPr>
        <w:tabs>
          <w:tab w:val="num" w:pos="1440"/>
        </w:tabs>
        <w:ind w:left="1440" w:hanging="360"/>
      </w:pPr>
      <w:rPr>
        <w:rFonts w:ascii="Courier New" w:hAnsi="Courier New"/>
      </w:rPr>
    </w:lvl>
    <w:lvl w:ilvl="2" w:tplc="CBCE2A84">
      <w:start w:val="1"/>
      <w:numFmt w:val="bullet"/>
      <w:lvlText w:val=""/>
      <w:lvlJc w:val="left"/>
      <w:pPr>
        <w:tabs>
          <w:tab w:val="num" w:pos="2160"/>
        </w:tabs>
        <w:ind w:left="2160" w:hanging="360"/>
      </w:pPr>
      <w:rPr>
        <w:rFonts w:ascii="Wingdings" w:hAnsi="Wingdings"/>
      </w:rPr>
    </w:lvl>
    <w:lvl w:ilvl="3" w:tplc="8BACD63C">
      <w:start w:val="1"/>
      <w:numFmt w:val="bullet"/>
      <w:lvlText w:val=""/>
      <w:lvlJc w:val="left"/>
      <w:pPr>
        <w:tabs>
          <w:tab w:val="num" w:pos="2880"/>
        </w:tabs>
        <w:ind w:left="2880" w:hanging="360"/>
      </w:pPr>
      <w:rPr>
        <w:rFonts w:ascii="Symbol" w:hAnsi="Symbol"/>
      </w:rPr>
    </w:lvl>
    <w:lvl w:ilvl="4" w:tplc="41AE13EA">
      <w:start w:val="1"/>
      <w:numFmt w:val="bullet"/>
      <w:lvlText w:val="o"/>
      <w:lvlJc w:val="left"/>
      <w:pPr>
        <w:tabs>
          <w:tab w:val="num" w:pos="3600"/>
        </w:tabs>
        <w:ind w:left="3600" w:hanging="360"/>
      </w:pPr>
      <w:rPr>
        <w:rFonts w:ascii="Courier New" w:hAnsi="Courier New"/>
      </w:rPr>
    </w:lvl>
    <w:lvl w:ilvl="5" w:tplc="6F322EB2">
      <w:start w:val="1"/>
      <w:numFmt w:val="bullet"/>
      <w:lvlText w:val=""/>
      <w:lvlJc w:val="left"/>
      <w:pPr>
        <w:tabs>
          <w:tab w:val="num" w:pos="4320"/>
        </w:tabs>
        <w:ind w:left="4320" w:hanging="360"/>
      </w:pPr>
      <w:rPr>
        <w:rFonts w:ascii="Wingdings" w:hAnsi="Wingdings"/>
      </w:rPr>
    </w:lvl>
    <w:lvl w:ilvl="6" w:tplc="EBE8C454">
      <w:start w:val="1"/>
      <w:numFmt w:val="bullet"/>
      <w:lvlText w:val=""/>
      <w:lvlJc w:val="left"/>
      <w:pPr>
        <w:tabs>
          <w:tab w:val="num" w:pos="5040"/>
        </w:tabs>
        <w:ind w:left="5040" w:hanging="360"/>
      </w:pPr>
      <w:rPr>
        <w:rFonts w:ascii="Symbol" w:hAnsi="Symbol"/>
      </w:rPr>
    </w:lvl>
    <w:lvl w:ilvl="7" w:tplc="76BEF14E">
      <w:start w:val="1"/>
      <w:numFmt w:val="bullet"/>
      <w:lvlText w:val="o"/>
      <w:lvlJc w:val="left"/>
      <w:pPr>
        <w:tabs>
          <w:tab w:val="num" w:pos="5760"/>
        </w:tabs>
        <w:ind w:left="5760" w:hanging="360"/>
      </w:pPr>
      <w:rPr>
        <w:rFonts w:ascii="Courier New" w:hAnsi="Courier New"/>
      </w:rPr>
    </w:lvl>
    <w:lvl w:ilvl="8" w:tplc="D7EE71A4">
      <w:start w:val="1"/>
      <w:numFmt w:val="bullet"/>
      <w:lvlText w:val=""/>
      <w:lvlJc w:val="left"/>
      <w:pPr>
        <w:tabs>
          <w:tab w:val="num" w:pos="6480"/>
        </w:tabs>
        <w:ind w:left="6480" w:hanging="360"/>
      </w:pPr>
      <w:rPr>
        <w:rFonts w:ascii="Wingdings" w:hAnsi="Wingdings"/>
      </w:rPr>
    </w:lvl>
  </w:abstractNum>
  <w:abstractNum w:abstractNumId="117" w15:restartNumberingAfterBreak="0">
    <w:nsid w:val="00000076"/>
    <w:multiLevelType w:val="hybridMultilevel"/>
    <w:tmpl w:val="00000076"/>
    <w:lvl w:ilvl="0" w:tplc="6444FC22">
      <w:start w:val="1"/>
      <w:numFmt w:val="bullet"/>
      <w:lvlText w:val=""/>
      <w:lvlJc w:val="left"/>
      <w:pPr>
        <w:ind w:left="720" w:hanging="360"/>
      </w:pPr>
      <w:rPr>
        <w:rFonts w:ascii="Symbol" w:hAnsi="Symbol"/>
      </w:rPr>
    </w:lvl>
    <w:lvl w:ilvl="1" w:tplc="53B4A23C">
      <w:start w:val="1"/>
      <w:numFmt w:val="bullet"/>
      <w:lvlText w:val="o"/>
      <w:lvlJc w:val="left"/>
      <w:pPr>
        <w:tabs>
          <w:tab w:val="num" w:pos="1440"/>
        </w:tabs>
        <w:ind w:left="1440" w:hanging="360"/>
      </w:pPr>
      <w:rPr>
        <w:rFonts w:ascii="Courier New" w:hAnsi="Courier New"/>
      </w:rPr>
    </w:lvl>
    <w:lvl w:ilvl="2" w:tplc="7E0C1A32">
      <w:start w:val="1"/>
      <w:numFmt w:val="bullet"/>
      <w:lvlText w:val=""/>
      <w:lvlJc w:val="left"/>
      <w:pPr>
        <w:tabs>
          <w:tab w:val="num" w:pos="2160"/>
        </w:tabs>
        <w:ind w:left="2160" w:hanging="360"/>
      </w:pPr>
      <w:rPr>
        <w:rFonts w:ascii="Wingdings" w:hAnsi="Wingdings"/>
      </w:rPr>
    </w:lvl>
    <w:lvl w:ilvl="3" w:tplc="38662AEC">
      <w:start w:val="1"/>
      <w:numFmt w:val="bullet"/>
      <w:lvlText w:val=""/>
      <w:lvlJc w:val="left"/>
      <w:pPr>
        <w:tabs>
          <w:tab w:val="num" w:pos="2880"/>
        </w:tabs>
        <w:ind w:left="2880" w:hanging="360"/>
      </w:pPr>
      <w:rPr>
        <w:rFonts w:ascii="Symbol" w:hAnsi="Symbol"/>
      </w:rPr>
    </w:lvl>
    <w:lvl w:ilvl="4" w:tplc="017082EE">
      <w:start w:val="1"/>
      <w:numFmt w:val="bullet"/>
      <w:lvlText w:val="o"/>
      <w:lvlJc w:val="left"/>
      <w:pPr>
        <w:tabs>
          <w:tab w:val="num" w:pos="3600"/>
        </w:tabs>
        <w:ind w:left="3600" w:hanging="360"/>
      </w:pPr>
      <w:rPr>
        <w:rFonts w:ascii="Courier New" w:hAnsi="Courier New"/>
      </w:rPr>
    </w:lvl>
    <w:lvl w:ilvl="5" w:tplc="46DCF2B0">
      <w:start w:val="1"/>
      <w:numFmt w:val="bullet"/>
      <w:lvlText w:val=""/>
      <w:lvlJc w:val="left"/>
      <w:pPr>
        <w:tabs>
          <w:tab w:val="num" w:pos="4320"/>
        </w:tabs>
        <w:ind w:left="4320" w:hanging="360"/>
      </w:pPr>
      <w:rPr>
        <w:rFonts w:ascii="Wingdings" w:hAnsi="Wingdings"/>
      </w:rPr>
    </w:lvl>
    <w:lvl w:ilvl="6" w:tplc="01A8EE9E">
      <w:start w:val="1"/>
      <w:numFmt w:val="bullet"/>
      <w:lvlText w:val=""/>
      <w:lvlJc w:val="left"/>
      <w:pPr>
        <w:tabs>
          <w:tab w:val="num" w:pos="5040"/>
        </w:tabs>
        <w:ind w:left="5040" w:hanging="360"/>
      </w:pPr>
      <w:rPr>
        <w:rFonts w:ascii="Symbol" w:hAnsi="Symbol"/>
      </w:rPr>
    </w:lvl>
    <w:lvl w:ilvl="7" w:tplc="AC48CEFC">
      <w:start w:val="1"/>
      <w:numFmt w:val="bullet"/>
      <w:lvlText w:val="o"/>
      <w:lvlJc w:val="left"/>
      <w:pPr>
        <w:tabs>
          <w:tab w:val="num" w:pos="5760"/>
        </w:tabs>
        <w:ind w:left="5760" w:hanging="360"/>
      </w:pPr>
      <w:rPr>
        <w:rFonts w:ascii="Courier New" w:hAnsi="Courier New"/>
      </w:rPr>
    </w:lvl>
    <w:lvl w:ilvl="8" w:tplc="57DCEE2C">
      <w:start w:val="1"/>
      <w:numFmt w:val="bullet"/>
      <w:lvlText w:val=""/>
      <w:lvlJc w:val="left"/>
      <w:pPr>
        <w:tabs>
          <w:tab w:val="num" w:pos="6480"/>
        </w:tabs>
        <w:ind w:left="6480" w:hanging="360"/>
      </w:pPr>
      <w:rPr>
        <w:rFonts w:ascii="Wingdings" w:hAnsi="Wingdings"/>
      </w:rPr>
    </w:lvl>
  </w:abstractNum>
  <w:num w:numId="1" w16cid:durableId="2045327438">
    <w:abstractNumId w:val="0"/>
  </w:num>
  <w:num w:numId="2" w16cid:durableId="1756630407">
    <w:abstractNumId w:val="1"/>
  </w:num>
  <w:num w:numId="3" w16cid:durableId="320081210">
    <w:abstractNumId w:val="2"/>
  </w:num>
  <w:num w:numId="4" w16cid:durableId="313529045">
    <w:abstractNumId w:val="3"/>
  </w:num>
  <w:num w:numId="5" w16cid:durableId="622269516">
    <w:abstractNumId w:val="4"/>
  </w:num>
  <w:num w:numId="6" w16cid:durableId="2011591529">
    <w:abstractNumId w:val="5"/>
  </w:num>
  <w:num w:numId="7" w16cid:durableId="1872261283">
    <w:abstractNumId w:val="6"/>
  </w:num>
  <w:num w:numId="8" w16cid:durableId="960067708">
    <w:abstractNumId w:val="7"/>
  </w:num>
  <w:num w:numId="9" w16cid:durableId="1762293688">
    <w:abstractNumId w:val="8"/>
  </w:num>
  <w:num w:numId="10" w16cid:durableId="1760784847">
    <w:abstractNumId w:val="9"/>
  </w:num>
  <w:num w:numId="11" w16cid:durableId="2077892319">
    <w:abstractNumId w:val="10"/>
  </w:num>
  <w:num w:numId="12" w16cid:durableId="807164081">
    <w:abstractNumId w:val="11"/>
  </w:num>
  <w:num w:numId="13" w16cid:durableId="1567256501">
    <w:abstractNumId w:val="12"/>
  </w:num>
  <w:num w:numId="14" w16cid:durableId="218832722">
    <w:abstractNumId w:val="13"/>
  </w:num>
  <w:num w:numId="15" w16cid:durableId="1787655373">
    <w:abstractNumId w:val="14"/>
  </w:num>
  <w:num w:numId="16" w16cid:durableId="1284844712">
    <w:abstractNumId w:val="15"/>
  </w:num>
  <w:num w:numId="17" w16cid:durableId="1472483223">
    <w:abstractNumId w:val="16"/>
  </w:num>
  <w:num w:numId="18" w16cid:durableId="1894191074">
    <w:abstractNumId w:val="17"/>
  </w:num>
  <w:num w:numId="19" w16cid:durableId="49697855">
    <w:abstractNumId w:val="18"/>
  </w:num>
  <w:num w:numId="20" w16cid:durableId="82075138">
    <w:abstractNumId w:val="19"/>
  </w:num>
  <w:num w:numId="21" w16cid:durableId="961958544">
    <w:abstractNumId w:val="20"/>
  </w:num>
  <w:num w:numId="22" w16cid:durableId="951865430">
    <w:abstractNumId w:val="21"/>
  </w:num>
  <w:num w:numId="23" w16cid:durableId="396173017">
    <w:abstractNumId w:val="22"/>
  </w:num>
  <w:num w:numId="24" w16cid:durableId="1342590278">
    <w:abstractNumId w:val="23"/>
  </w:num>
  <w:num w:numId="25" w16cid:durableId="1045452040">
    <w:abstractNumId w:val="24"/>
  </w:num>
  <w:num w:numId="26" w16cid:durableId="1746102002">
    <w:abstractNumId w:val="25"/>
  </w:num>
  <w:num w:numId="27" w16cid:durableId="236793610">
    <w:abstractNumId w:val="26"/>
  </w:num>
  <w:num w:numId="28" w16cid:durableId="73204470">
    <w:abstractNumId w:val="27"/>
  </w:num>
  <w:num w:numId="29" w16cid:durableId="1043138446">
    <w:abstractNumId w:val="28"/>
  </w:num>
  <w:num w:numId="30" w16cid:durableId="1670593788">
    <w:abstractNumId w:val="29"/>
  </w:num>
  <w:num w:numId="31" w16cid:durableId="313880344">
    <w:abstractNumId w:val="30"/>
  </w:num>
  <w:num w:numId="32" w16cid:durableId="1327129194">
    <w:abstractNumId w:val="31"/>
  </w:num>
  <w:num w:numId="33" w16cid:durableId="1721056405">
    <w:abstractNumId w:val="32"/>
  </w:num>
  <w:num w:numId="34" w16cid:durableId="756055496">
    <w:abstractNumId w:val="33"/>
  </w:num>
  <w:num w:numId="35" w16cid:durableId="932972931">
    <w:abstractNumId w:val="34"/>
  </w:num>
  <w:num w:numId="36" w16cid:durableId="1043939672">
    <w:abstractNumId w:val="35"/>
  </w:num>
  <w:num w:numId="37" w16cid:durableId="690647174">
    <w:abstractNumId w:val="36"/>
  </w:num>
  <w:num w:numId="38" w16cid:durableId="1406147054">
    <w:abstractNumId w:val="37"/>
  </w:num>
  <w:num w:numId="39" w16cid:durableId="851844025">
    <w:abstractNumId w:val="38"/>
  </w:num>
  <w:num w:numId="40" w16cid:durableId="1829788260">
    <w:abstractNumId w:val="39"/>
  </w:num>
  <w:num w:numId="41" w16cid:durableId="2064861757">
    <w:abstractNumId w:val="40"/>
  </w:num>
  <w:num w:numId="42" w16cid:durableId="455297778">
    <w:abstractNumId w:val="41"/>
  </w:num>
  <w:num w:numId="43" w16cid:durableId="1725719253">
    <w:abstractNumId w:val="42"/>
  </w:num>
  <w:num w:numId="44" w16cid:durableId="820969901">
    <w:abstractNumId w:val="43"/>
  </w:num>
  <w:num w:numId="45" w16cid:durableId="1694114537">
    <w:abstractNumId w:val="44"/>
  </w:num>
  <w:num w:numId="46" w16cid:durableId="1411587226">
    <w:abstractNumId w:val="45"/>
  </w:num>
  <w:num w:numId="47" w16cid:durableId="1821464396">
    <w:abstractNumId w:val="46"/>
  </w:num>
  <w:num w:numId="48" w16cid:durableId="2025085156">
    <w:abstractNumId w:val="47"/>
  </w:num>
  <w:num w:numId="49" w16cid:durableId="754667482">
    <w:abstractNumId w:val="48"/>
  </w:num>
  <w:num w:numId="50" w16cid:durableId="683016905">
    <w:abstractNumId w:val="49"/>
  </w:num>
  <w:num w:numId="51" w16cid:durableId="2085445120">
    <w:abstractNumId w:val="50"/>
  </w:num>
  <w:num w:numId="52" w16cid:durableId="762921039">
    <w:abstractNumId w:val="51"/>
  </w:num>
  <w:num w:numId="53" w16cid:durableId="1657874677">
    <w:abstractNumId w:val="52"/>
  </w:num>
  <w:num w:numId="54" w16cid:durableId="2094426905">
    <w:abstractNumId w:val="53"/>
  </w:num>
  <w:num w:numId="55" w16cid:durableId="847141815">
    <w:abstractNumId w:val="54"/>
  </w:num>
  <w:num w:numId="56" w16cid:durableId="1568220752">
    <w:abstractNumId w:val="55"/>
  </w:num>
  <w:num w:numId="57" w16cid:durableId="1343513368">
    <w:abstractNumId w:val="56"/>
  </w:num>
  <w:num w:numId="58" w16cid:durableId="1424304371">
    <w:abstractNumId w:val="57"/>
  </w:num>
  <w:num w:numId="59" w16cid:durableId="1329865296">
    <w:abstractNumId w:val="58"/>
  </w:num>
  <w:num w:numId="60" w16cid:durableId="1890145239">
    <w:abstractNumId w:val="59"/>
  </w:num>
  <w:num w:numId="61" w16cid:durableId="318850613">
    <w:abstractNumId w:val="60"/>
  </w:num>
  <w:num w:numId="62" w16cid:durableId="475076758">
    <w:abstractNumId w:val="61"/>
  </w:num>
  <w:num w:numId="63" w16cid:durableId="755977639">
    <w:abstractNumId w:val="62"/>
  </w:num>
  <w:num w:numId="64" w16cid:durableId="1262883929">
    <w:abstractNumId w:val="63"/>
  </w:num>
  <w:num w:numId="65" w16cid:durableId="21900001">
    <w:abstractNumId w:val="64"/>
  </w:num>
  <w:num w:numId="66" w16cid:durableId="1192646188">
    <w:abstractNumId w:val="65"/>
  </w:num>
  <w:num w:numId="67" w16cid:durableId="16122180">
    <w:abstractNumId w:val="66"/>
  </w:num>
  <w:num w:numId="68" w16cid:durableId="2029479335">
    <w:abstractNumId w:val="67"/>
  </w:num>
  <w:num w:numId="69" w16cid:durableId="2056153075">
    <w:abstractNumId w:val="68"/>
  </w:num>
  <w:num w:numId="70" w16cid:durableId="1311717291">
    <w:abstractNumId w:val="69"/>
  </w:num>
  <w:num w:numId="71" w16cid:durableId="1752194465">
    <w:abstractNumId w:val="70"/>
  </w:num>
  <w:num w:numId="72" w16cid:durableId="2101364405">
    <w:abstractNumId w:val="71"/>
  </w:num>
  <w:num w:numId="73" w16cid:durableId="1584415257">
    <w:abstractNumId w:val="72"/>
  </w:num>
  <w:num w:numId="74" w16cid:durableId="1672484195">
    <w:abstractNumId w:val="73"/>
  </w:num>
  <w:num w:numId="75" w16cid:durableId="1146895680">
    <w:abstractNumId w:val="74"/>
  </w:num>
  <w:num w:numId="76" w16cid:durableId="1783332522">
    <w:abstractNumId w:val="75"/>
  </w:num>
  <w:num w:numId="77" w16cid:durableId="2036030349">
    <w:abstractNumId w:val="76"/>
  </w:num>
  <w:num w:numId="78" w16cid:durableId="1791705723">
    <w:abstractNumId w:val="77"/>
  </w:num>
  <w:num w:numId="79" w16cid:durableId="413358489">
    <w:abstractNumId w:val="78"/>
  </w:num>
  <w:num w:numId="80" w16cid:durableId="2063170639">
    <w:abstractNumId w:val="79"/>
  </w:num>
  <w:num w:numId="81" w16cid:durableId="273832472">
    <w:abstractNumId w:val="80"/>
  </w:num>
  <w:num w:numId="82" w16cid:durableId="178273729">
    <w:abstractNumId w:val="81"/>
  </w:num>
  <w:num w:numId="83" w16cid:durableId="15040380">
    <w:abstractNumId w:val="82"/>
  </w:num>
  <w:num w:numId="84" w16cid:durableId="146485384">
    <w:abstractNumId w:val="83"/>
  </w:num>
  <w:num w:numId="85" w16cid:durableId="321668591">
    <w:abstractNumId w:val="84"/>
  </w:num>
  <w:num w:numId="86" w16cid:durableId="654647707">
    <w:abstractNumId w:val="85"/>
  </w:num>
  <w:num w:numId="87" w16cid:durableId="67652781">
    <w:abstractNumId w:val="86"/>
  </w:num>
  <w:num w:numId="88" w16cid:durableId="480122644">
    <w:abstractNumId w:val="87"/>
  </w:num>
  <w:num w:numId="89" w16cid:durableId="1819303058">
    <w:abstractNumId w:val="88"/>
  </w:num>
  <w:num w:numId="90" w16cid:durableId="190268453">
    <w:abstractNumId w:val="89"/>
  </w:num>
  <w:num w:numId="91" w16cid:durableId="247807304">
    <w:abstractNumId w:val="90"/>
  </w:num>
  <w:num w:numId="92" w16cid:durableId="1974552114">
    <w:abstractNumId w:val="91"/>
  </w:num>
  <w:num w:numId="93" w16cid:durableId="1218665132">
    <w:abstractNumId w:val="92"/>
  </w:num>
  <w:num w:numId="94" w16cid:durableId="558899671">
    <w:abstractNumId w:val="93"/>
  </w:num>
  <w:num w:numId="95" w16cid:durableId="1754550930">
    <w:abstractNumId w:val="94"/>
  </w:num>
  <w:num w:numId="96" w16cid:durableId="1661541832">
    <w:abstractNumId w:val="95"/>
  </w:num>
  <w:num w:numId="97" w16cid:durableId="1763646664">
    <w:abstractNumId w:val="96"/>
  </w:num>
  <w:num w:numId="98" w16cid:durableId="450713492">
    <w:abstractNumId w:val="97"/>
  </w:num>
  <w:num w:numId="99" w16cid:durableId="145903054">
    <w:abstractNumId w:val="98"/>
  </w:num>
  <w:num w:numId="100" w16cid:durableId="1013148095">
    <w:abstractNumId w:val="99"/>
  </w:num>
  <w:num w:numId="101" w16cid:durableId="1205867519">
    <w:abstractNumId w:val="100"/>
  </w:num>
  <w:num w:numId="102" w16cid:durableId="1645348862">
    <w:abstractNumId w:val="101"/>
  </w:num>
  <w:num w:numId="103" w16cid:durableId="786891792">
    <w:abstractNumId w:val="102"/>
  </w:num>
  <w:num w:numId="104" w16cid:durableId="299573704">
    <w:abstractNumId w:val="103"/>
  </w:num>
  <w:num w:numId="105" w16cid:durableId="1637684700">
    <w:abstractNumId w:val="104"/>
  </w:num>
  <w:num w:numId="106" w16cid:durableId="157039594">
    <w:abstractNumId w:val="105"/>
  </w:num>
  <w:num w:numId="107" w16cid:durableId="260840503">
    <w:abstractNumId w:val="106"/>
  </w:num>
  <w:num w:numId="108" w16cid:durableId="439689315">
    <w:abstractNumId w:val="107"/>
  </w:num>
  <w:num w:numId="109" w16cid:durableId="321395630">
    <w:abstractNumId w:val="108"/>
  </w:num>
  <w:num w:numId="110" w16cid:durableId="749817087">
    <w:abstractNumId w:val="109"/>
  </w:num>
  <w:num w:numId="111" w16cid:durableId="478616422">
    <w:abstractNumId w:val="110"/>
  </w:num>
  <w:num w:numId="112" w16cid:durableId="1606418996">
    <w:abstractNumId w:val="111"/>
  </w:num>
  <w:num w:numId="113" w16cid:durableId="1641839595">
    <w:abstractNumId w:val="112"/>
  </w:num>
  <w:num w:numId="114" w16cid:durableId="81029025">
    <w:abstractNumId w:val="113"/>
  </w:num>
  <w:num w:numId="115" w16cid:durableId="877280411">
    <w:abstractNumId w:val="114"/>
  </w:num>
  <w:num w:numId="116" w16cid:durableId="606886865">
    <w:abstractNumId w:val="115"/>
  </w:num>
  <w:num w:numId="117" w16cid:durableId="1611355687">
    <w:abstractNumId w:val="116"/>
  </w:num>
  <w:num w:numId="118" w16cid:durableId="1431975713">
    <w:abstractNumId w:val="1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o:shapelayout v:ext="edit">
      <o:idmap v:ext="edit" data="1,3"/>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A77B3E"/>
    <w:rsid w:val="00C465B5"/>
    <w:rsid w:val="00CA2A55"/>
    <w:rsid w:val="00DA09D7"/>
    <w:rsid w:val="00DD3C25"/>
    <w:rsid w:val="00E40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708B60A4"/>
  <w15:docId w15:val="{118A78C9-E301-4224-A937-580705DF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eastAsia="Arial" w:hAnsi="Arial" w:cs="Arial"/>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Normal">
    <w:name w:val="RbNormal"/>
    <w:rPr>
      <w:sz w:val="26"/>
    </w:rPr>
  </w:style>
  <w:style w:type="paragraph" w:customStyle="1" w:styleId="RbHeading2Main">
    <w:name w:val="RbHeading2Main"/>
    <w:pPr>
      <w:pBdr>
        <w:bottom w:val="single" w:sz="6" w:space="0" w:color="666666"/>
      </w:pBdr>
      <w:spacing w:before="520" w:after="260" w:line="338" w:lineRule="auto"/>
    </w:pPr>
    <w:rPr>
      <w:caps/>
      <w:sz w:val="34"/>
    </w:rPr>
  </w:style>
  <w:style w:type="paragraph" w:customStyle="1" w:styleId="RbHeading2Side">
    <w:name w:val="RbHeading2Side"/>
    <w:pPr>
      <w:pBdr>
        <w:bottom w:val="single" w:sz="6" w:space="0" w:color="FFFFFF"/>
      </w:pBdr>
      <w:spacing w:before="520" w:after="260" w:line="338" w:lineRule="auto"/>
    </w:pPr>
    <w:rPr>
      <w:caps/>
      <w:sz w:val="34"/>
    </w:rPr>
  </w:style>
  <w:style w:type="paragraph" w:customStyle="1" w:styleId="RbHeading3">
    <w:name w:val="RbHeading3"/>
    <w:rPr>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Geronimo Perez</cp:lastModifiedBy>
  <cp:revision>2</cp:revision>
  <dcterms:created xsi:type="dcterms:W3CDTF">2023-11-21T03:49:00Z</dcterms:created>
  <dcterms:modified xsi:type="dcterms:W3CDTF">2023-11-21T04:04:00Z</dcterms:modified>
</cp:coreProperties>
</file>
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0800"/>
      </w:tblGrid>
      <w:tr w:rsidR="00DD3C25" w14:paraId="6CEE5CF1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3473"/>
              <w:gridCol w:w="7327"/>
            </w:tblGrid>
            <w:tr w:rsidR="00DD3C25" w14:paraId="6A577C2B" w14:textId="77777777" w:rsidTr="006535F9">
              <w:tc>
                <w:tcPr>
                  <w:tcW w:w="3473" w:type="dxa"/>
                  <w:tcMar>
                    <w:top w:w="0" w:type="dxa"/>
                    <w:left w:w="0" w:type="dxa"/>
                    <w:bottom w:w="0" w:type="dxa"/>
                    <w:right w:w="260" w:type="dxa"/>
                  </w:tcMar>
                </w:tcPr>
                <w:p w14:paraId="153DC949" w14:textId="77777777" w:rsidR="00A77B3E" w:rsidRDefault="00000000">
                  <w:pPr>
                    <w:rPr>
                      <w:color w:val="FFFFFF"/>
                      <w:sz w:val="68"/>
                    </w:rPr>
                  </w:pPr>
                  <w:r>
                    <w:rPr>
                      <w:color w:val="FFFFFF"/>
                      <w:sz w:val="68"/>
                    </w:rPr>
                    <w:t xml:space="preserve"> </w:t>
                  </w:r>
                </w:p>
                <w:p w14:paraId="7E5FAE76" w14:textId="77777777" w:rsidR="00A77B3E" w:rsidRDefault="00000000">
                  <w:pPr>
                    <w:pStyle w:val="RbHeading2Side"/>
                    <w:rPr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Fonts w:ascii="Arial" w:eastAsia="Arial" w:hAnsi="Arial" w:cs="Arial"/>
                      <w:color w:val="FFFFFF"/>
                    </w:rPr>
                    <w:t>Contact</w:t>
                  </w:r>
                </w:p>
                <w:p w14:paraId="37B4E6DE" w14:textId="77777777" w:rsidR="00A77B3E" w:rsidRDefault="00000000">
                  <w:pPr>
                    <w:pStyle w:val="RbNormal"/>
                    <w:rPr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Fonts w:ascii="Arial" w:eastAsia="Arial" w:hAnsi="Arial" w:cs="Arial"/>
                      <w:color w:val="FFFFFF"/>
                    </w:rPr>
                    <w:t>15101 Verela Drive</w:t>
                  </w:r>
                </w:p>
                <w:p w14:paraId="3209B22F" w14:textId="77777777" w:rsidR="00A77B3E" w:rsidRDefault="00000000">
                  <w:pPr>
                    <w:pStyle w:val="RbNormal"/>
                    <w:rPr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Fonts w:ascii="Arial" w:eastAsia="Arial" w:hAnsi="Arial" w:cs="Arial"/>
                      <w:color w:val="FFFFFF"/>
                    </w:rPr>
                    <w:t>Austin, TX United States 78725</w:t>
                  </w:r>
                </w:p>
                <w:p w14:paraId="39057F41" w14:textId="77777777" w:rsidR="00A77B3E" w:rsidRDefault="00000000">
                  <w:pPr>
                    <w:pStyle w:val="RbNormal"/>
                    <w:rPr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Fonts w:ascii="Arial" w:eastAsia="Arial" w:hAnsi="Arial" w:cs="Arial"/>
                      <w:color w:val="FFFFFF"/>
                    </w:rPr>
                    <w:t>972-567-6116</w:t>
                  </w:r>
                </w:p>
                <w:p w14:paraId="22EFB3B6" w14:textId="77777777" w:rsidR="00A77B3E" w:rsidRDefault="00000000">
                  <w:pPr>
                    <w:pStyle w:val="RbNormal"/>
                    <w:rPr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Fonts w:ascii="Arial" w:eastAsia="Arial" w:hAnsi="Arial" w:cs="Arial"/>
                      <w:color w:val="FFFFFF"/>
                    </w:rPr>
                    <w:t>jasoncano0509@gmail.com</w:t>
                  </w:r>
                </w:p>
                <w:p w14:paraId="60CE1173" w14:textId="77777777" w:rsidR="00A77B3E" w:rsidRDefault="00A77B3E">
                  <w:pPr>
                    <w:pStyle w:val="RbNormal"/>
                    <w:rPr>
                      <w:rFonts w:ascii="Arial" w:eastAsia="Arial" w:hAnsi="Arial" w:cs="Arial"/>
                      <w:color w:val="FFFFFF"/>
                    </w:rPr>
                  </w:pPr>
                </w:p>
              </w:tc>
              <w:tc>
                <w:tcPr>
                  <w:tcW w:w="7327" w:type="dxa"/>
                  <w:tcMar>
                    <w:top w:w="0" w:type="dxa"/>
                    <w:left w:w="520" w:type="dxa"/>
                    <w:bottom w:w="0" w:type="dxa"/>
                    <w:right w:w="0" w:type="dxa"/>
                  </w:tcMar>
                </w:tcPr>
                <w:p w14:paraId="5C805BCA" w14:textId="77777777" w:rsidR="00A77B3E" w:rsidRDefault="00000000">
                  <w:pPr>
                    <w:rPr>
                      <w:caps/>
                      <w:color w:val="000000"/>
                      <w:sz w:val="68"/>
                    </w:rPr>
                  </w:pPr>
                  <w:r>
                    <w:rPr>
                      <w:caps/>
                      <w:color w:val="000000"/>
                      <w:sz w:val="68"/>
                    </w:rPr>
                    <w:t>Jason C Cano</w:t>
                  </w:r>
                </w:p>
                <w:p w14:paraId="434E4D9E" w14:textId="77777777" w:rsidR="00A77B3E" w:rsidRDefault="00000000">
                  <w:pPr>
                    <w:pStyle w:val="RbHeading2Main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Objective</w:t>
                  </w:r>
                </w:p>
                <w:p w14:paraId="420E40C5" w14:textId="77777777" w:rsidR="006535F9" w:rsidRDefault="00000000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     </w:t>
                  </w:r>
                  <w:r w:rsidR="009F6AAB">
                    <w:rPr>
                      <w:rFonts w:ascii="Arial" w:eastAsia="Arial" w:hAnsi="Arial" w:cs="Arial"/>
                      <w:color w:val="000000"/>
                    </w:rPr>
                    <w:t>Enthusiastic and highly motivated Full Stack Web Developer with a passion for creating responsive and user-friendly web applications.  Experienced in both front-end and back-end development, I am seeking an opportunity to contribute my skills and knowledge to a dynamic team and make a meaningful impact in the world of web development.</w:t>
                  </w:r>
                </w:p>
                <w:p w14:paraId="77521D01" w14:textId="77777777" w:rsidR="006535F9" w:rsidRDefault="006535F9" w:rsidP="006535F9">
                  <w:pPr>
                    <w:pStyle w:val="RbHeading2Main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Skills</w:t>
                  </w:r>
                </w:p>
                <w:p w14:paraId="2E047C31" w14:textId="242F9964" w:rsidR="00A77B3E" w:rsidRDefault="006535F9" w:rsidP="006535F9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HTML5, </w:t>
                  </w:r>
                  <w:r w:rsidRPr="007D7E5D">
                    <w:rPr>
                      <w:rFonts w:ascii="Arial" w:eastAsia="Arial" w:hAnsi="Arial" w:cs="Arial"/>
                      <w:color w:val="000000"/>
                    </w:rPr>
                    <w:t xml:space="preserve">CSS, Teamwork, Object-Oriented Programming (OOP), Front-End Development, JavaScript, SQL, Mongo, JSON, Bootstrap, Git, </w:t>
                  </w:r>
                  <w:proofErr w:type="spellStart"/>
                  <w:r w:rsidRPr="007D7E5D">
                    <w:rPr>
                      <w:rFonts w:ascii="Arial" w:eastAsia="Arial" w:hAnsi="Arial" w:cs="Arial"/>
                      <w:color w:val="000000"/>
                    </w:rPr>
                    <w:t>Github</w:t>
                  </w:r>
                  <w:proofErr w:type="spellEnd"/>
                  <w:r w:rsidRPr="007D7E5D">
                    <w:rPr>
                      <w:rFonts w:ascii="Arial" w:eastAsia="Arial" w:hAnsi="Arial" w:cs="Arial"/>
                      <w:color w:val="000000"/>
                    </w:rPr>
                    <w:t xml:space="preserve">, </w:t>
                  </w:r>
                  <w:proofErr w:type="spellStart"/>
                  <w:r w:rsidRPr="007D7E5D">
                    <w:rPr>
                      <w:rFonts w:ascii="Arial" w:eastAsia="Arial" w:hAnsi="Arial" w:cs="Arial"/>
                      <w:color w:val="000000"/>
                    </w:rPr>
                    <w:t>NodeJs</w:t>
                  </w:r>
                  <w:proofErr w:type="spellEnd"/>
                  <w:r w:rsidRPr="007D7E5D">
                    <w:rPr>
                      <w:rFonts w:ascii="Arial" w:eastAsia="Arial" w:hAnsi="Arial" w:cs="Arial"/>
                      <w:color w:val="000000"/>
                    </w:rPr>
                    <w:t xml:space="preserve">, </w:t>
                  </w:r>
                  <w:proofErr w:type="spellStart"/>
                  <w:r w:rsidRPr="007D7E5D">
                    <w:rPr>
                      <w:rFonts w:ascii="Arial" w:eastAsia="Arial" w:hAnsi="Arial" w:cs="Arial"/>
                      <w:color w:val="000000"/>
                    </w:rPr>
                    <w:t>JQuery</w:t>
                  </w:r>
                  <w:proofErr w:type="spellEnd"/>
                  <w:r w:rsidRPr="007D7E5D">
                    <w:rPr>
                      <w:rFonts w:ascii="Arial" w:eastAsia="Arial" w:hAnsi="Arial" w:cs="Arial"/>
                      <w:color w:val="000000"/>
                    </w:rPr>
                    <w:t>, Express.js, Handlebars, Computers and software skills, Electronics, Hand &amp; power tools, Welding</w:t>
                  </w:r>
                  <w:r w:rsidR="009F6AAB"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  <w:p w14:paraId="7D1D3CD0" w14:textId="77777777" w:rsidR="00A77B3E" w:rsidRDefault="00000000">
                  <w:pPr>
                    <w:pStyle w:val="RbHeading2Main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Work Experience</w:t>
                  </w:r>
                </w:p>
                <w:p w14:paraId="2B1F4AA1" w14:textId="77777777" w:rsidR="009F6AAB" w:rsidRDefault="009F6AAB" w:rsidP="009F6AAB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Manufacturing Technician </w:t>
                  </w:r>
                </w:p>
                <w:p w14:paraId="1D1CD39E" w14:textId="35DBF1B0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Applied Materials/ </w:t>
                  </w:r>
                  <w:proofErr w:type="spellStart"/>
                  <w:r>
                    <w:rPr>
                      <w:color w:val="000000"/>
                    </w:rPr>
                    <w:t>Iconma</w:t>
                  </w:r>
                  <w:proofErr w:type="spellEnd"/>
                  <w:r>
                    <w:rPr>
                      <w:color w:val="000000"/>
                    </w:rPr>
                    <w:t xml:space="preserve"> Staffing | Austin, Texas United States</w:t>
                  </w:r>
                  <w:r w:rsidR="00150B81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01/2022 - 07/2022</w:t>
                  </w:r>
                </w:p>
                <w:p w14:paraId="75EF0B65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 this role, my title was manufacturing technician building PIBs which are power supplies for semiconductor chamber heaters that convert silicon wafers into the chips we all use every day.</w:t>
                  </w:r>
                </w:p>
                <w:p w14:paraId="1B11E624" w14:textId="77777777" w:rsidR="00A77B3E" w:rsidRDefault="00A77B3E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18B6C2CE" w14:textId="77777777" w:rsidR="00A77B3E" w:rsidRDefault="00000000">
                  <w:pPr>
                    <w:pStyle w:val="RbNormal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Material Handler</w:t>
                  </w:r>
                </w:p>
                <w:p w14:paraId="7CE5831D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Intersect ENT/ Ascent Staffing | Austin, TX United States</w:t>
                  </w:r>
                </w:p>
                <w:p w14:paraId="0BE3E1CE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07/2021 - 10/2021</w:t>
                  </w:r>
                </w:p>
                <w:p w14:paraId="405A4F76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 project manager, I used QAD to manage the inventory, and used Microsoft Teams to work remotely with my colleagues in Menlo Park.  </w:t>
                  </w:r>
                </w:p>
                <w:p w14:paraId="63A74179" w14:textId="77777777" w:rsidR="009F6AAB" w:rsidRPr="00150B81" w:rsidRDefault="009F6AAB" w:rsidP="00150B81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color w:val="000000"/>
                    </w:rPr>
                  </w:pPr>
                  <w:r w:rsidRPr="00150B81">
                    <w:rPr>
                      <w:color w:val="000000"/>
                    </w:rPr>
                    <w:t>recognized for my excellence and integrity.</w:t>
                  </w:r>
                </w:p>
                <w:p w14:paraId="2287B678" w14:textId="77777777" w:rsidR="009F6AAB" w:rsidRPr="00150B81" w:rsidRDefault="009F6AAB" w:rsidP="00150B81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color w:val="000000"/>
                    </w:rPr>
                  </w:pPr>
                  <w:r w:rsidRPr="00150B81">
                    <w:rPr>
                      <w:color w:val="000000"/>
                    </w:rPr>
                    <w:t xml:space="preserve">Solved some deficiencies in the supply chain. </w:t>
                  </w:r>
                </w:p>
                <w:p w14:paraId="4B6FE891" w14:textId="77777777" w:rsidR="009F6AAB" w:rsidRPr="00150B81" w:rsidRDefault="009F6AAB" w:rsidP="00150B81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color w:val="000000"/>
                    </w:rPr>
                  </w:pPr>
                  <w:r w:rsidRPr="00150B81">
                    <w:rPr>
                      <w:color w:val="000000"/>
                    </w:rPr>
                    <w:t xml:space="preserve">Implemented systems. </w:t>
                  </w:r>
                </w:p>
                <w:p w14:paraId="29E0338A" w14:textId="77777777" w:rsidR="00A77B3E" w:rsidRDefault="00A77B3E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192600BD" w14:textId="77777777" w:rsidR="00A77B3E" w:rsidRDefault="00000000">
                  <w:pPr>
                    <w:pStyle w:val="RbNormal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Material Coordinator</w:t>
                  </w:r>
                </w:p>
                <w:p w14:paraId="4F40F3F1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Applied Materials / Adecco Staffing | Austin, Texas</w:t>
                  </w:r>
                </w:p>
                <w:p w14:paraId="09DB3733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04/2020 - 06/2021</w:t>
                  </w:r>
                </w:p>
                <w:p w14:paraId="39E1606A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As a Material Coordinator at one of Applied Materials satellite warehouses, I work in the Kitting Department preparing "kits" to go to manufacturing.  </w:t>
                  </w:r>
                </w:p>
                <w:p w14:paraId="163CA7E3" w14:textId="77777777" w:rsidR="009F6AAB" w:rsidRPr="00150B81" w:rsidRDefault="009F6AAB" w:rsidP="00150B81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color w:val="000000"/>
                    </w:rPr>
                  </w:pPr>
                  <w:r w:rsidRPr="00150B81">
                    <w:rPr>
                      <w:color w:val="000000"/>
                    </w:rPr>
                    <w:t>Conducted inspections.</w:t>
                  </w:r>
                </w:p>
                <w:p w14:paraId="30018017" w14:textId="77777777" w:rsidR="009F6AAB" w:rsidRPr="00150B81" w:rsidRDefault="009F6AAB" w:rsidP="00150B81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color w:val="000000"/>
                    </w:rPr>
                  </w:pPr>
                  <w:r w:rsidRPr="00150B81">
                    <w:rPr>
                      <w:color w:val="000000"/>
                    </w:rPr>
                    <w:t>used logistics software (LTS &amp; SAP) to manage inventory.</w:t>
                  </w:r>
                </w:p>
                <w:p w14:paraId="46D80E0F" w14:textId="77777777" w:rsidR="00A77B3E" w:rsidRDefault="00A77B3E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69A02924" w14:textId="77777777" w:rsidR="00A77B3E" w:rsidRDefault="00000000">
                  <w:pPr>
                    <w:pStyle w:val="RbNormal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Field Technician</w:t>
                  </w:r>
                </w:p>
                <w:p w14:paraId="6E25D90C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Bird Ride Scooter / Target CW | Austin, Texas</w:t>
                  </w:r>
                </w:p>
                <w:p w14:paraId="3D04A276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10/2018 - 03/2020</w:t>
                  </w:r>
                </w:p>
                <w:p w14:paraId="75D96181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Diagnosed and repaired 12 to 15 scooters each day to a high level of safety and functionality with no supervision.</w:t>
                  </w:r>
                </w:p>
                <w:p w14:paraId="2F7E8D7F" w14:textId="10265D15" w:rsidR="009F6AAB" w:rsidRPr="00150B81" w:rsidRDefault="009F6AAB" w:rsidP="00150B81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color w:val="000000"/>
                    </w:rPr>
                  </w:pPr>
                  <w:r w:rsidRPr="00150B81">
                    <w:rPr>
                      <w:color w:val="000000"/>
                    </w:rPr>
                    <w:t>Used all types of hand tools and power tools.</w:t>
                  </w:r>
                </w:p>
                <w:p w14:paraId="303C6792" w14:textId="77777777" w:rsidR="00A77B3E" w:rsidRDefault="00A77B3E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185E080F" w14:textId="77777777" w:rsidR="00A77B3E" w:rsidRDefault="00000000">
                  <w:pPr>
                    <w:pStyle w:val="RbNormal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Internet Sales</w:t>
                  </w:r>
                </w:p>
                <w:p w14:paraId="680F2964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Self Employed - Internet Sales | Austin, Texas</w:t>
                  </w:r>
                </w:p>
                <w:p w14:paraId="28B3D398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06/2014 - 10/2018</w:t>
                  </w:r>
                </w:p>
                <w:p w14:paraId="15C94823" w14:textId="77777777" w:rsidR="009F6AAB" w:rsidRDefault="009F6AAB" w:rsidP="009F6AA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 spent these years selling online on eBay, Craigslist, 5 Mile, and </w:t>
                  </w:r>
                  <w:proofErr w:type="spellStart"/>
                  <w:r>
                    <w:rPr>
                      <w:color w:val="000000"/>
                    </w:rPr>
                    <w:t>OfferUp</w:t>
                  </w:r>
                  <w:proofErr w:type="spellEnd"/>
                  <w:r>
                    <w:rPr>
                      <w:color w:val="000000"/>
                    </w:rPr>
                    <w:t xml:space="preserve">.   </w:t>
                  </w:r>
                </w:p>
                <w:p w14:paraId="2285FC8D" w14:textId="77777777" w:rsidR="00150B81" w:rsidRPr="00150B81" w:rsidRDefault="009F6AAB" w:rsidP="00150B81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color w:val="000000"/>
                    </w:rPr>
                  </w:pPr>
                  <w:r w:rsidRPr="00150B81">
                    <w:rPr>
                      <w:color w:val="000000"/>
                    </w:rPr>
                    <w:t>Evaluated and researched items based on how often and for how much items were sold for.</w:t>
                  </w:r>
                </w:p>
                <w:p w14:paraId="07889D8C" w14:textId="0302EE8B" w:rsidR="009F6AAB" w:rsidRPr="00150B81" w:rsidRDefault="009F6AAB" w:rsidP="00150B81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color w:val="000000"/>
                    </w:rPr>
                  </w:pPr>
                  <w:r w:rsidRPr="00150B81">
                    <w:rPr>
                      <w:color w:val="000000"/>
                    </w:rPr>
                    <w:t>Extremely capable of identifying items that would sell.</w:t>
                  </w:r>
                </w:p>
                <w:p w14:paraId="30469C50" w14:textId="77777777" w:rsidR="00A77B3E" w:rsidRDefault="00000000">
                  <w:pPr>
                    <w:pStyle w:val="RbHeading2Main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Education</w:t>
                  </w:r>
                </w:p>
                <w:p w14:paraId="4703CE03" w14:textId="77777777" w:rsidR="00150B81" w:rsidRDefault="00150B81" w:rsidP="00150B81">
                  <w:pPr>
                    <w:pStyle w:val="RbNormal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Full Stack Flex Web Development (Coding)</w:t>
                  </w:r>
                </w:p>
                <w:p w14:paraId="78031DFB" w14:textId="77777777" w:rsidR="00150B81" w:rsidRDefault="00150B81" w:rsidP="00150B81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University of Texas at Austin | Austin, Texas United States</w:t>
                  </w:r>
                </w:p>
                <w:p w14:paraId="2AA21EAB" w14:textId="1962C9CD" w:rsidR="00150B81" w:rsidRDefault="003630BE" w:rsidP="003630BE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2023 - </w:t>
                  </w:r>
                  <w:r w:rsidR="00150B81">
                    <w:rPr>
                      <w:rFonts w:ascii="Arial" w:eastAsia="Arial" w:hAnsi="Arial" w:cs="Arial"/>
                      <w:color w:val="000000"/>
                    </w:rPr>
                    <w:t>2023</w:t>
                  </w:r>
                </w:p>
                <w:p w14:paraId="287F62F6" w14:textId="004C6F11" w:rsidR="00150B81" w:rsidRDefault="00150B81" w:rsidP="00150B81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Obtained a certification as a Full Stack Web Developer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during 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6-month bootcamp.</w:t>
                  </w:r>
                </w:p>
                <w:p w14:paraId="3F88EF0E" w14:textId="3D63DD28" w:rsidR="003630BE" w:rsidRDefault="003630BE" w:rsidP="003630BE">
                  <w:pPr>
                    <w:pStyle w:val="RbNormal"/>
                    <w:numPr>
                      <w:ilvl w:val="0"/>
                      <w:numId w:val="131"/>
                    </w:num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Grade 90.21</w:t>
                  </w:r>
                </w:p>
                <w:p w14:paraId="2308A69A" w14:textId="77777777" w:rsidR="00150B81" w:rsidRDefault="00150B81">
                  <w:pPr>
                    <w:pStyle w:val="RbNormal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1FE76C93" w14:textId="23407193" w:rsidR="00A77B3E" w:rsidRDefault="00000000">
                  <w:pPr>
                    <w:pStyle w:val="RbNormal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Certificate in Basic Electronics in General </w:t>
                  </w:r>
                  <w:r w:rsidR="00150B81"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Studies </w:t>
                  </w:r>
                </w:p>
                <w:p w14:paraId="0C3D1022" w14:textId="77777777" w:rsidR="00A77B3E" w:rsidRDefault="00000000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Collin County Community College | Plano, Texas</w:t>
                  </w:r>
                </w:p>
                <w:p w14:paraId="3586E5B0" w14:textId="7C49B163" w:rsidR="00A77B3E" w:rsidRDefault="00000000" w:rsidP="003630BE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1995 - 1996 </w:t>
                  </w:r>
                </w:p>
                <w:p w14:paraId="33673B1F" w14:textId="42FAF609" w:rsidR="003630BE" w:rsidRDefault="003630BE" w:rsidP="003630BE">
                  <w:pPr>
                    <w:pStyle w:val="RbNormal"/>
                    <w:numPr>
                      <w:ilvl w:val="0"/>
                      <w:numId w:val="131"/>
                    </w:num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GPA 3.0</w:t>
                  </w:r>
                </w:p>
                <w:p w14:paraId="6C3E84B2" w14:textId="77777777" w:rsidR="00A77B3E" w:rsidRDefault="00A77B3E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57594F4" w14:textId="73DC2C2F" w:rsidR="00A77B3E" w:rsidRDefault="00000000">
                  <w:pPr>
                    <w:pStyle w:val="RbNormal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General </w:t>
                  </w:r>
                  <w:r w:rsidR="00150B81"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Studies </w:t>
                  </w:r>
                </w:p>
                <w:p w14:paraId="7AE02AE1" w14:textId="1161A732" w:rsidR="00A77B3E" w:rsidRDefault="00000000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Ventura Community </w:t>
                  </w:r>
                  <w:r w:rsidR="00150B81">
                    <w:rPr>
                      <w:rFonts w:ascii="Arial" w:eastAsia="Arial" w:hAnsi="Arial" w:cs="Arial"/>
                      <w:color w:val="000000"/>
                    </w:rPr>
                    <w:t>College |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Ventura, California</w:t>
                  </w:r>
                </w:p>
                <w:p w14:paraId="04D9FC91" w14:textId="0D1BAE74" w:rsidR="00A77B3E" w:rsidRDefault="00000000">
                  <w:pPr>
                    <w:pStyle w:val="RbNormal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1994 </w:t>
                  </w:r>
                  <w:r w:rsidR="003630BE">
                    <w:rPr>
                      <w:rFonts w:ascii="Arial" w:eastAsia="Arial" w:hAnsi="Arial" w:cs="Arial"/>
                      <w:color w:val="000000"/>
                    </w:rPr>
                    <w:t>–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1995</w:t>
                  </w:r>
                </w:p>
                <w:p w14:paraId="2C8AF7F7" w14:textId="2ACD9BBD" w:rsidR="00A77B3E" w:rsidRPr="007D7E5D" w:rsidRDefault="003630BE" w:rsidP="006535F9">
                  <w:pPr>
                    <w:pStyle w:val="RbNormal"/>
                    <w:numPr>
                      <w:ilvl w:val="0"/>
                      <w:numId w:val="131"/>
                    </w:numPr>
                    <w:rPr>
                      <w:rFonts w:ascii="Arial" w:eastAsia="Arial" w:hAnsi="Arial" w:cs="Arial"/>
                      <w:b/>
                      <w:bCs/>
                      <w:color w:val="000000"/>
                      <w:u w:val="single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GPA 3.8</w:t>
                  </w:r>
                </w:p>
              </w:tc>
            </w:tr>
          </w:tbl>
          <w:p w14:paraId="39437BBA" w14:textId="77777777" w:rsidR="00A77B3E" w:rsidRDefault="00A77B3E">
            <w:pPr>
              <w:spacing w:line="2" w:lineRule="auto"/>
            </w:pPr>
          </w:p>
        </w:tc>
      </w:tr>
    </w:tbl>
    <w:p w14:paraId="0F70899B" w14:textId="77777777" w:rsidR="00A77B3E" w:rsidRDefault="00A77B3E">
      <w:pPr>
        <w:spacing w:line="2" w:lineRule="auto"/>
      </w:pPr>
    </w:p>
    <w:sectPr w:rsidR="00A77B3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4C6E" w14:textId="77777777" w:rsidR="000B1799" w:rsidRDefault="000B1799">
      <w:r>
        <w:separator/>
      </w:r>
    </w:p>
  </w:endnote>
  <w:endnote w:type="continuationSeparator" w:id="0">
    <w:p w14:paraId="1228A51D" w14:textId="77777777" w:rsidR="000B1799" w:rsidRDefault="000B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1635" w14:textId="77777777" w:rsidR="000B1799" w:rsidRDefault="000B1799">
      <w:r>
        <w:separator/>
      </w:r>
    </w:p>
  </w:footnote>
  <w:footnote w:type="continuationSeparator" w:id="0">
    <w:p w14:paraId="6EF5FB7E" w14:textId="77777777" w:rsidR="000B1799" w:rsidRDefault="000B1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7CC4" w14:textId="204344AD" w:rsidR="00DD3C25" w:rsidRDefault="009F6AAB">
    <w:pPr>
      <w:spacing w:line="2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A2E74" wp14:editId="56A202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590800" cy="10058400"/>
              <wp:effectExtent l="19050" t="19050" r="19050" b="19050"/>
              <wp:wrapNone/>
              <wp:docPr id="247489208" name="Rectangle 1000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90800" cy="10058400"/>
                      </a:xfrm>
                      <a:prstGeom prst="rect">
                        <a:avLst/>
                      </a:prstGeom>
                      <a:solidFill>
                        <a:srgbClr val="007D9B"/>
                      </a:solidFill>
                      <a:ln w="25400">
                        <a:solidFill>
                          <a:srgbClr val="007D9B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5A93BF" id="Rectangle 100002" o:spid="_x0000_s1026" style="position:absolute;margin-left:0;margin-top:0;width:204pt;height:11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" fillcolor="#007d9b" strokecolor="#007d9b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9B0C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122B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3AE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C26F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3476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ECD3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68D3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CCC2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2CAD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EC2F3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BE56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425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1013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CADF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A412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7C58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56E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4C24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0B6E9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144F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1428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46C4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AA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28CB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A48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1AC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A6A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220D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F67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1A0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624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142B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C03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2A21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DA3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AA2A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72CB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E853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A8BF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D0F1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4EB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0C4A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F63C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9402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C2B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ED29E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AA9E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6004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089F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E2E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AA13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9834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9A7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36C3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B867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565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029D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C06C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02E6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26A8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60EB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8E10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F638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432EA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74AB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D487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F8C7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B28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9E40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D0EB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6033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6406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D48EA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CCB4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A492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A465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143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C8C2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982B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846C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DA9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32CAB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324E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1244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9672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BAF1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7EDE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5A72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20A8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502D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6F22C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C6F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B41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E429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3EF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52CA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E2C6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BE71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06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A18D5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DA7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58CE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E04B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7A40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3221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658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EA28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86DF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6C44FC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8A5A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50B4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1E45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B83F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EA1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80E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8C46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24F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4BEED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720E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0B2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F871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E43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962B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AC8D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E2F4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F64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764823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F80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6277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E2FA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6845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06B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A6F2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62D9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7AC8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507624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0062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0A40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8248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BAF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A868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2E20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4CFD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F65B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BD944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1628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B421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38C2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6002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8417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5622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0AC8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32BD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7AA8E9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A2A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20E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B22C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90F6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303B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3A3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0287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9EF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AB3CB8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8CBD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2060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FE3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509C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1EE3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F072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B28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221E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32D45C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B2CE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3427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E63E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D62A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2631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10A5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6283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705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BCEEA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74C4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D0A4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584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4086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6E5A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308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641E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4EC2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D8968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0669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849E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D4A6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4CC6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7AE0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0EF2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8AC3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C08C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097C4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189D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C85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A81A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CE48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B0A4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6297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A0D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0214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6B503B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80D3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98AB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BACE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E475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C4C3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C658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A095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708F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4594C2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AC6D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B883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3A95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64FC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88DC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5657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183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66C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6F9C53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9852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828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0A10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90B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C276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F899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8875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64B9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ADAE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04A9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94E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9246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825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1027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9890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D0A3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AEAE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09BCE1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3CFF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7A7A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A864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1E9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0CB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9A29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46E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BEDF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8CDA21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8AA4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8230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9480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905A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5E9C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C80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BA1F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128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247C1B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A254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085A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D0A9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5A4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0C33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B824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1261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7A9F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63B6D1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524A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00FA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FECB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488E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C464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A02C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7243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2A9A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7792B2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9EB8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A2FD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3E6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4E4A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EADC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740B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141A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22A8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21"/>
    <w:lvl w:ilvl="0" w:tplc="171CD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CC2A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80DE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3C3C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FA9D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3AFE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6CAA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B4BF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BE5C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2"/>
    <w:multiLevelType w:val="hybridMultilevel"/>
    <w:tmpl w:val="00000022"/>
    <w:lvl w:ilvl="0" w:tplc="29C00F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EEBD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1639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5EC6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12A7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4869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EA00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5C7E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88BF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00000023"/>
    <w:lvl w:ilvl="0" w:tplc="8CD8BD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BAE7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3EC8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9669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0441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5C83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E00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1CF2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9E64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00000024"/>
    <w:multiLevelType w:val="hybridMultilevel"/>
    <w:tmpl w:val="00000024"/>
    <w:lvl w:ilvl="0" w:tplc="CAD267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AE65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14E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E8C0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3A17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841E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F2F8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674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16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5"/>
    <w:multiLevelType w:val="hybridMultilevel"/>
    <w:tmpl w:val="00000025"/>
    <w:lvl w:ilvl="0" w:tplc="DCF2CE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7A29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D8F9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B2ED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F8C3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C8EF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8022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7EAF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10B4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00000026"/>
    <w:multiLevelType w:val="hybridMultilevel"/>
    <w:tmpl w:val="00000026"/>
    <w:lvl w:ilvl="0" w:tplc="922AD9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DAB3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205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061A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0E3E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1CEF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8CFE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E867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B24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00000027"/>
    <w:multiLevelType w:val="hybridMultilevel"/>
    <w:tmpl w:val="00000027"/>
    <w:lvl w:ilvl="0" w:tplc="22E61C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20E7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AA36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5EEB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76A8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BCC4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50E8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0602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807B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00000028"/>
    <w:multiLevelType w:val="hybridMultilevel"/>
    <w:tmpl w:val="00000028"/>
    <w:lvl w:ilvl="0" w:tplc="DBCEEC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7E94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F60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7651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4C1A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045E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CFA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7C9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8B3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00000029"/>
    <w:multiLevelType w:val="hybridMultilevel"/>
    <w:tmpl w:val="00000029"/>
    <w:lvl w:ilvl="0" w:tplc="FDA8D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2C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104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52C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C885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E8B9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AEB6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70C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928B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0000002A"/>
    <w:multiLevelType w:val="hybridMultilevel"/>
    <w:tmpl w:val="0000002A"/>
    <w:lvl w:ilvl="0" w:tplc="AF2A49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281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26B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4222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746F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54F3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0289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1827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20C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0000002B"/>
    <w:multiLevelType w:val="hybridMultilevel"/>
    <w:tmpl w:val="0000002B"/>
    <w:lvl w:ilvl="0" w:tplc="7396D1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B0E8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98D0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4648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F8BF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AA3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E813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DE11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5C2F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0000002C"/>
    <w:multiLevelType w:val="hybridMultilevel"/>
    <w:tmpl w:val="0000002C"/>
    <w:lvl w:ilvl="0" w:tplc="A44695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FE22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6E7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F0C3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BEB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3E9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B073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BCF7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1AD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 w15:restartNumberingAfterBreak="0">
    <w:nsid w:val="0000002D"/>
    <w:multiLevelType w:val="hybridMultilevel"/>
    <w:tmpl w:val="0000002D"/>
    <w:lvl w:ilvl="0" w:tplc="316EAB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C4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80C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946A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5C35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4677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785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8AED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60A2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 w15:restartNumberingAfterBreak="0">
    <w:nsid w:val="0000002E"/>
    <w:multiLevelType w:val="hybridMultilevel"/>
    <w:tmpl w:val="0000002E"/>
    <w:lvl w:ilvl="0" w:tplc="31EA3C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4C0A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3499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9E24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FA5B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60A2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B633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766E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68B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 w15:restartNumberingAfterBreak="0">
    <w:nsid w:val="0000002F"/>
    <w:multiLevelType w:val="hybridMultilevel"/>
    <w:tmpl w:val="0000002F"/>
    <w:lvl w:ilvl="0" w:tplc="90FEC5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9CD6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08AD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8E7D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8AF9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FAB2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A26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885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DA2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00000030"/>
    <w:multiLevelType w:val="hybridMultilevel"/>
    <w:tmpl w:val="00000030"/>
    <w:lvl w:ilvl="0" w:tplc="9424CC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FED1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A6EE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10FB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5AA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4EAE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B059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36EB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2C1A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1"/>
    <w:multiLevelType w:val="hybridMultilevel"/>
    <w:tmpl w:val="00000031"/>
    <w:lvl w:ilvl="0" w:tplc="9438C9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BE9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893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9699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F211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8A1F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009D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3A73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D6B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 w15:restartNumberingAfterBreak="0">
    <w:nsid w:val="00000032"/>
    <w:multiLevelType w:val="hybridMultilevel"/>
    <w:tmpl w:val="00000032"/>
    <w:lvl w:ilvl="0" w:tplc="97842D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5889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8C24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C6D3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72C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027D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6EC3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221D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F07D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 w15:restartNumberingAfterBreak="0">
    <w:nsid w:val="00000033"/>
    <w:multiLevelType w:val="hybridMultilevel"/>
    <w:tmpl w:val="00000033"/>
    <w:lvl w:ilvl="0" w:tplc="4D5403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40AA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E09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C070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8242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B402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264D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BCA7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0E69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 w15:restartNumberingAfterBreak="0">
    <w:nsid w:val="00000034"/>
    <w:multiLevelType w:val="hybridMultilevel"/>
    <w:tmpl w:val="00000034"/>
    <w:lvl w:ilvl="0" w:tplc="0B18E5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E4B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DC3F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0CC2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4C02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A2E1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FC4F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9A3E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108E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 w15:restartNumberingAfterBreak="0">
    <w:nsid w:val="00000035"/>
    <w:multiLevelType w:val="hybridMultilevel"/>
    <w:tmpl w:val="00000035"/>
    <w:lvl w:ilvl="0" w:tplc="5D1456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0CB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7A37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A818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FA3D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BCC5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FC84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348A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36CD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 w15:restartNumberingAfterBreak="0">
    <w:nsid w:val="00000036"/>
    <w:multiLevelType w:val="hybridMultilevel"/>
    <w:tmpl w:val="00000036"/>
    <w:lvl w:ilvl="0" w:tplc="B3D8D3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8E1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26F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DEB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9AF6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F60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507A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8089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8E8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 w15:restartNumberingAfterBreak="0">
    <w:nsid w:val="00000037"/>
    <w:multiLevelType w:val="hybridMultilevel"/>
    <w:tmpl w:val="00000037"/>
    <w:lvl w:ilvl="0" w:tplc="80B8B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0869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96E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A818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AC38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4236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D015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504C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3E61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 w15:restartNumberingAfterBreak="0">
    <w:nsid w:val="00000038"/>
    <w:multiLevelType w:val="hybridMultilevel"/>
    <w:tmpl w:val="00000038"/>
    <w:lvl w:ilvl="0" w:tplc="3F143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3444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F286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5847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BE44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7C99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824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0226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2CD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 w15:restartNumberingAfterBreak="0">
    <w:nsid w:val="00000039"/>
    <w:multiLevelType w:val="hybridMultilevel"/>
    <w:tmpl w:val="00000039"/>
    <w:lvl w:ilvl="0" w:tplc="D9229E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AC5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DA43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6A8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22A0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8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6A9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D280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6699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 w15:restartNumberingAfterBreak="0">
    <w:nsid w:val="0000003A"/>
    <w:multiLevelType w:val="hybridMultilevel"/>
    <w:tmpl w:val="0000003A"/>
    <w:lvl w:ilvl="0" w:tplc="2D323C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CCF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1C94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54BF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E96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B496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1E25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6209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A8F2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 w15:restartNumberingAfterBreak="0">
    <w:nsid w:val="0000003B"/>
    <w:multiLevelType w:val="hybridMultilevel"/>
    <w:tmpl w:val="0000003B"/>
    <w:lvl w:ilvl="0" w:tplc="9D7AC4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86E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364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5495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BC23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7CD8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5C42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E43C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265E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 w15:restartNumberingAfterBreak="0">
    <w:nsid w:val="0000003C"/>
    <w:multiLevelType w:val="hybridMultilevel"/>
    <w:tmpl w:val="0000003C"/>
    <w:lvl w:ilvl="0" w:tplc="77D0EB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0671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985A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449E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1AF7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C50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F84B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9C0A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CA47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 w15:restartNumberingAfterBreak="0">
    <w:nsid w:val="0000003D"/>
    <w:multiLevelType w:val="hybridMultilevel"/>
    <w:tmpl w:val="0000003D"/>
    <w:lvl w:ilvl="0" w:tplc="D4926E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D4F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905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F066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6E30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2625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4C0B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D6BD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8249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 w15:restartNumberingAfterBreak="0">
    <w:nsid w:val="0000003E"/>
    <w:multiLevelType w:val="hybridMultilevel"/>
    <w:tmpl w:val="0000003E"/>
    <w:lvl w:ilvl="0" w:tplc="5FD83B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EE01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26E6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629F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123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6C23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1093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06D7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8682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 w15:restartNumberingAfterBreak="0">
    <w:nsid w:val="0000003F"/>
    <w:multiLevelType w:val="hybridMultilevel"/>
    <w:tmpl w:val="0000003F"/>
    <w:lvl w:ilvl="0" w:tplc="DEAE48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BA07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4DA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9E8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D400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ACF8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566A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7E56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EAAB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" w15:restartNumberingAfterBreak="0">
    <w:nsid w:val="00000040"/>
    <w:multiLevelType w:val="hybridMultilevel"/>
    <w:tmpl w:val="00000040"/>
    <w:lvl w:ilvl="0" w:tplc="7FAED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A8C5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EC9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785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0A5D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18A2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AA2E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46D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E20C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" w15:restartNumberingAfterBreak="0">
    <w:nsid w:val="00000041"/>
    <w:multiLevelType w:val="hybridMultilevel"/>
    <w:tmpl w:val="00000041"/>
    <w:lvl w:ilvl="0" w:tplc="0D48C0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76FD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3066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6E92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2E4A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BE72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365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52E9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38AC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 w15:restartNumberingAfterBreak="0">
    <w:nsid w:val="00000042"/>
    <w:multiLevelType w:val="hybridMultilevel"/>
    <w:tmpl w:val="00000042"/>
    <w:lvl w:ilvl="0" w:tplc="F7A4DE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CCE6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4C8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FAC5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C233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EED8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0A5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CE26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62F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" w15:restartNumberingAfterBreak="0">
    <w:nsid w:val="00000043"/>
    <w:multiLevelType w:val="hybridMultilevel"/>
    <w:tmpl w:val="00000043"/>
    <w:lvl w:ilvl="0" w:tplc="11843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2410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148B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BE8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F425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DC60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8293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80D2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9C2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 w15:restartNumberingAfterBreak="0">
    <w:nsid w:val="00000044"/>
    <w:multiLevelType w:val="hybridMultilevel"/>
    <w:tmpl w:val="00000044"/>
    <w:lvl w:ilvl="0" w:tplc="DD3610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ACB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241C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488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521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42D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8CA5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8685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BE4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 w15:restartNumberingAfterBreak="0">
    <w:nsid w:val="00000045"/>
    <w:multiLevelType w:val="hybridMultilevel"/>
    <w:tmpl w:val="00000045"/>
    <w:lvl w:ilvl="0" w:tplc="C4DE08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3A3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56B2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26B8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D430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A0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54C8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DCA0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24BC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 w15:restartNumberingAfterBreak="0">
    <w:nsid w:val="00000046"/>
    <w:multiLevelType w:val="hybridMultilevel"/>
    <w:tmpl w:val="00000046"/>
    <w:lvl w:ilvl="0" w:tplc="827AE1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87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1053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66C0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460B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54F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D2C6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CC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2A6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 w15:restartNumberingAfterBreak="0">
    <w:nsid w:val="00000047"/>
    <w:multiLevelType w:val="hybridMultilevel"/>
    <w:tmpl w:val="00000047"/>
    <w:lvl w:ilvl="0" w:tplc="47F607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70BB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C85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8A49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607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605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26A6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2633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90EF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 w15:restartNumberingAfterBreak="0">
    <w:nsid w:val="00000048"/>
    <w:multiLevelType w:val="hybridMultilevel"/>
    <w:tmpl w:val="00000048"/>
    <w:lvl w:ilvl="0" w:tplc="D8F6F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D41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8071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74F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E0AD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32D8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CEF3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CE35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D043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 w15:restartNumberingAfterBreak="0">
    <w:nsid w:val="00000049"/>
    <w:multiLevelType w:val="hybridMultilevel"/>
    <w:tmpl w:val="00000049"/>
    <w:lvl w:ilvl="0" w:tplc="D94AA2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A445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3059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3AF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02C6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40E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E63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D0FB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9E0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 w15:restartNumberingAfterBreak="0">
    <w:nsid w:val="0000004A"/>
    <w:multiLevelType w:val="hybridMultilevel"/>
    <w:tmpl w:val="0000004A"/>
    <w:lvl w:ilvl="0" w:tplc="3B105B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1CA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326B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F8ED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C45C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AE5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04C5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824D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E4C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 w15:restartNumberingAfterBreak="0">
    <w:nsid w:val="0000004B"/>
    <w:multiLevelType w:val="hybridMultilevel"/>
    <w:tmpl w:val="0000004B"/>
    <w:lvl w:ilvl="0" w:tplc="61544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ECD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8C8B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0C6B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CAFC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DC31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5019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062D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461B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" w15:restartNumberingAfterBreak="0">
    <w:nsid w:val="0000004C"/>
    <w:multiLevelType w:val="hybridMultilevel"/>
    <w:tmpl w:val="0000004C"/>
    <w:lvl w:ilvl="0" w:tplc="8AFEBC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3292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0E77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046C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7457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425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C63B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6EC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5493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" w15:restartNumberingAfterBreak="0">
    <w:nsid w:val="0000004D"/>
    <w:multiLevelType w:val="hybridMultilevel"/>
    <w:tmpl w:val="0000004D"/>
    <w:lvl w:ilvl="0" w:tplc="0F801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B65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827F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98BE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969A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627B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4030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04AF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FE79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" w15:restartNumberingAfterBreak="0">
    <w:nsid w:val="0000004E"/>
    <w:multiLevelType w:val="hybridMultilevel"/>
    <w:tmpl w:val="0000004E"/>
    <w:lvl w:ilvl="0" w:tplc="C428A7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9CF8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484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C6ED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9820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924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3075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22E3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104B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 w15:restartNumberingAfterBreak="0">
    <w:nsid w:val="0000004F"/>
    <w:multiLevelType w:val="hybridMultilevel"/>
    <w:tmpl w:val="0000004F"/>
    <w:lvl w:ilvl="0" w:tplc="BC3606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A8B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6EAE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2C07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DEA3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5A03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C44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480C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AA5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" w15:restartNumberingAfterBreak="0">
    <w:nsid w:val="00000050"/>
    <w:multiLevelType w:val="hybridMultilevel"/>
    <w:tmpl w:val="00000050"/>
    <w:lvl w:ilvl="0" w:tplc="021E9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C86B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B6DA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740C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36F4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5A67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5657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A4D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9C23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" w15:restartNumberingAfterBreak="0">
    <w:nsid w:val="00000051"/>
    <w:multiLevelType w:val="hybridMultilevel"/>
    <w:tmpl w:val="00000051"/>
    <w:lvl w:ilvl="0" w:tplc="3EB2B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302E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96CA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7E1C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268A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926B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3C18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4AC7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2C19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" w15:restartNumberingAfterBreak="0">
    <w:nsid w:val="00000052"/>
    <w:multiLevelType w:val="hybridMultilevel"/>
    <w:tmpl w:val="00000052"/>
    <w:lvl w:ilvl="0" w:tplc="B90EE7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60C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B2C1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690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6E73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A630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78C8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4E23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D0A8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" w15:restartNumberingAfterBreak="0">
    <w:nsid w:val="00000053"/>
    <w:multiLevelType w:val="hybridMultilevel"/>
    <w:tmpl w:val="00000053"/>
    <w:lvl w:ilvl="0" w:tplc="160639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5A62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A68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F614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1426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E418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ACB0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8CD2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B43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" w15:restartNumberingAfterBreak="0">
    <w:nsid w:val="00000054"/>
    <w:multiLevelType w:val="hybridMultilevel"/>
    <w:tmpl w:val="00000054"/>
    <w:lvl w:ilvl="0" w:tplc="E2E282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CC78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EE6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1273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E25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B44D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6CD8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BACA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04B0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" w15:restartNumberingAfterBreak="0">
    <w:nsid w:val="00000055"/>
    <w:multiLevelType w:val="hybridMultilevel"/>
    <w:tmpl w:val="00000055"/>
    <w:lvl w:ilvl="0" w:tplc="A6242E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6694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9A9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506F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BAB6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ACF3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8884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8C1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8A94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" w15:restartNumberingAfterBreak="0">
    <w:nsid w:val="00000056"/>
    <w:multiLevelType w:val="hybridMultilevel"/>
    <w:tmpl w:val="00000056"/>
    <w:lvl w:ilvl="0" w:tplc="66346B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D04F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743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D2C6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7682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4CE1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14E4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527F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1CBA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" w15:restartNumberingAfterBreak="0">
    <w:nsid w:val="00000057"/>
    <w:multiLevelType w:val="hybridMultilevel"/>
    <w:tmpl w:val="00000057"/>
    <w:lvl w:ilvl="0" w:tplc="98D6DF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1A9F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EACE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FC50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3092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32D7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0E9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8CD5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FE5B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" w15:restartNumberingAfterBreak="0">
    <w:nsid w:val="00000058"/>
    <w:multiLevelType w:val="hybridMultilevel"/>
    <w:tmpl w:val="00000058"/>
    <w:lvl w:ilvl="0" w:tplc="98C2C8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560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0076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885A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9CB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6684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ECBD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B044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B07B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" w15:restartNumberingAfterBreak="0">
    <w:nsid w:val="00000059"/>
    <w:multiLevelType w:val="hybridMultilevel"/>
    <w:tmpl w:val="00000059"/>
    <w:lvl w:ilvl="0" w:tplc="DA6869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92E8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7A8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BAC5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BC2D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661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0E4F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96F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ACB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" w15:restartNumberingAfterBreak="0">
    <w:nsid w:val="0000005A"/>
    <w:multiLevelType w:val="hybridMultilevel"/>
    <w:tmpl w:val="0000005A"/>
    <w:lvl w:ilvl="0" w:tplc="5B368E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42A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D84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CEEE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2C5A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2A8C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6402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B800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06D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" w15:restartNumberingAfterBreak="0">
    <w:nsid w:val="0000005B"/>
    <w:multiLevelType w:val="hybridMultilevel"/>
    <w:tmpl w:val="0000005B"/>
    <w:lvl w:ilvl="0" w:tplc="068A3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5A17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78EC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20B6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2CF0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EE58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A016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0862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AC47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 w15:restartNumberingAfterBreak="0">
    <w:nsid w:val="0000005C"/>
    <w:multiLevelType w:val="hybridMultilevel"/>
    <w:tmpl w:val="0000005C"/>
    <w:lvl w:ilvl="0" w:tplc="F4283C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541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FEEB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C61C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22E8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DEF6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5CE8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C404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74D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" w15:restartNumberingAfterBreak="0">
    <w:nsid w:val="0000005D"/>
    <w:multiLevelType w:val="hybridMultilevel"/>
    <w:tmpl w:val="0000005D"/>
    <w:lvl w:ilvl="0" w:tplc="BDA612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0048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94A7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0A0A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48B4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8E97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BECD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828C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A55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" w15:restartNumberingAfterBreak="0">
    <w:nsid w:val="0000005E"/>
    <w:multiLevelType w:val="hybridMultilevel"/>
    <w:tmpl w:val="0000005E"/>
    <w:lvl w:ilvl="0" w:tplc="BAB8D9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F09D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2275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78E4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B255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A89F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6AA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1084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62F5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" w15:restartNumberingAfterBreak="0">
    <w:nsid w:val="0000005F"/>
    <w:multiLevelType w:val="hybridMultilevel"/>
    <w:tmpl w:val="0000005F"/>
    <w:lvl w:ilvl="0" w:tplc="06F89F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CC37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8AC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8872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6A7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C059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F48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AC8E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E66A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" w15:restartNumberingAfterBreak="0">
    <w:nsid w:val="00000060"/>
    <w:multiLevelType w:val="hybridMultilevel"/>
    <w:tmpl w:val="00000060"/>
    <w:lvl w:ilvl="0" w:tplc="5DD425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D246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CA07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A8B8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FEED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56E8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B8F2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3AF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347E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" w15:restartNumberingAfterBreak="0">
    <w:nsid w:val="00000061"/>
    <w:multiLevelType w:val="hybridMultilevel"/>
    <w:tmpl w:val="00000061"/>
    <w:lvl w:ilvl="0" w:tplc="8DD00A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ECD4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7A97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6863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88FA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824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F00F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C4C8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E2B0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" w15:restartNumberingAfterBreak="0">
    <w:nsid w:val="00000062"/>
    <w:multiLevelType w:val="hybridMultilevel"/>
    <w:tmpl w:val="00000062"/>
    <w:lvl w:ilvl="0" w:tplc="8ACE87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301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6CBE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0A45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8656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E072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FEC8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4210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3864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" w15:restartNumberingAfterBreak="0">
    <w:nsid w:val="00000063"/>
    <w:multiLevelType w:val="hybridMultilevel"/>
    <w:tmpl w:val="00000063"/>
    <w:lvl w:ilvl="0" w:tplc="94E82A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16C3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F6E5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46B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0272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76AD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C04D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BE96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3254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" w15:restartNumberingAfterBreak="0">
    <w:nsid w:val="00000064"/>
    <w:multiLevelType w:val="hybridMultilevel"/>
    <w:tmpl w:val="00000064"/>
    <w:lvl w:ilvl="0" w:tplc="E2FA10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8AFF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408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143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E482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F052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1C72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2EA8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6A4B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" w15:restartNumberingAfterBreak="0">
    <w:nsid w:val="00000065"/>
    <w:multiLevelType w:val="hybridMultilevel"/>
    <w:tmpl w:val="00000065"/>
    <w:lvl w:ilvl="0" w:tplc="B3740E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CCB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AAF6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8A5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1CF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9CCB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AE0F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5067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2076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" w15:restartNumberingAfterBreak="0">
    <w:nsid w:val="00000066"/>
    <w:multiLevelType w:val="hybridMultilevel"/>
    <w:tmpl w:val="00000066"/>
    <w:lvl w:ilvl="0" w:tplc="1CA673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96C1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0AF1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DEA7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7E8F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26F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2667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60B9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5EBA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" w15:restartNumberingAfterBreak="0">
    <w:nsid w:val="00000067"/>
    <w:multiLevelType w:val="hybridMultilevel"/>
    <w:tmpl w:val="00000067"/>
    <w:lvl w:ilvl="0" w:tplc="3DC058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CAF7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90EB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0676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4C68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7666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5633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F09B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8A0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" w15:restartNumberingAfterBreak="0">
    <w:nsid w:val="00000068"/>
    <w:multiLevelType w:val="hybridMultilevel"/>
    <w:tmpl w:val="00000068"/>
    <w:lvl w:ilvl="0" w:tplc="E97AAC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6456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4055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38C7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AA7D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18A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621C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9862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DE8A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" w15:restartNumberingAfterBreak="0">
    <w:nsid w:val="00000069"/>
    <w:multiLevelType w:val="hybridMultilevel"/>
    <w:tmpl w:val="00000069"/>
    <w:lvl w:ilvl="0" w:tplc="C2DCE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7C10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DACB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3EE8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ECD3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9459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62D8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109B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D85B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" w15:restartNumberingAfterBreak="0">
    <w:nsid w:val="0000006A"/>
    <w:multiLevelType w:val="hybridMultilevel"/>
    <w:tmpl w:val="0000006A"/>
    <w:lvl w:ilvl="0" w:tplc="40FEE5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C43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0C2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89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42FD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EC77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7E9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F607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E44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" w15:restartNumberingAfterBreak="0">
    <w:nsid w:val="0000006B"/>
    <w:multiLevelType w:val="hybridMultilevel"/>
    <w:tmpl w:val="0000006B"/>
    <w:lvl w:ilvl="0" w:tplc="594884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969F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0A40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D024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500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02AC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683D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D697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205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" w15:restartNumberingAfterBreak="0">
    <w:nsid w:val="0000006C"/>
    <w:multiLevelType w:val="hybridMultilevel"/>
    <w:tmpl w:val="0000006C"/>
    <w:lvl w:ilvl="0" w:tplc="ECAE58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B2C9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483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B615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101C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9682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46D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045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7ABB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" w15:restartNumberingAfterBreak="0">
    <w:nsid w:val="0000006D"/>
    <w:multiLevelType w:val="hybridMultilevel"/>
    <w:tmpl w:val="0000006D"/>
    <w:lvl w:ilvl="0" w:tplc="8B48B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AEA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587D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04AD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14F4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5E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3CD1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D8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90C3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" w15:restartNumberingAfterBreak="0">
    <w:nsid w:val="0000006E"/>
    <w:multiLevelType w:val="hybridMultilevel"/>
    <w:tmpl w:val="0000006E"/>
    <w:lvl w:ilvl="0" w:tplc="15024D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6C8F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2E33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BA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E046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5A31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0C52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52E3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3E02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" w15:restartNumberingAfterBreak="0">
    <w:nsid w:val="0000006F"/>
    <w:multiLevelType w:val="hybridMultilevel"/>
    <w:tmpl w:val="0000006F"/>
    <w:lvl w:ilvl="0" w:tplc="0BC86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FC22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2068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12D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3277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8A7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56A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0209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5EA7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" w15:restartNumberingAfterBreak="0">
    <w:nsid w:val="00000070"/>
    <w:multiLevelType w:val="hybridMultilevel"/>
    <w:tmpl w:val="00000070"/>
    <w:lvl w:ilvl="0" w:tplc="DE6422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206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946D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3A3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486E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DA2C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288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AC69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5CF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" w15:restartNumberingAfterBreak="0">
    <w:nsid w:val="00000071"/>
    <w:multiLevelType w:val="hybridMultilevel"/>
    <w:tmpl w:val="00000071"/>
    <w:lvl w:ilvl="0" w:tplc="ED463C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400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C43B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E22D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8464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E4F5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52A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D00F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DEB7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" w15:restartNumberingAfterBreak="0">
    <w:nsid w:val="00000072"/>
    <w:multiLevelType w:val="hybridMultilevel"/>
    <w:tmpl w:val="00000072"/>
    <w:lvl w:ilvl="0" w:tplc="D2489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06F6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74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ACF0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1EB1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50E8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7CB0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262F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5AA3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" w15:restartNumberingAfterBreak="0">
    <w:nsid w:val="00000073"/>
    <w:multiLevelType w:val="hybridMultilevel"/>
    <w:tmpl w:val="00000073"/>
    <w:lvl w:ilvl="0" w:tplc="BF20E9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B6F0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0272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527A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1ADF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BE9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FEE5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0AF7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044F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" w15:restartNumberingAfterBreak="0">
    <w:nsid w:val="00000074"/>
    <w:multiLevelType w:val="hybridMultilevel"/>
    <w:tmpl w:val="00000074"/>
    <w:lvl w:ilvl="0" w:tplc="70B425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8633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2EBB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E45B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80C9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1E61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FC1A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F84C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3CA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" w15:restartNumberingAfterBreak="0">
    <w:nsid w:val="00000075"/>
    <w:multiLevelType w:val="hybridMultilevel"/>
    <w:tmpl w:val="00000075"/>
    <w:lvl w:ilvl="0" w:tplc="151A0A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BE90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CE2A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ACD6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AE1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322E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E8C4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BEF1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EE71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" w15:restartNumberingAfterBreak="0">
    <w:nsid w:val="00000076"/>
    <w:multiLevelType w:val="hybridMultilevel"/>
    <w:tmpl w:val="00000076"/>
    <w:lvl w:ilvl="0" w:tplc="6444FC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B4A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0C1A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662A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7082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DCF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A8E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48CE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DCEE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" w15:restartNumberingAfterBreak="0">
    <w:nsid w:val="03F87C37"/>
    <w:multiLevelType w:val="hybridMultilevel"/>
    <w:tmpl w:val="3C00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074750BB"/>
    <w:multiLevelType w:val="multilevel"/>
    <w:tmpl w:val="CA0EF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0A8C51F4"/>
    <w:multiLevelType w:val="hybridMultilevel"/>
    <w:tmpl w:val="1D7E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9341525"/>
    <w:multiLevelType w:val="hybridMultilevel"/>
    <w:tmpl w:val="D2ACA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30AE3842"/>
    <w:multiLevelType w:val="multilevel"/>
    <w:tmpl w:val="FB545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9843FBE"/>
    <w:multiLevelType w:val="hybridMultilevel"/>
    <w:tmpl w:val="2406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0F458A5"/>
    <w:multiLevelType w:val="multilevel"/>
    <w:tmpl w:val="050AC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5D1831B6"/>
    <w:multiLevelType w:val="hybridMultilevel"/>
    <w:tmpl w:val="B90E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4C22302"/>
    <w:multiLevelType w:val="multilevel"/>
    <w:tmpl w:val="8A0A1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69D31F12"/>
    <w:multiLevelType w:val="hybridMultilevel"/>
    <w:tmpl w:val="E75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E852A1B"/>
    <w:multiLevelType w:val="hybridMultilevel"/>
    <w:tmpl w:val="F1A2852A"/>
    <w:lvl w:ilvl="0" w:tplc="66100200">
      <w:start w:val="2023"/>
      <w:numFmt w:val="decimal"/>
      <w:lvlText w:val="%1"/>
      <w:lvlJc w:val="left"/>
      <w:pPr>
        <w:ind w:left="947" w:hanging="5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A9B630D"/>
    <w:multiLevelType w:val="hybridMultilevel"/>
    <w:tmpl w:val="A89AB4C2"/>
    <w:lvl w:ilvl="0" w:tplc="B1A6D832">
      <w:start w:val="2023"/>
      <w:numFmt w:val="decimal"/>
      <w:lvlText w:val="%1"/>
      <w:lvlJc w:val="left"/>
      <w:pPr>
        <w:ind w:left="947" w:hanging="5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F60485B"/>
    <w:multiLevelType w:val="hybridMultilevel"/>
    <w:tmpl w:val="250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327438">
    <w:abstractNumId w:val="0"/>
  </w:num>
  <w:num w:numId="2" w16cid:durableId="1756630407">
    <w:abstractNumId w:val="1"/>
  </w:num>
  <w:num w:numId="3" w16cid:durableId="320081210">
    <w:abstractNumId w:val="2"/>
  </w:num>
  <w:num w:numId="4" w16cid:durableId="313529045">
    <w:abstractNumId w:val="3"/>
  </w:num>
  <w:num w:numId="5" w16cid:durableId="622269516">
    <w:abstractNumId w:val="4"/>
  </w:num>
  <w:num w:numId="6" w16cid:durableId="2011591529">
    <w:abstractNumId w:val="5"/>
  </w:num>
  <w:num w:numId="7" w16cid:durableId="1872261283">
    <w:abstractNumId w:val="6"/>
  </w:num>
  <w:num w:numId="8" w16cid:durableId="960067708">
    <w:abstractNumId w:val="7"/>
  </w:num>
  <w:num w:numId="9" w16cid:durableId="1762293688">
    <w:abstractNumId w:val="8"/>
  </w:num>
  <w:num w:numId="10" w16cid:durableId="1760784847">
    <w:abstractNumId w:val="9"/>
  </w:num>
  <w:num w:numId="11" w16cid:durableId="2077892319">
    <w:abstractNumId w:val="10"/>
  </w:num>
  <w:num w:numId="12" w16cid:durableId="807164081">
    <w:abstractNumId w:val="11"/>
  </w:num>
  <w:num w:numId="13" w16cid:durableId="1567256501">
    <w:abstractNumId w:val="12"/>
  </w:num>
  <w:num w:numId="14" w16cid:durableId="218832722">
    <w:abstractNumId w:val="13"/>
  </w:num>
  <w:num w:numId="15" w16cid:durableId="1787655373">
    <w:abstractNumId w:val="14"/>
  </w:num>
  <w:num w:numId="16" w16cid:durableId="1284844712">
    <w:abstractNumId w:val="15"/>
  </w:num>
  <w:num w:numId="17" w16cid:durableId="1472483223">
    <w:abstractNumId w:val="16"/>
  </w:num>
  <w:num w:numId="18" w16cid:durableId="1894191074">
    <w:abstractNumId w:val="17"/>
  </w:num>
  <w:num w:numId="19" w16cid:durableId="49697855">
    <w:abstractNumId w:val="18"/>
  </w:num>
  <w:num w:numId="20" w16cid:durableId="82075138">
    <w:abstractNumId w:val="19"/>
  </w:num>
  <w:num w:numId="21" w16cid:durableId="961958544">
    <w:abstractNumId w:val="20"/>
  </w:num>
  <w:num w:numId="22" w16cid:durableId="951865430">
    <w:abstractNumId w:val="21"/>
  </w:num>
  <w:num w:numId="23" w16cid:durableId="396173017">
    <w:abstractNumId w:val="22"/>
  </w:num>
  <w:num w:numId="24" w16cid:durableId="1342590278">
    <w:abstractNumId w:val="23"/>
  </w:num>
  <w:num w:numId="25" w16cid:durableId="1045452040">
    <w:abstractNumId w:val="24"/>
  </w:num>
  <w:num w:numId="26" w16cid:durableId="1746102002">
    <w:abstractNumId w:val="25"/>
  </w:num>
  <w:num w:numId="27" w16cid:durableId="236793610">
    <w:abstractNumId w:val="26"/>
  </w:num>
  <w:num w:numId="28" w16cid:durableId="73204470">
    <w:abstractNumId w:val="27"/>
  </w:num>
  <w:num w:numId="29" w16cid:durableId="1043138446">
    <w:abstractNumId w:val="28"/>
  </w:num>
  <w:num w:numId="30" w16cid:durableId="1670593788">
    <w:abstractNumId w:val="29"/>
  </w:num>
  <w:num w:numId="31" w16cid:durableId="313880344">
    <w:abstractNumId w:val="30"/>
  </w:num>
  <w:num w:numId="32" w16cid:durableId="1327129194">
    <w:abstractNumId w:val="31"/>
  </w:num>
  <w:num w:numId="33" w16cid:durableId="1721056405">
    <w:abstractNumId w:val="32"/>
  </w:num>
  <w:num w:numId="34" w16cid:durableId="756055496">
    <w:abstractNumId w:val="33"/>
  </w:num>
  <w:num w:numId="35" w16cid:durableId="932972931">
    <w:abstractNumId w:val="34"/>
  </w:num>
  <w:num w:numId="36" w16cid:durableId="1043939672">
    <w:abstractNumId w:val="35"/>
  </w:num>
  <w:num w:numId="37" w16cid:durableId="690647174">
    <w:abstractNumId w:val="36"/>
  </w:num>
  <w:num w:numId="38" w16cid:durableId="1406147054">
    <w:abstractNumId w:val="37"/>
  </w:num>
  <w:num w:numId="39" w16cid:durableId="851844025">
    <w:abstractNumId w:val="38"/>
  </w:num>
  <w:num w:numId="40" w16cid:durableId="1829788260">
    <w:abstractNumId w:val="39"/>
  </w:num>
  <w:num w:numId="41" w16cid:durableId="2064861757">
    <w:abstractNumId w:val="40"/>
  </w:num>
  <w:num w:numId="42" w16cid:durableId="455297778">
    <w:abstractNumId w:val="41"/>
  </w:num>
  <w:num w:numId="43" w16cid:durableId="1725719253">
    <w:abstractNumId w:val="42"/>
  </w:num>
  <w:num w:numId="44" w16cid:durableId="820969901">
    <w:abstractNumId w:val="43"/>
  </w:num>
  <w:num w:numId="45" w16cid:durableId="1694114537">
    <w:abstractNumId w:val="44"/>
  </w:num>
  <w:num w:numId="46" w16cid:durableId="1411587226">
    <w:abstractNumId w:val="45"/>
  </w:num>
  <w:num w:numId="47" w16cid:durableId="1821464396">
    <w:abstractNumId w:val="46"/>
  </w:num>
  <w:num w:numId="48" w16cid:durableId="2025085156">
    <w:abstractNumId w:val="47"/>
  </w:num>
  <w:num w:numId="49" w16cid:durableId="754667482">
    <w:abstractNumId w:val="48"/>
  </w:num>
  <w:num w:numId="50" w16cid:durableId="683016905">
    <w:abstractNumId w:val="49"/>
  </w:num>
  <w:num w:numId="51" w16cid:durableId="2085445120">
    <w:abstractNumId w:val="50"/>
  </w:num>
  <w:num w:numId="52" w16cid:durableId="762921039">
    <w:abstractNumId w:val="51"/>
  </w:num>
  <w:num w:numId="53" w16cid:durableId="1657874677">
    <w:abstractNumId w:val="52"/>
  </w:num>
  <w:num w:numId="54" w16cid:durableId="2094426905">
    <w:abstractNumId w:val="53"/>
  </w:num>
  <w:num w:numId="55" w16cid:durableId="847141815">
    <w:abstractNumId w:val="54"/>
  </w:num>
  <w:num w:numId="56" w16cid:durableId="1568220752">
    <w:abstractNumId w:val="55"/>
  </w:num>
  <w:num w:numId="57" w16cid:durableId="1343513368">
    <w:abstractNumId w:val="56"/>
  </w:num>
  <w:num w:numId="58" w16cid:durableId="1424304371">
    <w:abstractNumId w:val="57"/>
  </w:num>
  <w:num w:numId="59" w16cid:durableId="1329865296">
    <w:abstractNumId w:val="58"/>
  </w:num>
  <w:num w:numId="60" w16cid:durableId="1890145239">
    <w:abstractNumId w:val="59"/>
  </w:num>
  <w:num w:numId="61" w16cid:durableId="318850613">
    <w:abstractNumId w:val="60"/>
  </w:num>
  <w:num w:numId="62" w16cid:durableId="475076758">
    <w:abstractNumId w:val="61"/>
  </w:num>
  <w:num w:numId="63" w16cid:durableId="755977639">
    <w:abstractNumId w:val="62"/>
  </w:num>
  <w:num w:numId="64" w16cid:durableId="1262883929">
    <w:abstractNumId w:val="63"/>
  </w:num>
  <w:num w:numId="65" w16cid:durableId="21900001">
    <w:abstractNumId w:val="64"/>
  </w:num>
  <w:num w:numId="66" w16cid:durableId="1192646188">
    <w:abstractNumId w:val="65"/>
  </w:num>
  <w:num w:numId="67" w16cid:durableId="16122180">
    <w:abstractNumId w:val="66"/>
  </w:num>
  <w:num w:numId="68" w16cid:durableId="2029479335">
    <w:abstractNumId w:val="67"/>
  </w:num>
  <w:num w:numId="69" w16cid:durableId="2056153075">
    <w:abstractNumId w:val="68"/>
  </w:num>
  <w:num w:numId="70" w16cid:durableId="1311717291">
    <w:abstractNumId w:val="69"/>
  </w:num>
  <w:num w:numId="71" w16cid:durableId="1752194465">
    <w:abstractNumId w:val="70"/>
  </w:num>
  <w:num w:numId="72" w16cid:durableId="2101364405">
    <w:abstractNumId w:val="71"/>
  </w:num>
  <w:num w:numId="73" w16cid:durableId="1584415257">
    <w:abstractNumId w:val="72"/>
  </w:num>
  <w:num w:numId="74" w16cid:durableId="1672484195">
    <w:abstractNumId w:val="73"/>
  </w:num>
  <w:num w:numId="75" w16cid:durableId="1146895680">
    <w:abstractNumId w:val="74"/>
  </w:num>
  <w:num w:numId="76" w16cid:durableId="1783332522">
    <w:abstractNumId w:val="75"/>
  </w:num>
  <w:num w:numId="77" w16cid:durableId="2036030349">
    <w:abstractNumId w:val="76"/>
  </w:num>
  <w:num w:numId="78" w16cid:durableId="1791705723">
    <w:abstractNumId w:val="77"/>
  </w:num>
  <w:num w:numId="79" w16cid:durableId="413358489">
    <w:abstractNumId w:val="78"/>
  </w:num>
  <w:num w:numId="80" w16cid:durableId="2063170639">
    <w:abstractNumId w:val="79"/>
  </w:num>
  <w:num w:numId="81" w16cid:durableId="273832472">
    <w:abstractNumId w:val="80"/>
  </w:num>
  <w:num w:numId="82" w16cid:durableId="178273729">
    <w:abstractNumId w:val="81"/>
  </w:num>
  <w:num w:numId="83" w16cid:durableId="15040380">
    <w:abstractNumId w:val="82"/>
  </w:num>
  <w:num w:numId="84" w16cid:durableId="146485384">
    <w:abstractNumId w:val="83"/>
  </w:num>
  <w:num w:numId="85" w16cid:durableId="321668591">
    <w:abstractNumId w:val="84"/>
  </w:num>
  <w:num w:numId="86" w16cid:durableId="654647707">
    <w:abstractNumId w:val="85"/>
  </w:num>
  <w:num w:numId="87" w16cid:durableId="67652781">
    <w:abstractNumId w:val="86"/>
  </w:num>
  <w:num w:numId="88" w16cid:durableId="480122644">
    <w:abstractNumId w:val="87"/>
  </w:num>
  <w:num w:numId="89" w16cid:durableId="1819303058">
    <w:abstractNumId w:val="88"/>
  </w:num>
  <w:num w:numId="90" w16cid:durableId="190268453">
    <w:abstractNumId w:val="89"/>
  </w:num>
  <w:num w:numId="91" w16cid:durableId="247807304">
    <w:abstractNumId w:val="90"/>
  </w:num>
  <w:num w:numId="92" w16cid:durableId="1974552114">
    <w:abstractNumId w:val="91"/>
  </w:num>
  <w:num w:numId="93" w16cid:durableId="1218665132">
    <w:abstractNumId w:val="92"/>
  </w:num>
  <w:num w:numId="94" w16cid:durableId="558899671">
    <w:abstractNumId w:val="93"/>
  </w:num>
  <w:num w:numId="95" w16cid:durableId="1754550930">
    <w:abstractNumId w:val="94"/>
  </w:num>
  <w:num w:numId="96" w16cid:durableId="1661541832">
    <w:abstractNumId w:val="95"/>
  </w:num>
  <w:num w:numId="97" w16cid:durableId="1763646664">
    <w:abstractNumId w:val="96"/>
  </w:num>
  <w:num w:numId="98" w16cid:durableId="450713492">
    <w:abstractNumId w:val="97"/>
  </w:num>
  <w:num w:numId="99" w16cid:durableId="145903054">
    <w:abstractNumId w:val="98"/>
  </w:num>
  <w:num w:numId="100" w16cid:durableId="1013148095">
    <w:abstractNumId w:val="99"/>
  </w:num>
  <w:num w:numId="101" w16cid:durableId="1205867519">
    <w:abstractNumId w:val="100"/>
  </w:num>
  <w:num w:numId="102" w16cid:durableId="1645348862">
    <w:abstractNumId w:val="101"/>
  </w:num>
  <w:num w:numId="103" w16cid:durableId="786891792">
    <w:abstractNumId w:val="102"/>
  </w:num>
  <w:num w:numId="104" w16cid:durableId="299573704">
    <w:abstractNumId w:val="103"/>
  </w:num>
  <w:num w:numId="105" w16cid:durableId="1637684700">
    <w:abstractNumId w:val="104"/>
  </w:num>
  <w:num w:numId="106" w16cid:durableId="157039594">
    <w:abstractNumId w:val="105"/>
  </w:num>
  <w:num w:numId="107" w16cid:durableId="260840503">
    <w:abstractNumId w:val="106"/>
  </w:num>
  <w:num w:numId="108" w16cid:durableId="439689315">
    <w:abstractNumId w:val="107"/>
  </w:num>
  <w:num w:numId="109" w16cid:durableId="321395630">
    <w:abstractNumId w:val="108"/>
  </w:num>
  <w:num w:numId="110" w16cid:durableId="749817087">
    <w:abstractNumId w:val="109"/>
  </w:num>
  <w:num w:numId="111" w16cid:durableId="478616422">
    <w:abstractNumId w:val="110"/>
  </w:num>
  <w:num w:numId="112" w16cid:durableId="1606418996">
    <w:abstractNumId w:val="111"/>
  </w:num>
  <w:num w:numId="113" w16cid:durableId="1641839595">
    <w:abstractNumId w:val="112"/>
  </w:num>
  <w:num w:numId="114" w16cid:durableId="81029025">
    <w:abstractNumId w:val="113"/>
  </w:num>
  <w:num w:numId="115" w16cid:durableId="877280411">
    <w:abstractNumId w:val="114"/>
  </w:num>
  <w:num w:numId="116" w16cid:durableId="606886865">
    <w:abstractNumId w:val="115"/>
  </w:num>
  <w:num w:numId="117" w16cid:durableId="1611355687">
    <w:abstractNumId w:val="116"/>
  </w:num>
  <w:num w:numId="118" w16cid:durableId="1431975713">
    <w:abstractNumId w:val="117"/>
  </w:num>
  <w:num w:numId="119" w16cid:durableId="2089227294">
    <w:abstractNumId w:val="122"/>
  </w:num>
  <w:num w:numId="120" w16cid:durableId="826550465">
    <w:abstractNumId w:val="119"/>
  </w:num>
  <w:num w:numId="121" w16cid:durableId="1635401632">
    <w:abstractNumId w:val="126"/>
  </w:num>
  <w:num w:numId="122" w16cid:durableId="2119179093">
    <w:abstractNumId w:val="124"/>
  </w:num>
  <w:num w:numId="123" w16cid:durableId="1775781003">
    <w:abstractNumId w:val="123"/>
  </w:num>
  <w:num w:numId="124" w16cid:durableId="634022255">
    <w:abstractNumId w:val="118"/>
  </w:num>
  <w:num w:numId="125" w16cid:durableId="960889505">
    <w:abstractNumId w:val="130"/>
  </w:num>
  <w:num w:numId="126" w16cid:durableId="1739016750">
    <w:abstractNumId w:val="121"/>
  </w:num>
  <w:num w:numId="127" w16cid:durableId="1624846944">
    <w:abstractNumId w:val="125"/>
  </w:num>
  <w:num w:numId="128" w16cid:durableId="811144676">
    <w:abstractNumId w:val="120"/>
  </w:num>
  <w:num w:numId="129" w16cid:durableId="1716343841">
    <w:abstractNumId w:val="128"/>
  </w:num>
  <w:num w:numId="130" w16cid:durableId="784664511">
    <w:abstractNumId w:val="129"/>
  </w:num>
  <w:num w:numId="131" w16cid:durableId="1347364838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B1799"/>
    <w:rsid w:val="000E3A0F"/>
    <w:rsid w:val="00150B81"/>
    <w:rsid w:val="003630BE"/>
    <w:rsid w:val="006535F9"/>
    <w:rsid w:val="007D7E5D"/>
    <w:rsid w:val="009B6470"/>
    <w:rsid w:val="009F6AAB"/>
    <w:rsid w:val="00A77B3E"/>
    <w:rsid w:val="00C465B5"/>
    <w:rsid w:val="00CA2A55"/>
    <w:rsid w:val="00DA09D7"/>
    <w:rsid w:val="00DD3C25"/>
    <w:rsid w:val="00E4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B60A4"/>
  <w15:docId w15:val="{118A78C9-E301-4224-A937-580705DF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bNormal">
    <w:name w:val="RbNormal"/>
    <w:rPr>
      <w:sz w:val="26"/>
    </w:rPr>
  </w:style>
  <w:style w:type="paragraph" w:customStyle="1" w:styleId="RbHeading2Main">
    <w:name w:val="RbHeading2Main"/>
    <w:pPr>
      <w:pBdr>
        <w:bottom w:val="single" w:sz="6" w:space="0" w:color="666666"/>
      </w:pBdr>
      <w:spacing w:before="520" w:after="260" w:line="338" w:lineRule="auto"/>
    </w:pPr>
    <w:rPr>
      <w:caps/>
      <w:sz w:val="34"/>
    </w:rPr>
  </w:style>
  <w:style w:type="paragraph" w:customStyle="1" w:styleId="RbHeading2Side">
    <w:name w:val="RbHeading2Side"/>
    <w:pPr>
      <w:pBdr>
        <w:bottom w:val="single" w:sz="6" w:space="0" w:color="FFFFFF"/>
      </w:pBdr>
      <w:spacing w:before="520" w:after="260" w:line="338" w:lineRule="auto"/>
    </w:pPr>
    <w:rPr>
      <w:caps/>
      <w:sz w:val="34"/>
    </w:rPr>
  </w:style>
  <w:style w:type="paragraph" w:customStyle="1" w:styleId="RbHeading3">
    <w:name w:val="RbHeading3"/>
    <w:rPr>
      <w:b/>
      <w:sz w:val="26"/>
    </w:rPr>
  </w:style>
  <w:style w:type="paragraph" w:styleId="ListParagraph">
    <w:name w:val="List Paragraph"/>
    <w:basedOn w:val="Normal"/>
    <w:uiPriority w:val="34"/>
    <w:qFormat/>
    <w:rsid w:val="0015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Geronimo Perez</dc:creator>
  <cp:lastModifiedBy>Geronimo Perez</cp:lastModifiedBy>
  <cp:revision>3</cp:revision>
  <dcterms:created xsi:type="dcterms:W3CDTF">2023-11-28T02:10:00Z</dcterms:created>
  <dcterms:modified xsi:type="dcterms:W3CDTF">2023-11-28T03:02:00Z</dcterms:modified>
</cp:coreProperties>
</file>